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一、需求概述</w:t>
      </w:r>
    </w:p>
    <w:tbl>
      <w:tblPr>
        <w:tblStyle w:val="48"/>
        <w:tblW w:w="10485" w:type="dxa"/>
        <w:jc w:val="center"/>
        <w:tblBorders>
          <w:top w:val="single" w:color="90A9DC" w:sz="6" w:space="0"/>
          <w:left w:val="single" w:color="90A9DC" w:sz="6" w:space="0"/>
          <w:bottom w:val="single" w:color="90A9DC" w:sz="6" w:space="0"/>
          <w:right w:val="single" w:color="90A9DC" w:sz="6" w:space="0"/>
          <w:insideH w:val="single" w:color="90A9DC" w:sz="6" w:space="0"/>
          <w:insideV w:val="single" w:color="90A9DC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"/>
        <w:gridCol w:w="3637"/>
        <w:gridCol w:w="836"/>
        <w:gridCol w:w="5178"/>
      </w:tblGrid>
      <w:tr>
        <w:tblPrEx>
          <w:tblBorders>
            <w:top w:val="single" w:color="90A9DC" w:sz="6" w:space="0"/>
            <w:left w:val="single" w:color="90A9DC" w:sz="6" w:space="0"/>
            <w:bottom w:val="single" w:color="90A9DC" w:sz="6" w:space="0"/>
            <w:right w:val="single" w:color="90A9DC" w:sz="6" w:space="0"/>
            <w:insideH w:val="single" w:color="90A9DC" w:sz="6" w:space="0"/>
            <w:insideV w:val="single" w:color="90A9DC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4" w:type="dxa"/>
            <w:shd w:val="clear" w:color="auto" w:fill="4472C6"/>
            <w:vAlign w:val="center"/>
          </w:tcPr>
          <w:p>
            <w:pPr>
              <w:spacing w:line="276" w:lineRule="auto"/>
              <w:jc w:val="left"/>
              <w:rPr>
                <w:rFonts w:ascii="宋体" w:hAnsi="宋体" w:cs="宋体"/>
                <w:b/>
                <w:color w:val="FF0000"/>
              </w:rPr>
            </w:pPr>
            <w:commentRangeStart w:id="0"/>
            <w:r>
              <w:rPr>
                <w:b/>
                <w:color w:val="FFFFFF"/>
              </w:rPr>
              <w:t>应用名称</w:t>
            </w:r>
            <w:commentRangeEnd w:id="0"/>
            <w:r>
              <w:rPr>
                <w:rStyle w:val="54"/>
              </w:rPr>
              <w:commentReference w:id="0"/>
            </w:r>
            <w:r>
              <w:rPr>
                <w:rFonts w:hint="eastAsia"/>
                <w:b/>
                <w:color w:val="FF0000"/>
              </w:rPr>
              <w:t>*</w:t>
            </w:r>
          </w:p>
        </w:tc>
        <w:tc>
          <w:tcPr>
            <w:tcW w:w="9651" w:type="dxa"/>
            <w:gridSpan w:val="3"/>
            <w:shd w:val="clear" w:color="auto" w:fill="auto"/>
          </w:tcPr>
          <w:p>
            <w:pPr>
              <w:spacing w:line="276" w:lineRule="auto"/>
              <w:rPr>
                <w:rFonts w:ascii="宋体" w:hAnsi="宋体" w:cs="宋体"/>
                <w:bCs/>
              </w:rPr>
            </w:pPr>
            <w:r>
              <w:rPr>
                <w:rFonts w:hint="eastAsia" w:ascii="宋体" w:hAnsi="宋体" w:cs="宋体"/>
                <w:color w:val="FF0000"/>
              </w:rPr>
              <w:t>（填写中文应用名称。新应用，统一填写“新应用”）</w:t>
            </w:r>
          </w:p>
          <w:p>
            <w:pPr>
              <w:spacing w:line="276" w:lineRule="auto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调停补课管理应用--ttbkglapp</w:t>
            </w:r>
          </w:p>
        </w:tc>
      </w:tr>
      <w:tr>
        <w:tblPrEx>
          <w:tblBorders>
            <w:top w:val="single" w:color="90A9DC" w:sz="6" w:space="0"/>
            <w:left w:val="single" w:color="90A9DC" w:sz="6" w:space="0"/>
            <w:bottom w:val="single" w:color="90A9DC" w:sz="6" w:space="0"/>
            <w:right w:val="single" w:color="90A9DC" w:sz="6" w:space="0"/>
            <w:insideH w:val="single" w:color="90A9DC" w:sz="6" w:space="0"/>
            <w:insideV w:val="single" w:color="90A9DC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4" w:type="dxa"/>
            <w:shd w:val="clear" w:color="auto" w:fill="4472C6"/>
            <w:vAlign w:val="center"/>
          </w:tcPr>
          <w:p>
            <w:pPr>
              <w:spacing w:line="276" w:lineRule="auto"/>
              <w:jc w:val="left"/>
              <w:rPr>
                <w:rFonts w:ascii="宋体" w:hAnsi="宋体" w:cs="宋体"/>
                <w:b/>
                <w:color w:val="FF0000"/>
              </w:rPr>
            </w:pPr>
            <w:commentRangeStart w:id="1"/>
            <w:r>
              <w:rPr>
                <w:b/>
                <w:color w:val="FFFFFF"/>
              </w:rPr>
              <w:t>需求类型</w:t>
            </w:r>
            <w:commentRangeEnd w:id="1"/>
            <w:r>
              <w:rPr>
                <w:rStyle w:val="54"/>
              </w:rPr>
              <w:commentReference w:id="1"/>
            </w:r>
            <w:r>
              <w:rPr>
                <w:rFonts w:hint="eastAsia"/>
                <w:b/>
                <w:color w:val="FF0000"/>
              </w:rPr>
              <w:t>*</w:t>
            </w:r>
          </w:p>
        </w:tc>
        <w:tc>
          <w:tcPr>
            <w:tcW w:w="9651" w:type="dxa"/>
            <w:gridSpan w:val="3"/>
            <w:shd w:val="clear" w:color="auto" w:fill="auto"/>
          </w:tcPr>
          <w:p>
            <w:sdt>
              <w:sdtPr>
                <w:id w:val="-204107626"/>
                <w14:checkbox>
                  <w14:checked w14:val="0"/>
                  <w14:checkedState w14:val="2611" w14:font="MS Gothic"/>
                  <w14:uncheckedState w14:val="2610" w14:font="MS Gothic"/>
                </w14:checkbox>
              </w:sdtPr>
              <w:sdtContent>
                <w:r>
                  <w:rPr>
                    <w:rFonts w:hint="eastAsia" w:ascii="MS Gothic" w:hAnsi="MS Gothic" w:eastAsia="MS Gothic" w:cs="Times New Roman"/>
                    <w:kern w:val="2"/>
                    <w:sz w:val="21"/>
                    <w:szCs w:val="24"/>
                    <w:lang w:val="en-US" w:eastAsia="zh-CN" w:bidi="ar-SA"/>
                  </w:rPr>
                  <w:t>☐</w:t>
                </w:r>
              </w:sdtContent>
            </w:sdt>
            <w:r>
              <w:rPr>
                <w:rFonts w:hint="eastAsia"/>
              </w:rPr>
              <w:t xml:space="preserve">功能定制 </w:t>
            </w:r>
            <w:sdt>
              <w:sdtPr>
                <w:id w:val="1020598134"/>
                <w14:checkbox>
                  <w14:checked w14:val="1"/>
                  <w14:checkedState w14:val="2611" w14:font="MS Gothic"/>
                  <w14:uncheckedState w14:val="2610" w14:font="MS Gothic"/>
                </w14:checkbox>
              </w:sdtPr>
              <w:sdtContent>
                <w:r>
                  <w:rPr>
                    <w:rFonts w:hint="eastAsia" w:ascii="MS Gothic" w:hAnsi="MS Gothic" w:eastAsia="MS Gothic" w:cs="Times New Roman"/>
                    <w:kern w:val="2"/>
                    <w:sz w:val="21"/>
                    <w:szCs w:val="24"/>
                    <w:lang w:val="en-US" w:eastAsia="zh-CN" w:bidi="ar-SA"/>
                  </w:rPr>
                  <w:t>☑</w:t>
                </w:r>
              </w:sdtContent>
            </w:sdt>
            <w:r>
              <w:t>产品完善</w:t>
            </w:r>
          </w:p>
        </w:tc>
      </w:tr>
      <w:tr>
        <w:tblPrEx>
          <w:tblBorders>
            <w:top w:val="single" w:color="90A9DC" w:sz="6" w:space="0"/>
            <w:left w:val="single" w:color="90A9DC" w:sz="6" w:space="0"/>
            <w:bottom w:val="single" w:color="90A9DC" w:sz="6" w:space="0"/>
            <w:right w:val="single" w:color="90A9DC" w:sz="6" w:space="0"/>
            <w:insideH w:val="single" w:color="90A9DC" w:sz="6" w:space="0"/>
            <w:insideV w:val="single" w:color="90A9DC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4" w:type="dxa"/>
            <w:shd w:val="clear" w:color="auto" w:fill="4472C6"/>
            <w:vAlign w:val="center"/>
          </w:tcPr>
          <w:p>
            <w:pPr>
              <w:spacing w:line="276" w:lineRule="auto"/>
              <w:jc w:val="left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业务月历</w:t>
            </w:r>
            <w:r>
              <w:rPr>
                <w:rFonts w:hint="eastAsia"/>
                <w:b/>
                <w:color w:val="FF0000"/>
              </w:rPr>
              <w:t>*</w:t>
            </w:r>
          </w:p>
        </w:tc>
        <w:tc>
          <w:tcPr>
            <w:tcW w:w="3637" w:type="dxa"/>
            <w:shd w:val="clear" w:color="auto" w:fill="auto"/>
          </w:tcPr>
          <w:p>
            <w:r>
              <w:rPr>
                <w:rFonts w:hint="eastAsia"/>
              </w:rPr>
              <w:t>每年一次</w:t>
            </w:r>
          </w:p>
        </w:tc>
        <w:tc>
          <w:tcPr>
            <w:tcW w:w="836" w:type="dxa"/>
            <w:shd w:val="clear" w:color="auto" w:fill="4472C6"/>
            <w:vAlign w:val="center"/>
          </w:tcPr>
          <w:p>
            <w:pPr>
              <w:spacing w:line="276" w:lineRule="auto"/>
              <w:jc w:val="left"/>
            </w:pPr>
            <w:r>
              <w:rPr>
                <w:rFonts w:hint="eastAsia"/>
                <w:b/>
                <w:color w:val="FFFFFF"/>
              </w:rPr>
              <w:t>用户角色</w:t>
            </w:r>
            <w:r>
              <w:rPr>
                <w:rFonts w:hint="eastAsia"/>
                <w:b/>
                <w:color w:val="FF0000"/>
              </w:rPr>
              <w:t>*</w:t>
            </w:r>
          </w:p>
        </w:tc>
        <w:tc>
          <w:tcPr>
            <w:tcW w:w="5178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学籍管理员，院系秘书</w:t>
            </w:r>
          </w:p>
        </w:tc>
      </w:tr>
      <w:tr>
        <w:tblPrEx>
          <w:tblBorders>
            <w:top w:val="single" w:color="90A9DC" w:sz="6" w:space="0"/>
            <w:left w:val="single" w:color="90A9DC" w:sz="6" w:space="0"/>
            <w:bottom w:val="single" w:color="90A9DC" w:sz="6" w:space="0"/>
            <w:right w:val="single" w:color="90A9DC" w:sz="6" w:space="0"/>
            <w:insideH w:val="single" w:color="90A9DC" w:sz="6" w:space="0"/>
            <w:insideV w:val="single" w:color="90A9DC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4" w:type="dxa"/>
            <w:shd w:val="clear" w:color="auto" w:fill="4472C6"/>
          </w:tcPr>
          <w:p>
            <w:pPr>
              <w:spacing w:line="276" w:lineRule="auto"/>
              <w:jc w:val="left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其他说明</w:t>
            </w:r>
          </w:p>
        </w:tc>
        <w:tc>
          <w:tcPr>
            <w:tcW w:w="9651" w:type="dxa"/>
            <w:gridSpan w:val="3"/>
            <w:shd w:val="clear" w:color="auto" w:fill="auto"/>
          </w:tcPr>
          <w:p>
            <w:pPr>
              <w:spacing w:line="276" w:lineRule="auto"/>
              <w:rPr>
                <w:rFonts w:ascii="宋体"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2"/>
      </w:pPr>
      <w:r>
        <w:rPr>
          <w:rFonts w:hint="eastAsia"/>
        </w:rPr>
        <w:t>二、</w:t>
      </w:r>
      <w:commentRangeStart w:id="2"/>
      <w:r>
        <w:rPr>
          <w:rFonts w:hint="eastAsia"/>
        </w:rPr>
        <w:t>需求详细说明</w:t>
      </w:r>
      <w:commentRangeEnd w:id="2"/>
      <w:r>
        <w:rPr>
          <w:rStyle w:val="54"/>
          <w:sz w:val="32"/>
        </w:rPr>
        <w:commentReference w:id="2"/>
      </w:r>
      <w:r>
        <w:rPr>
          <w:rFonts w:hint="eastAsia"/>
          <w:color w:val="FF0000"/>
        </w:rPr>
        <w:t>*</w:t>
      </w:r>
    </w:p>
    <w:p>
      <w:pPr>
        <w:pStyle w:val="134"/>
        <w:numPr>
          <w:ilvl w:val="0"/>
          <w:numId w:val="7"/>
        </w:numPr>
        <w:spacing w:line="276" w:lineRule="auto"/>
        <w:ind w:firstLineChars="0"/>
        <w:rPr>
          <w:rFonts w:ascii="宋体" w:hAnsi="宋体" w:cs="宋体"/>
        </w:rPr>
      </w:pPr>
      <w:r>
        <w:rPr>
          <w:rFonts w:hint="eastAsia" w:ascii="宋体" w:hAnsi="宋体" w:cs="宋体"/>
        </w:rPr>
        <w:t>每个模块的需求，包含</w:t>
      </w:r>
      <w:r>
        <w:rPr>
          <w:rFonts w:hint="eastAsia" w:ascii="宋体" w:hAnsi="宋体" w:cs="宋体"/>
          <w:b/>
          <w:bCs/>
          <w:color w:val="FF0000"/>
        </w:rPr>
        <w:t>U</w:t>
      </w:r>
      <w:r>
        <w:rPr>
          <w:rFonts w:ascii="宋体" w:hAnsi="宋体" w:cs="宋体"/>
          <w:b/>
          <w:bCs/>
          <w:color w:val="FF0000"/>
        </w:rPr>
        <w:t>RL</w:t>
      </w:r>
      <w:r>
        <w:rPr>
          <w:rFonts w:hint="eastAsia" w:ascii="宋体" w:hAnsi="宋体" w:cs="宋体"/>
          <w:color w:val="FF0000"/>
        </w:rPr>
        <w:t>、</w:t>
      </w:r>
      <w:r>
        <w:rPr>
          <w:rFonts w:hint="eastAsia" w:ascii="宋体" w:hAnsi="宋体" w:cs="宋体"/>
          <w:b/>
          <w:bCs/>
          <w:color w:val="FF0000"/>
        </w:rPr>
        <w:t>界面全屏截图</w:t>
      </w:r>
      <w:r>
        <w:rPr>
          <w:rFonts w:hint="eastAsia" w:ascii="宋体" w:hAnsi="宋体" w:cs="宋体"/>
          <w:color w:val="FF0000"/>
        </w:rPr>
        <w:t>、</w:t>
      </w:r>
      <w:r>
        <w:rPr>
          <w:rFonts w:hint="eastAsia" w:ascii="宋体" w:hAnsi="宋体" w:cs="宋体"/>
          <w:b/>
          <w:bCs/>
          <w:color w:val="FF0000"/>
        </w:rPr>
        <w:t>需求背景、功能要求</w:t>
      </w:r>
      <w:r>
        <w:rPr>
          <w:rFonts w:hint="eastAsia" w:ascii="宋体" w:hAnsi="宋体" w:cs="宋体"/>
        </w:rPr>
        <w:t>。模块序号用数字：1、2、。。。</w:t>
      </w:r>
    </w:p>
    <w:p>
      <w:pPr>
        <w:pStyle w:val="134"/>
        <w:numPr>
          <w:ilvl w:val="0"/>
          <w:numId w:val="7"/>
        </w:numPr>
        <w:spacing w:line="276" w:lineRule="auto"/>
        <w:ind w:firstLineChars="0"/>
        <w:rPr>
          <w:rFonts w:hint="eastAsia" w:ascii="宋体" w:hAnsi="宋体" w:cs="宋体"/>
          <w:b/>
          <w:bCs/>
          <w:color w:val="FF0000"/>
        </w:rPr>
      </w:pPr>
      <w:r>
        <w:rPr>
          <w:rFonts w:hint="eastAsia" w:ascii="宋体" w:hAnsi="宋体" w:cs="宋体"/>
        </w:rPr>
        <w:t>同一个模块多条需求，应放一条下，然后用二级标题区分该模块下的若干需求点。模块下需求点序号用数字：①、②、③。。。</w:t>
      </w:r>
    </w:p>
    <w:p>
      <w:pPr>
        <w:pStyle w:val="3"/>
        <w:numPr>
          <w:ilvl w:val="0"/>
          <w:numId w:val="8"/>
        </w:num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调停补课管理应用--ttbkglapp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https://newehall.nwafu.edu.cn/gsapp/sys/ttbkglapp/*default/index.do?t_s=1695619890796&amp;amp_sec_version_=1&amp;gid_=YVY1VjJ4NUZPNVRXVGhvWUJsOWNTVWc0eEVEUndkK3pRNENlcVUrR09jc2krNGxTcjlvYTc5Q1lHaTVrNnZ4aWpXdGZQYnZLYWljZGx1ckIwODhuS0E9PQ&amp;EMAP_LANG=zh&amp;THEME=indigo#/ttbksq</w:t>
      </w:r>
    </w:p>
    <w:p>
      <w:pPr>
        <w:spacing w:line="276" w:lineRule="auto"/>
      </w:pPr>
      <w:r>
        <w:drawing>
          <wp:inline distT="0" distB="0" distL="114300" distR="114300">
            <wp:extent cx="6642100" cy="3722370"/>
            <wp:effectExtent l="0" t="0" r="254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72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</w:pPr>
    </w:p>
    <w:p>
      <w:pPr>
        <w:spacing w:line="276" w:lineRule="auto"/>
        <w:rPr>
          <w:rFonts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【需求背景】</w:t>
      </w:r>
    </w:p>
    <w:p>
      <w:pPr>
        <w:spacing w:line="276" w:lineRule="auto"/>
        <w:rPr>
          <w:rFonts w:hint="default" w:ascii="宋体" w:hAnsi="宋体" w:eastAsia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调停补课进行加老师操作的时候，一次只能给若干个节次加一个老师，不能加多个老师，学期末进行教师工作量统计的时候，调老师、加老师的申请较多，但是加老师一次只能加一个，导致需要发起多个申请。</w:t>
      </w:r>
    </w:p>
    <w:p>
      <w:pPr>
        <w:spacing w:line="276" w:lineRule="auto"/>
        <w:rPr>
          <w:rFonts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【功能要求】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调停补课进行换老师类型--加老师操作的时候，一个申请可以加多个老师，可以给不同节次的课程加若干个老师，</w:t>
      </w:r>
    </w:p>
    <w:p>
      <w:r>
        <w:drawing>
          <wp:inline distT="0" distB="0" distL="114300" distR="114300">
            <wp:extent cx="6634480" cy="3322320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448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增加的老师需要同步到排课的任课老师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newehall.nwafu.edu.cn/gsapp/sys/pkzhfwappnwsuaf/*default/index.do?t_s=1695613120132&amp;amp_sec_version_=1&amp;gid_=YVY1VjJ4NUZPNVRXVGhvWUJsOWNTVWc0eEVEUndkK3pRNENlcVUrR09jc2krNGxTcjlvYTc5Q1lHaTVrNnZ4aWpXdGZQYnZLYWljZGx1ckIwODhuS0E9PQ&amp;EMAP_LANG=zh&amp;THEME=indigo#/kcapplwh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6642100" cy="3736340"/>
            <wp:effectExtent l="0" t="0" r="2540" b="1270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73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358" w:gutter="0"/>
      <w:pgNumType w:start="1"/>
      <w:cols w:space="720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孙 金林" w:date="2022-02-09T13:26:00Z" w:initials="孙">
    <w:p w14:paraId="4CD4090F">
      <w:pPr>
        <w:pStyle w:val="17"/>
      </w:pPr>
      <w:r>
        <w:rPr>
          <w:rFonts w:hint="eastAsia"/>
          <w:b/>
          <w:bCs/>
          <w:color w:val="FF0000"/>
        </w:rPr>
        <w:t>应用名称：必填</w:t>
      </w:r>
      <w:r>
        <w:rPr>
          <w:rFonts w:hint="eastAsia"/>
        </w:rPr>
        <w:t>。截取到应用名称即可。如果参考应用，可写“参考X</w:t>
      </w:r>
      <w:r>
        <w:t>X</w:t>
      </w:r>
      <w:r>
        <w:rPr>
          <w:rFonts w:hint="eastAsia"/>
        </w:rPr>
        <w:t>应用”。</w:t>
      </w:r>
    </w:p>
  </w:comment>
  <w:comment w:id="1" w:author="孙 金林" w:date="2022-02-09T13:27:00Z" w:initials="孙">
    <w:p w14:paraId="52FD4EB3">
      <w:pPr>
        <w:pStyle w:val="17"/>
      </w:pPr>
      <w:r>
        <w:rPr>
          <w:rFonts w:hint="eastAsia"/>
          <w:b/>
          <w:bCs/>
          <w:color w:val="FF0000"/>
        </w:rPr>
        <w:t>需求类型：必选</w:t>
      </w:r>
      <w:r>
        <w:rPr>
          <w:rFonts w:hint="eastAsia"/>
        </w:rPr>
        <w:t>。</w:t>
      </w:r>
      <w:r>
        <w:rPr>
          <w:rFonts w:hint="eastAsia"/>
          <w:szCs w:val="21"/>
        </w:rPr>
        <w:t>基于产品现有功能调整的，选择“产品完善”；参考产品功能重新开发或纯定制，选择“功能定制”。可复选。</w:t>
      </w:r>
    </w:p>
  </w:comment>
  <w:comment w:id="2" w:author="孙 金林" w:date="2022-08-02T13:54:00Z" w:initials="孙">
    <w:p w14:paraId="63C4141A">
      <w:pPr>
        <w:pStyle w:val="17"/>
      </w:pPr>
      <w:r>
        <w:rPr>
          <w:rFonts w:hint="eastAsia"/>
          <w:b/>
          <w:bCs/>
          <w:color w:val="FF0000"/>
        </w:rPr>
        <w:t>期望解决方案：必填</w:t>
      </w:r>
      <w:r>
        <w:rPr>
          <w:rFonts w:hint="eastAsia"/>
        </w:rPr>
        <w:t>。针对用户需求，描述需求的实现要求。注意以下几点。</w:t>
      </w:r>
    </w:p>
    <w:p w14:paraId="554904F4">
      <w:pPr>
        <w:pStyle w:val="134"/>
        <w:spacing w:line="276" w:lineRule="auto"/>
        <w:ind w:firstLine="0" w:firstLineChars="0"/>
        <w:rPr>
          <w:rFonts w:ascii="宋体" w:hAnsi="宋体"/>
          <w:iCs/>
          <w:sz w:val="18"/>
          <w:szCs w:val="18"/>
        </w:rPr>
      </w:pPr>
      <w:r>
        <w:rPr>
          <w:rFonts w:hint="eastAsia"/>
          <w:b/>
          <w:bCs/>
          <w:highlight w:val="yellow"/>
        </w:rPr>
        <w:t>1、</w:t>
      </w:r>
      <w:r>
        <w:rPr>
          <w:rFonts w:hint="eastAsia"/>
        </w:rPr>
        <w:t>每一条需求，</w:t>
      </w:r>
      <w:r>
        <w:rPr>
          <w:rFonts w:hint="eastAsia"/>
          <w:b/>
          <w:bCs/>
          <w:color w:val="FF0000"/>
        </w:rPr>
        <w:t>必须</w:t>
      </w:r>
      <w:r>
        <w:rPr>
          <w:rFonts w:hint="eastAsia"/>
        </w:rPr>
        <w:t>要有功能</w:t>
      </w:r>
      <w:r>
        <w:rPr>
          <w:rFonts w:hint="eastAsia"/>
          <w:b/>
          <w:bCs/>
          <w:u w:val="double"/>
        </w:rPr>
        <w:t>截图、U</w:t>
      </w:r>
      <w:r>
        <w:rPr>
          <w:b/>
          <w:bCs/>
          <w:u w:val="double"/>
        </w:rPr>
        <w:t>RL</w:t>
      </w:r>
      <w:r>
        <w:rPr>
          <w:rFonts w:hint="eastAsia"/>
        </w:rPr>
        <w:t>。注意，截图内容</w:t>
      </w:r>
      <w:r>
        <w:rPr>
          <w:rFonts w:hint="eastAsia"/>
          <w:b/>
          <w:bCs/>
          <w:color w:val="FF0000"/>
        </w:rPr>
        <w:t>必须</w:t>
      </w:r>
      <w:r>
        <w:rPr>
          <w:rFonts w:hint="eastAsia"/>
        </w:rPr>
        <w:t>完整（建议全屏）：包含菜单名称、地址栏。</w:t>
      </w:r>
    </w:p>
    <w:p w14:paraId="6C315B4B">
      <w:pPr>
        <w:pStyle w:val="134"/>
        <w:spacing w:line="276" w:lineRule="auto"/>
        <w:ind w:firstLine="0" w:firstLineChars="0"/>
        <w:rPr>
          <w:rFonts w:ascii="宋体" w:hAnsi="宋体"/>
          <w:iCs/>
          <w:sz w:val="18"/>
          <w:szCs w:val="18"/>
        </w:rPr>
      </w:pPr>
      <w:r>
        <w:rPr>
          <w:rFonts w:hint="eastAsia" w:ascii="宋体" w:hAnsi="宋体"/>
          <w:b/>
          <w:bCs/>
          <w:iCs/>
          <w:sz w:val="18"/>
          <w:szCs w:val="18"/>
          <w:highlight w:val="yellow"/>
        </w:rPr>
        <w:t>2、</w:t>
      </w:r>
      <w:r>
        <w:rPr>
          <w:rFonts w:hint="eastAsia" w:ascii="宋体" w:hAnsi="宋体"/>
          <w:iCs/>
          <w:sz w:val="18"/>
          <w:szCs w:val="18"/>
        </w:rPr>
        <w:t>现有报表调整需求，</w:t>
      </w:r>
      <w:r>
        <w:rPr>
          <w:rFonts w:hint="eastAsia" w:ascii="宋体" w:hAnsi="宋体"/>
          <w:b/>
          <w:bCs/>
          <w:iCs/>
          <w:color w:val="FF0000"/>
          <w:sz w:val="18"/>
          <w:szCs w:val="18"/>
        </w:rPr>
        <w:t>必须</w:t>
      </w:r>
      <w:r>
        <w:rPr>
          <w:rFonts w:hint="eastAsia" w:ascii="宋体" w:hAnsi="宋体"/>
          <w:iCs/>
          <w:sz w:val="18"/>
          <w:szCs w:val="18"/>
        </w:rPr>
        <w:t>附.cpt文件。新定制报表，</w:t>
      </w:r>
      <w:r>
        <w:rPr>
          <w:rFonts w:hint="eastAsia" w:ascii="宋体" w:hAnsi="宋体"/>
          <w:b/>
          <w:bCs/>
          <w:iCs/>
          <w:color w:val="FF0000"/>
          <w:sz w:val="18"/>
          <w:szCs w:val="18"/>
        </w:rPr>
        <w:t>必须</w:t>
      </w:r>
      <w:r>
        <w:rPr>
          <w:rFonts w:hint="eastAsia" w:ascii="宋体" w:hAnsi="宋体"/>
          <w:iCs/>
          <w:sz w:val="18"/>
          <w:szCs w:val="18"/>
        </w:rPr>
        <w:t>附实际表格文件（示例数据），并附报表取值说明。</w:t>
      </w:r>
    </w:p>
    <w:p w14:paraId="5BE978EC">
      <w:pPr>
        <w:pStyle w:val="134"/>
        <w:spacing w:line="276" w:lineRule="auto"/>
        <w:ind w:firstLine="0" w:firstLineChars="0"/>
        <w:rPr>
          <w:rFonts w:ascii="宋体" w:hAnsi="宋体"/>
          <w:iCs/>
          <w:sz w:val="18"/>
          <w:szCs w:val="18"/>
        </w:rPr>
      </w:pPr>
      <w:r>
        <w:rPr>
          <w:rFonts w:hint="eastAsia" w:ascii="宋体" w:hAnsi="宋体"/>
          <w:b/>
          <w:bCs/>
          <w:iCs/>
          <w:sz w:val="18"/>
          <w:szCs w:val="18"/>
          <w:highlight w:val="yellow"/>
        </w:rPr>
        <w:t>3、</w:t>
      </w:r>
      <w:r>
        <w:rPr>
          <w:rFonts w:hint="eastAsia" w:ascii="宋体" w:hAnsi="宋体"/>
          <w:iCs/>
          <w:sz w:val="18"/>
          <w:szCs w:val="18"/>
        </w:rPr>
        <w:t>需求描述：产品完善需求，</w:t>
      </w:r>
      <w:r>
        <w:rPr>
          <w:rFonts w:hint="eastAsia" w:ascii="宋体" w:hAnsi="宋体"/>
          <w:b/>
          <w:bCs/>
          <w:iCs/>
          <w:color w:val="FF0000"/>
          <w:sz w:val="18"/>
          <w:szCs w:val="18"/>
        </w:rPr>
        <w:t>必须</w:t>
      </w:r>
      <w:r>
        <w:rPr>
          <w:rFonts w:hint="eastAsia" w:ascii="宋体" w:hAnsi="宋体"/>
          <w:iCs/>
          <w:sz w:val="18"/>
          <w:szCs w:val="18"/>
        </w:rPr>
        <w:t>描述现在什么样，要改成什么样；功能定制，详细说明，附需求设计说明文档。</w:t>
      </w:r>
    </w:p>
    <w:p w14:paraId="2A120116">
      <w:pPr>
        <w:pStyle w:val="134"/>
        <w:spacing w:line="276" w:lineRule="auto"/>
        <w:ind w:firstLine="0" w:firstLineChars="0"/>
        <w:rPr>
          <w:rFonts w:ascii="宋体" w:hAnsi="宋体"/>
          <w:iCs/>
          <w:sz w:val="18"/>
          <w:szCs w:val="18"/>
        </w:rPr>
      </w:pPr>
      <w:r>
        <w:rPr>
          <w:rFonts w:hint="eastAsia" w:ascii="宋体" w:hAnsi="宋体"/>
          <w:b/>
          <w:bCs/>
          <w:iCs/>
          <w:sz w:val="18"/>
          <w:szCs w:val="18"/>
          <w:highlight w:val="yellow"/>
        </w:rPr>
        <w:t>4、文字表达水平：</w:t>
      </w:r>
      <w:r>
        <w:rPr>
          <w:rFonts w:hint="eastAsia" w:ascii="宋体" w:hAnsi="宋体"/>
          <w:iCs/>
          <w:sz w:val="18"/>
          <w:szCs w:val="18"/>
        </w:rPr>
        <w:t>用普通话（不要带方言口语），注意简洁。</w:t>
      </w:r>
    </w:p>
    <w:p w14:paraId="16371CC2">
      <w:pPr>
        <w:pStyle w:val="134"/>
        <w:spacing w:line="276" w:lineRule="auto"/>
        <w:ind w:firstLine="0" w:firstLineChars="0"/>
        <w:rPr>
          <w:rFonts w:ascii="宋体" w:hAnsi="宋体"/>
          <w:iCs/>
          <w:sz w:val="18"/>
          <w:szCs w:val="18"/>
        </w:rPr>
      </w:pPr>
      <w:r>
        <w:rPr>
          <w:rFonts w:hint="eastAsia" w:ascii="宋体" w:hAnsi="宋体"/>
          <w:b/>
          <w:bCs/>
          <w:iCs/>
          <w:sz w:val="18"/>
          <w:szCs w:val="18"/>
          <w:highlight w:val="yellow"/>
        </w:rPr>
        <w:t>5、文字撰写条理性</w:t>
      </w:r>
      <w:r>
        <w:rPr>
          <w:rFonts w:hint="eastAsia" w:ascii="宋体" w:hAnsi="宋体"/>
          <w:iCs/>
          <w:sz w:val="18"/>
          <w:szCs w:val="18"/>
          <w:highlight w:val="yellow"/>
        </w:rPr>
        <w:t>：</w:t>
      </w:r>
      <w:r>
        <w:rPr>
          <w:rFonts w:ascii="宋体" w:hAnsi="宋体"/>
          <w:iCs/>
          <w:sz w:val="18"/>
          <w:szCs w:val="18"/>
        </w:rPr>
        <w:br w:type="textWrapping"/>
      </w:r>
      <w:r>
        <w:rPr>
          <w:rFonts w:hint="eastAsia" w:ascii="宋体" w:hAnsi="宋体"/>
          <w:b/>
          <w:bCs/>
          <w:iCs/>
          <w:sz w:val="18"/>
          <w:szCs w:val="18"/>
          <w:highlight w:val="green"/>
        </w:rPr>
        <w:t>①</w:t>
      </w:r>
      <w:r>
        <w:rPr>
          <w:rFonts w:hint="eastAsia" w:ascii="宋体" w:hAnsi="宋体"/>
          <w:iCs/>
          <w:sz w:val="18"/>
          <w:szCs w:val="18"/>
        </w:rPr>
        <w:t>每个模块（菜单）单独一个编号，如：“1、2、3、4、5、</w:t>
      </w:r>
      <w:r>
        <w:rPr>
          <w:rFonts w:ascii="宋体" w:hAnsi="宋体"/>
          <w:iCs/>
          <w:sz w:val="18"/>
          <w:szCs w:val="18"/>
        </w:rPr>
        <w:t>…</w:t>
      </w:r>
      <w:r>
        <w:rPr>
          <w:rFonts w:hint="eastAsia" w:ascii="宋体" w:hAnsi="宋体"/>
          <w:iCs/>
          <w:sz w:val="18"/>
          <w:szCs w:val="18"/>
        </w:rPr>
        <w:t>”。</w:t>
      </w:r>
      <w:r>
        <w:rPr>
          <w:rFonts w:ascii="宋体" w:hAnsi="宋体"/>
          <w:iCs/>
          <w:sz w:val="18"/>
          <w:szCs w:val="18"/>
        </w:rPr>
        <w:br w:type="textWrapping"/>
      </w:r>
      <w:r>
        <w:rPr>
          <w:rFonts w:hint="eastAsia" w:ascii="宋体" w:hAnsi="宋体"/>
          <w:b/>
          <w:bCs/>
          <w:iCs/>
          <w:sz w:val="18"/>
          <w:szCs w:val="18"/>
          <w:highlight w:val="green"/>
        </w:rPr>
        <w:t>②</w:t>
      </w:r>
      <w:r>
        <w:rPr>
          <w:rFonts w:hint="eastAsia" w:ascii="宋体" w:hAnsi="宋体"/>
          <w:iCs/>
          <w:sz w:val="18"/>
          <w:szCs w:val="18"/>
        </w:rPr>
        <w:t>同一个模块（菜单）下的需求点，用“①②③④⑤</w:t>
      </w:r>
      <w:r>
        <w:rPr>
          <w:rFonts w:ascii="宋体" w:hAnsi="宋体"/>
          <w:iCs/>
          <w:sz w:val="18"/>
          <w:szCs w:val="18"/>
        </w:rPr>
        <w:t>…</w:t>
      </w:r>
      <w:r>
        <w:rPr>
          <w:rFonts w:hint="eastAsia" w:ascii="宋体" w:hAnsi="宋体"/>
          <w:iCs/>
          <w:sz w:val="18"/>
          <w:szCs w:val="18"/>
        </w:rPr>
        <w:t>”。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CD4090F" w15:done="0"/>
  <w15:commentEx w15:paraId="52FD4EB3" w15:done="0"/>
  <w15:commentEx w15:paraId="16371CC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A"/>
    <w:multiLevelType w:val="multilevel"/>
    <w:tmpl w:val="0000000A"/>
    <w:lvl w:ilvl="0" w:tentative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entative="0">
      <w:start w:val="1"/>
      <w:numFmt w:val="decimal"/>
      <w:pStyle w:val="129"/>
      <w:lvlText w:val="%2.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0000000D"/>
    <w:multiLevelType w:val="singleLevel"/>
    <w:tmpl w:val="0000000D"/>
    <w:lvl w:ilvl="0" w:tentative="0">
      <w:start w:val="1"/>
      <w:numFmt w:val="bullet"/>
      <w:pStyle w:val="121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2">
    <w:nsid w:val="0000000E"/>
    <w:multiLevelType w:val="singleLevel"/>
    <w:tmpl w:val="0000000E"/>
    <w:lvl w:ilvl="0" w:tentative="0">
      <w:start w:val="1"/>
      <w:numFmt w:val="decimal"/>
      <w:pStyle w:val="117"/>
      <w:lvlText w:val="%1."/>
      <w:lvlJc w:val="left"/>
      <w:pPr>
        <w:tabs>
          <w:tab w:val="left" w:pos="1145"/>
        </w:tabs>
        <w:ind w:left="902" w:hanging="477"/>
      </w:pPr>
      <w:rPr>
        <w:rFonts w:hint="eastAsia" w:cs="Times New Roman"/>
      </w:rPr>
    </w:lvl>
  </w:abstractNum>
  <w:abstractNum w:abstractNumId="3">
    <w:nsid w:val="0000000F"/>
    <w:multiLevelType w:val="singleLevel"/>
    <w:tmpl w:val="0000000F"/>
    <w:lvl w:ilvl="0" w:tentative="0">
      <w:start w:val="1"/>
      <w:numFmt w:val="lowerLetter"/>
      <w:pStyle w:val="128"/>
      <w:lvlText w:val="%1)"/>
      <w:lvlJc w:val="left"/>
      <w:pPr>
        <w:tabs>
          <w:tab w:val="left" w:pos="825"/>
        </w:tabs>
        <w:ind w:left="825" w:hanging="405"/>
      </w:pPr>
      <w:rPr>
        <w:rFonts w:hint="eastAsia" w:cs="Times New Roman"/>
      </w:rPr>
    </w:lvl>
  </w:abstractNum>
  <w:abstractNum w:abstractNumId="4">
    <w:nsid w:val="00000013"/>
    <w:multiLevelType w:val="singleLevel"/>
    <w:tmpl w:val="00000013"/>
    <w:lvl w:ilvl="0" w:tentative="0">
      <w:start w:val="1"/>
      <w:numFmt w:val="bullet"/>
      <w:pStyle w:val="110"/>
      <w:lvlText w:val=""/>
      <w:lvlJc w:val="left"/>
      <w:pPr>
        <w:tabs>
          <w:tab w:val="left" w:pos="720"/>
        </w:tabs>
        <w:ind w:left="331" w:firstLine="29"/>
      </w:pPr>
      <w:rPr>
        <w:rFonts w:hint="default" w:ascii="Wingdings" w:hAnsi="Wingdings"/>
        <w:b w:val="0"/>
        <w:i w:val="0"/>
        <w:sz w:val="24"/>
      </w:rPr>
    </w:lvl>
  </w:abstractNum>
  <w:abstractNum w:abstractNumId="5">
    <w:nsid w:val="571FE18D"/>
    <w:multiLevelType w:val="singleLevel"/>
    <w:tmpl w:val="571FE18D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62162454"/>
    <w:multiLevelType w:val="multilevel"/>
    <w:tmpl w:val="62162454"/>
    <w:lvl w:ilvl="0" w:tentative="0">
      <w:start w:val="2"/>
      <w:numFmt w:val="decimal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5"/>
      <w:numFmt w:val="decimal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2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lvlText w:val="%1.8.1%3.%4"/>
      <w:lvlJc w:val="left"/>
      <w:pPr>
        <w:ind w:left="864" w:hanging="864"/>
      </w:pPr>
      <w:rPr>
        <w:rFonts w:hint="default" w:ascii="Trebuchet MS" w:hAnsi="Trebuchet MS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7">
    <w:nsid w:val="7F1928CE"/>
    <w:multiLevelType w:val="multilevel"/>
    <w:tmpl w:val="7F1928C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7"/>
  </w:num>
  <w:num w:numId="8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孙 金林">
    <w15:presenceInfo w15:providerId="Windows Live" w15:userId="659a9b63ee41cc0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FmZjI0OWNhZGI3NDE3NjM5YjM0NGIyN2M0ZGNiOWQifQ=="/>
  </w:docVars>
  <w:rsids>
    <w:rsidRoot w:val="00172A27"/>
    <w:rsid w:val="00000266"/>
    <w:rsid w:val="00000B6A"/>
    <w:rsid w:val="0000128F"/>
    <w:rsid w:val="00001647"/>
    <w:rsid w:val="00001658"/>
    <w:rsid w:val="000019E5"/>
    <w:rsid w:val="00001F5E"/>
    <w:rsid w:val="00002014"/>
    <w:rsid w:val="000025E1"/>
    <w:rsid w:val="00002E50"/>
    <w:rsid w:val="00003153"/>
    <w:rsid w:val="000031A5"/>
    <w:rsid w:val="00003DDC"/>
    <w:rsid w:val="00003EE2"/>
    <w:rsid w:val="00003F62"/>
    <w:rsid w:val="00004911"/>
    <w:rsid w:val="000053FB"/>
    <w:rsid w:val="000059D1"/>
    <w:rsid w:val="00005DA9"/>
    <w:rsid w:val="00005E3B"/>
    <w:rsid w:val="00006046"/>
    <w:rsid w:val="00006176"/>
    <w:rsid w:val="000062C9"/>
    <w:rsid w:val="000064B8"/>
    <w:rsid w:val="00006854"/>
    <w:rsid w:val="00006ECA"/>
    <w:rsid w:val="00007141"/>
    <w:rsid w:val="000072C6"/>
    <w:rsid w:val="000072CB"/>
    <w:rsid w:val="00007A08"/>
    <w:rsid w:val="00007AD4"/>
    <w:rsid w:val="00007B27"/>
    <w:rsid w:val="00007D91"/>
    <w:rsid w:val="00007F54"/>
    <w:rsid w:val="00010149"/>
    <w:rsid w:val="00010825"/>
    <w:rsid w:val="000109FC"/>
    <w:rsid w:val="00010DDA"/>
    <w:rsid w:val="00011187"/>
    <w:rsid w:val="000111D3"/>
    <w:rsid w:val="000113E1"/>
    <w:rsid w:val="0001160C"/>
    <w:rsid w:val="000116B1"/>
    <w:rsid w:val="00011C23"/>
    <w:rsid w:val="00011C68"/>
    <w:rsid w:val="00012260"/>
    <w:rsid w:val="000122C0"/>
    <w:rsid w:val="00012CB2"/>
    <w:rsid w:val="000131DD"/>
    <w:rsid w:val="00013483"/>
    <w:rsid w:val="0001380C"/>
    <w:rsid w:val="000138B8"/>
    <w:rsid w:val="000139CD"/>
    <w:rsid w:val="00013B24"/>
    <w:rsid w:val="0001466D"/>
    <w:rsid w:val="00014778"/>
    <w:rsid w:val="00014B1D"/>
    <w:rsid w:val="00015001"/>
    <w:rsid w:val="000154F8"/>
    <w:rsid w:val="00015518"/>
    <w:rsid w:val="00015887"/>
    <w:rsid w:val="00016098"/>
    <w:rsid w:val="000164AC"/>
    <w:rsid w:val="000164B7"/>
    <w:rsid w:val="0001654D"/>
    <w:rsid w:val="0001659C"/>
    <w:rsid w:val="00016784"/>
    <w:rsid w:val="00016EFC"/>
    <w:rsid w:val="00017020"/>
    <w:rsid w:val="000170FE"/>
    <w:rsid w:val="00017469"/>
    <w:rsid w:val="00017984"/>
    <w:rsid w:val="00017AF6"/>
    <w:rsid w:val="000200F3"/>
    <w:rsid w:val="000201D3"/>
    <w:rsid w:val="000207E1"/>
    <w:rsid w:val="0002082F"/>
    <w:rsid w:val="00020D3F"/>
    <w:rsid w:val="000211DC"/>
    <w:rsid w:val="00021603"/>
    <w:rsid w:val="00021637"/>
    <w:rsid w:val="00021B42"/>
    <w:rsid w:val="00021DDE"/>
    <w:rsid w:val="0002218F"/>
    <w:rsid w:val="00022198"/>
    <w:rsid w:val="00022278"/>
    <w:rsid w:val="0002360D"/>
    <w:rsid w:val="0002371B"/>
    <w:rsid w:val="000246B2"/>
    <w:rsid w:val="00024A82"/>
    <w:rsid w:val="00024F99"/>
    <w:rsid w:val="00025C1D"/>
    <w:rsid w:val="00025CB4"/>
    <w:rsid w:val="00025CFA"/>
    <w:rsid w:val="00026003"/>
    <w:rsid w:val="00026128"/>
    <w:rsid w:val="00026183"/>
    <w:rsid w:val="00026248"/>
    <w:rsid w:val="000262C8"/>
    <w:rsid w:val="000264D1"/>
    <w:rsid w:val="0002661D"/>
    <w:rsid w:val="000266D1"/>
    <w:rsid w:val="0002686B"/>
    <w:rsid w:val="00026C22"/>
    <w:rsid w:val="00026CE5"/>
    <w:rsid w:val="0002769A"/>
    <w:rsid w:val="000278BA"/>
    <w:rsid w:val="00027A11"/>
    <w:rsid w:val="00027EC2"/>
    <w:rsid w:val="000300BD"/>
    <w:rsid w:val="000300F0"/>
    <w:rsid w:val="0003028B"/>
    <w:rsid w:val="00031A7C"/>
    <w:rsid w:val="00031CF4"/>
    <w:rsid w:val="00031DBC"/>
    <w:rsid w:val="00032865"/>
    <w:rsid w:val="00032E48"/>
    <w:rsid w:val="00032FF6"/>
    <w:rsid w:val="000332D3"/>
    <w:rsid w:val="00033739"/>
    <w:rsid w:val="0003475F"/>
    <w:rsid w:val="000349E0"/>
    <w:rsid w:val="00034CD8"/>
    <w:rsid w:val="00034D52"/>
    <w:rsid w:val="000350DF"/>
    <w:rsid w:val="000352F6"/>
    <w:rsid w:val="00035524"/>
    <w:rsid w:val="00035C3F"/>
    <w:rsid w:val="00036179"/>
    <w:rsid w:val="00036A3B"/>
    <w:rsid w:val="00036FD8"/>
    <w:rsid w:val="00037688"/>
    <w:rsid w:val="000377C7"/>
    <w:rsid w:val="00037C54"/>
    <w:rsid w:val="00037CE0"/>
    <w:rsid w:val="00037EF5"/>
    <w:rsid w:val="00040584"/>
    <w:rsid w:val="00040B2B"/>
    <w:rsid w:val="00040CCA"/>
    <w:rsid w:val="00040EF1"/>
    <w:rsid w:val="00041105"/>
    <w:rsid w:val="000415DF"/>
    <w:rsid w:val="00041AF0"/>
    <w:rsid w:val="00041DD2"/>
    <w:rsid w:val="000420B3"/>
    <w:rsid w:val="00042702"/>
    <w:rsid w:val="00042812"/>
    <w:rsid w:val="00042935"/>
    <w:rsid w:val="00042F57"/>
    <w:rsid w:val="00043032"/>
    <w:rsid w:val="000437DA"/>
    <w:rsid w:val="000439A9"/>
    <w:rsid w:val="000440EC"/>
    <w:rsid w:val="00044363"/>
    <w:rsid w:val="00044B47"/>
    <w:rsid w:val="00044BE8"/>
    <w:rsid w:val="000455B8"/>
    <w:rsid w:val="00045868"/>
    <w:rsid w:val="00045D0D"/>
    <w:rsid w:val="00046862"/>
    <w:rsid w:val="00046FF0"/>
    <w:rsid w:val="0004727E"/>
    <w:rsid w:val="0004766B"/>
    <w:rsid w:val="00047C49"/>
    <w:rsid w:val="00047ED0"/>
    <w:rsid w:val="00050140"/>
    <w:rsid w:val="0005058B"/>
    <w:rsid w:val="00050857"/>
    <w:rsid w:val="00050C52"/>
    <w:rsid w:val="00050C94"/>
    <w:rsid w:val="0005149C"/>
    <w:rsid w:val="000517AB"/>
    <w:rsid w:val="00051EFF"/>
    <w:rsid w:val="00052332"/>
    <w:rsid w:val="000524CC"/>
    <w:rsid w:val="00052642"/>
    <w:rsid w:val="00052B52"/>
    <w:rsid w:val="00052EFC"/>
    <w:rsid w:val="00053492"/>
    <w:rsid w:val="000537BE"/>
    <w:rsid w:val="000539D9"/>
    <w:rsid w:val="0005409A"/>
    <w:rsid w:val="000542DD"/>
    <w:rsid w:val="000548F6"/>
    <w:rsid w:val="00054A97"/>
    <w:rsid w:val="00054C31"/>
    <w:rsid w:val="00054DCB"/>
    <w:rsid w:val="00055A37"/>
    <w:rsid w:val="00055AE5"/>
    <w:rsid w:val="00056515"/>
    <w:rsid w:val="00056801"/>
    <w:rsid w:val="00056AD3"/>
    <w:rsid w:val="000571FE"/>
    <w:rsid w:val="00057391"/>
    <w:rsid w:val="00057426"/>
    <w:rsid w:val="00057CB6"/>
    <w:rsid w:val="00060005"/>
    <w:rsid w:val="000602D6"/>
    <w:rsid w:val="000609B3"/>
    <w:rsid w:val="00060AE5"/>
    <w:rsid w:val="00060F64"/>
    <w:rsid w:val="00061157"/>
    <w:rsid w:val="000616CD"/>
    <w:rsid w:val="000618D9"/>
    <w:rsid w:val="00061911"/>
    <w:rsid w:val="0006195C"/>
    <w:rsid w:val="00061B5A"/>
    <w:rsid w:val="00061FB2"/>
    <w:rsid w:val="0006210E"/>
    <w:rsid w:val="000623A9"/>
    <w:rsid w:val="00062ABE"/>
    <w:rsid w:val="00062D79"/>
    <w:rsid w:val="000631F7"/>
    <w:rsid w:val="00063BC3"/>
    <w:rsid w:val="00064077"/>
    <w:rsid w:val="00064272"/>
    <w:rsid w:val="00065104"/>
    <w:rsid w:val="00065200"/>
    <w:rsid w:val="0006585C"/>
    <w:rsid w:val="00065B09"/>
    <w:rsid w:val="000661FD"/>
    <w:rsid w:val="00066B02"/>
    <w:rsid w:val="00067275"/>
    <w:rsid w:val="00067377"/>
    <w:rsid w:val="000673C4"/>
    <w:rsid w:val="00067438"/>
    <w:rsid w:val="0006752B"/>
    <w:rsid w:val="00067CBC"/>
    <w:rsid w:val="00070172"/>
    <w:rsid w:val="00070206"/>
    <w:rsid w:val="000705CF"/>
    <w:rsid w:val="00070E66"/>
    <w:rsid w:val="00071164"/>
    <w:rsid w:val="00071166"/>
    <w:rsid w:val="00071C22"/>
    <w:rsid w:val="00071F01"/>
    <w:rsid w:val="00072315"/>
    <w:rsid w:val="0007272D"/>
    <w:rsid w:val="00074AA2"/>
    <w:rsid w:val="00074CAF"/>
    <w:rsid w:val="00074FAA"/>
    <w:rsid w:val="000754DD"/>
    <w:rsid w:val="00076053"/>
    <w:rsid w:val="000770C9"/>
    <w:rsid w:val="000771D7"/>
    <w:rsid w:val="00077406"/>
    <w:rsid w:val="00077558"/>
    <w:rsid w:val="000779A5"/>
    <w:rsid w:val="00077AA7"/>
    <w:rsid w:val="00077B08"/>
    <w:rsid w:val="00080003"/>
    <w:rsid w:val="000804C8"/>
    <w:rsid w:val="00080E8F"/>
    <w:rsid w:val="000814FE"/>
    <w:rsid w:val="00081699"/>
    <w:rsid w:val="000816ED"/>
    <w:rsid w:val="0008188F"/>
    <w:rsid w:val="00081C7A"/>
    <w:rsid w:val="00081EF0"/>
    <w:rsid w:val="000822C4"/>
    <w:rsid w:val="000822F5"/>
    <w:rsid w:val="00082623"/>
    <w:rsid w:val="00082658"/>
    <w:rsid w:val="0008287D"/>
    <w:rsid w:val="00082DF9"/>
    <w:rsid w:val="00082F53"/>
    <w:rsid w:val="000833C7"/>
    <w:rsid w:val="00083E32"/>
    <w:rsid w:val="000847EC"/>
    <w:rsid w:val="0008496C"/>
    <w:rsid w:val="00084BCB"/>
    <w:rsid w:val="000852CC"/>
    <w:rsid w:val="0008603A"/>
    <w:rsid w:val="0008640F"/>
    <w:rsid w:val="00086705"/>
    <w:rsid w:val="00087477"/>
    <w:rsid w:val="0009022D"/>
    <w:rsid w:val="000904B8"/>
    <w:rsid w:val="00090581"/>
    <w:rsid w:val="00090CB2"/>
    <w:rsid w:val="00091958"/>
    <w:rsid w:val="00091AA2"/>
    <w:rsid w:val="000920BA"/>
    <w:rsid w:val="000921B1"/>
    <w:rsid w:val="0009327A"/>
    <w:rsid w:val="00093315"/>
    <w:rsid w:val="00093532"/>
    <w:rsid w:val="00093A1F"/>
    <w:rsid w:val="00093C17"/>
    <w:rsid w:val="00093D55"/>
    <w:rsid w:val="00093DC1"/>
    <w:rsid w:val="000942BB"/>
    <w:rsid w:val="00094753"/>
    <w:rsid w:val="00094DCD"/>
    <w:rsid w:val="00095228"/>
    <w:rsid w:val="000953DD"/>
    <w:rsid w:val="000957A9"/>
    <w:rsid w:val="00095A2E"/>
    <w:rsid w:val="00095CB3"/>
    <w:rsid w:val="00095D57"/>
    <w:rsid w:val="00095DB5"/>
    <w:rsid w:val="00096090"/>
    <w:rsid w:val="000963DD"/>
    <w:rsid w:val="00096BF5"/>
    <w:rsid w:val="000975CE"/>
    <w:rsid w:val="00097666"/>
    <w:rsid w:val="00097742"/>
    <w:rsid w:val="00097B5E"/>
    <w:rsid w:val="00097D07"/>
    <w:rsid w:val="00097E7D"/>
    <w:rsid w:val="000A0279"/>
    <w:rsid w:val="000A0F32"/>
    <w:rsid w:val="000A11E8"/>
    <w:rsid w:val="000A153C"/>
    <w:rsid w:val="000A19E6"/>
    <w:rsid w:val="000A1ACA"/>
    <w:rsid w:val="000A20FD"/>
    <w:rsid w:val="000A255F"/>
    <w:rsid w:val="000A2F11"/>
    <w:rsid w:val="000A3281"/>
    <w:rsid w:val="000A37F1"/>
    <w:rsid w:val="000A39D9"/>
    <w:rsid w:val="000A3A64"/>
    <w:rsid w:val="000A3A96"/>
    <w:rsid w:val="000A4C77"/>
    <w:rsid w:val="000A548E"/>
    <w:rsid w:val="000A5BA3"/>
    <w:rsid w:val="000A6A62"/>
    <w:rsid w:val="000A717E"/>
    <w:rsid w:val="000A7274"/>
    <w:rsid w:val="000A741A"/>
    <w:rsid w:val="000A759C"/>
    <w:rsid w:val="000B00BE"/>
    <w:rsid w:val="000B05F1"/>
    <w:rsid w:val="000B07E1"/>
    <w:rsid w:val="000B0AD5"/>
    <w:rsid w:val="000B113D"/>
    <w:rsid w:val="000B14AA"/>
    <w:rsid w:val="000B18C1"/>
    <w:rsid w:val="000B1A86"/>
    <w:rsid w:val="000B2AAB"/>
    <w:rsid w:val="000B2C2B"/>
    <w:rsid w:val="000B2E1E"/>
    <w:rsid w:val="000B2E66"/>
    <w:rsid w:val="000B2F31"/>
    <w:rsid w:val="000B2FB8"/>
    <w:rsid w:val="000B35AF"/>
    <w:rsid w:val="000B3A1E"/>
    <w:rsid w:val="000B4071"/>
    <w:rsid w:val="000B564E"/>
    <w:rsid w:val="000B6FFF"/>
    <w:rsid w:val="000B747D"/>
    <w:rsid w:val="000B7CF6"/>
    <w:rsid w:val="000B7F0E"/>
    <w:rsid w:val="000C0DCC"/>
    <w:rsid w:val="000C1042"/>
    <w:rsid w:val="000C16FA"/>
    <w:rsid w:val="000C25A0"/>
    <w:rsid w:val="000C27DF"/>
    <w:rsid w:val="000C3C21"/>
    <w:rsid w:val="000C3E58"/>
    <w:rsid w:val="000C45F5"/>
    <w:rsid w:val="000C46DE"/>
    <w:rsid w:val="000C486E"/>
    <w:rsid w:val="000C4DD0"/>
    <w:rsid w:val="000C5286"/>
    <w:rsid w:val="000C58A1"/>
    <w:rsid w:val="000C5EC2"/>
    <w:rsid w:val="000C60C6"/>
    <w:rsid w:val="000C614E"/>
    <w:rsid w:val="000C6336"/>
    <w:rsid w:val="000C6E4F"/>
    <w:rsid w:val="000C7293"/>
    <w:rsid w:val="000C72D6"/>
    <w:rsid w:val="000C757B"/>
    <w:rsid w:val="000C78A2"/>
    <w:rsid w:val="000C7B06"/>
    <w:rsid w:val="000C7DF4"/>
    <w:rsid w:val="000D04DC"/>
    <w:rsid w:val="000D0A8E"/>
    <w:rsid w:val="000D0C19"/>
    <w:rsid w:val="000D0F3B"/>
    <w:rsid w:val="000D1A95"/>
    <w:rsid w:val="000D1ADE"/>
    <w:rsid w:val="000D1D24"/>
    <w:rsid w:val="000D24B5"/>
    <w:rsid w:val="000D26B7"/>
    <w:rsid w:val="000D2794"/>
    <w:rsid w:val="000D27D9"/>
    <w:rsid w:val="000D37C3"/>
    <w:rsid w:val="000D3970"/>
    <w:rsid w:val="000D3A83"/>
    <w:rsid w:val="000D3B5F"/>
    <w:rsid w:val="000D3F41"/>
    <w:rsid w:val="000D408A"/>
    <w:rsid w:val="000D435C"/>
    <w:rsid w:val="000D48CD"/>
    <w:rsid w:val="000D4DD7"/>
    <w:rsid w:val="000D531F"/>
    <w:rsid w:val="000D5A55"/>
    <w:rsid w:val="000D68C4"/>
    <w:rsid w:val="000D7785"/>
    <w:rsid w:val="000D7C84"/>
    <w:rsid w:val="000D7E49"/>
    <w:rsid w:val="000D7FFA"/>
    <w:rsid w:val="000E0735"/>
    <w:rsid w:val="000E08AE"/>
    <w:rsid w:val="000E0987"/>
    <w:rsid w:val="000E10B1"/>
    <w:rsid w:val="000E1108"/>
    <w:rsid w:val="000E1445"/>
    <w:rsid w:val="000E1D03"/>
    <w:rsid w:val="000E2427"/>
    <w:rsid w:val="000E29AB"/>
    <w:rsid w:val="000E2DE6"/>
    <w:rsid w:val="000E2F77"/>
    <w:rsid w:val="000E3181"/>
    <w:rsid w:val="000E321B"/>
    <w:rsid w:val="000E34CD"/>
    <w:rsid w:val="000E3540"/>
    <w:rsid w:val="000E43B4"/>
    <w:rsid w:val="000E47A5"/>
    <w:rsid w:val="000E5623"/>
    <w:rsid w:val="000E56E5"/>
    <w:rsid w:val="000E5BB7"/>
    <w:rsid w:val="000E61E7"/>
    <w:rsid w:val="000E649E"/>
    <w:rsid w:val="000E6780"/>
    <w:rsid w:val="000E7020"/>
    <w:rsid w:val="000E7E33"/>
    <w:rsid w:val="000F0094"/>
    <w:rsid w:val="000F0167"/>
    <w:rsid w:val="000F0BED"/>
    <w:rsid w:val="000F0E39"/>
    <w:rsid w:val="000F12CA"/>
    <w:rsid w:val="000F138C"/>
    <w:rsid w:val="000F14A6"/>
    <w:rsid w:val="000F15C0"/>
    <w:rsid w:val="000F197C"/>
    <w:rsid w:val="000F1C8C"/>
    <w:rsid w:val="000F1CC6"/>
    <w:rsid w:val="000F1F67"/>
    <w:rsid w:val="000F2105"/>
    <w:rsid w:val="000F22C4"/>
    <w:rsid w:val="000F2612"/>
    <w:rsid w:val="000F26AD"/>
    <w:rsid w:val="000F2A34"/>
    <w:rsid w:val="000F2ABD"/>
    <w:rsid w:val="000F2BC4"/>
    <w:rsid w:val="000F30BC"/>
    <w:rsid w:val="000F37D9"/>
    <w:rsid w:val="000F38A7"/>
    <w:rsid w:val="000F3A62"/>
    <w:rsid w:val="000F3B01"/>
    <w:rsid w:val="000F41CB"/>
    <w:rsid w:val="000F4A4E"/>
    <w:rsid w:val="000F4DC9"/>
    <w:rsid w:val="000F50FD"/>
    <w:rsid w:val="000F52C4"/>
    <w:rsid w:val="000F556A"/>
    <w:rsid w:val="000F57CB"/>
    <w:rsid w:val="000F5A2D"/>
    <w:rsid w:val="000F5C0A"/>
    <w:rsid w:val="000F6A02"/>
    <w:rsid w:val="000F6AC1"/>
    <w:rsid w:val="000F6F11"/>
    <w:rsid w:val="000F749D"/>
    <w:rsid w:val="00100550"/>
    <w:rsid w:val="00100E5E"/>
    <w:rsid w:val="00100E7E"/>
    <w:rsid w:val="00101119"/>
    <w:rsid w:val="001011A3"/>
    <w:rsid w:val="00101210"/>
    <w:rsid w:val="0010161A"/>
    <w:rsid w:val="001021BF"/>
    <w:rsid w:val="00102886"/>
    <w:rsid w:val="00102C11"/>
    <w:rsid w:val="00102CC8"/>
    <w:rsid w:val="0010329F"/>
    <w:rsid w:val="001033A3"/>
    <w:rsid w:val="00103414"/>
    <w:rsid w:val="0010354D"/>
    <w:rsid w:val="00103873"/>
    <w:rsid w:val="0010407C"/>
    <w:rsid w:val="00104220"/>
    <w:rsid w:val="001044A2"/>
    <w:rsid w:val="0010518F"/>
    <w:rsid w:val="00105523"/>
    <w:rsid w:val="001057C6"/>
    <w:rsid w:val="00105864"/>
    <w:rsid w:val="00106006"/>
    <w:rsid w:val="001070CD"/>
    <w:rsid w:val="0010761D"/>
    <w:rsid w:val="001078EA"/>
    <w:rsid w:val="00110E97"/>
    <w:rsid w:val="00110FA4"/>
    <w:rsid w:val="0011108F"/>
    <w:rsid w:val="0011109B"/>
    <w:rsid w:val="001111F7"/>
    <w:rsid w:val="00111259"/>
    <w:rsid w:val="0011154F"/>
    <w:rsid w:val="00111DDB"/>
    <w:rsid w:val="0011248D"/>
    <w:rsid w:val="00112920"/>
    <w:rsid w:val="00112A8D"/>
    <w:rsid w:val="00112F16"/>
    <w:rsid w:val="001132BD"/>
    <w:rsid w:val="0011349E"/>
    <w:rsid w:val="00113554"/>
    <w:rsid w:val="00113587"/>
    <w:rsid w:val="00113692"/>
    <w:rsid w:val="0011390C"/>
    <w:rsid w:val="00113D69"/>
    <w:rsid w:val="00113E42"/>
    <w:rsid w:val="00114973"/>
    <w:rsid w:val="00114AC5"/>
    <w:rsid w:val="001150CD"/>
    <w:rsid w:val="00115327"/>
    <w:rsid w:val="00115922"/>
    <w:rsid w:val="00115A54"/>
    <w:rsid w:val="00115AD1"/>
    <w:rsid w:val="001160E3"/>
    <w:rsid w:val="00116867"/>
    <w:rsid w:val="00116ACA"/>
    <w:rsid w:val="00116AD6"/>
    <w:rsid w:val="00117646"/>
    <w:rsid w:val="001205C1"/>
    <w:rsid w:val="00120B30"/>
    <w:rsid w:val="00120B3C"/>
    <w:rsid w:val="00120C86"/>
    <w:rsid w:val="0012110E"/>
    <w:rsid w:val="001215EF"/>
    <w:rsid w:val="0012187B"/>
    <w:rsid w:val="001218E5"/>
    <w:rsid w:val="00121DE1"/>
    <w:rsid w:val="0012230B"/>
    <w:rsid w:val="00122717"/>
    <w:rsid w:val="001228E4"/>
    <w:rsid w:val="00122F8C"/>
    <w:rsid w:val="0012317B"/>
    <w:rsid w:val="00123B2E"/>
    <w:rsid w:val="001241EA"/>
    <w:rsid w:val="001243FA"/>
    <w:rsid w:val="001246EB"/>
    <w:rsid w:val="001247D4"/>
    <w:rsid w:val="001247F1"/>
    <w:rsid w:val="00125499"/>
    <w:rsid w:val="00125F93"/>
    <w:rsid w:val="0012602F"/>
    <w:rsid w:val="0012611E"/>
    <w:rsid w:val="00126B7C"/>
    <w:rsid w:val="00127295"/>
    <w:rsid w:val="00127567"/>
    <w:rsid w:val="00127EE5"/>
    <w:rsid w:val="00130837"/>
    <w:rsid w:val="001308A0"/>
    <w:rsid w:val="001309AC"/>
    <w:rsid w:val="00130B5C"/>
    <w:rsid w:val="001317B3"/>
    <w:rsid w:val="00131C09"/>
    <w:rsid w:val="00131E73"/>
    <w:rsid w:val="00132312"/>
    <w:rsid w:val="00132BF1"/>
    <w:rsid w:val="00133159"/>
    <w:rsid w:val="00133586"/>
    <w:rsid w:val="001340C5"/>
    <w:rsid w:val="0013410C"/>
    <w:rsid w:val="00134B80"/>
    <w:rsid w:val="00134D79"/>
    <w:rsid w:val="00135202"/>
    <w:rsid w:val="0013541A"/>
    <w:rsid w:val="00135639"/>
    <w:rsid w:val="00135945"/>
    <w:rsid w:val="00135DE4"/>
    <w:rsid w:val="00135EB1"/>
    <w:rsid w:val="0013675D"/>
    <w:rsid w:val="00136E2A"/>
    <w:rsid w:val="00136FD3"/>
    <w:rsid w:val="001375A0"/>
    <w:rsid w:val="001376FF"/>
    <w:rsid w:val="00137C5C"/>
    <w:rsid w:val="00137CB3"/>
    <w:rsid w:val="00137CE1"/>
    <w:rsid w:val="00140AA4"/>
    <w:rsid w:val="00140F3F"/>
    <w:rsid w:val="00141235"/>
    <w:rsid w:val="00141239"/>
    <w:rsid w:val="00141B1A"/>
    <w:rsid w:val="00141C3A"/>
    <w:rsid w:val="00141E92"/>
    <w:rsid w:val="00141EE5"/>
    <w:rsid w:val="0014213C"/>
    <w:rsid w:val="001427BA"/>
    <w:rsid w:val="00142B60"/>
    <w:rsid w:val="0014307C"/>
    <w:rsid w:val="001430E3"/>
    <w:rsid w:val="00143AC1"/>
    <w:rsid w:val="00143DBE"/>
    <w:rsid w:val="00144068"/>
    <w:rsid w:val="001445C4"/>
    <w:rsid w:val="001445E3"/>
    <w:rsid w:val="0014489C"/>
    <w:rsid w:val="00144987"/>
    <w:rsid w:val="00144B17"/>
    <w:rsid w:val="001450A5"/>
    <w:rsid w:val="001453A0"/>
    <w:rsid w:val="00145436"/>
    <w:rsid w:val="00145889"/>
    <w:rsid w:val="00145A3A"/>
    <w:rsid w:val="00145BC0"/>
    <w:rsid w:val="00145EA8"/>
    <w:rsid w:val="0014630C"/>
    <w:rsid w:val="00146433"/>
    <w:rsid w:val="0014645B"/>
    <w:rsid w:val="001466A6"/>
    <w:rsid w:val="00146D06"/>
    <w:rsid w:val="00146D37"/>
    <w:rsid w:val="00146DC6"/>
    <w:rsid w:val="001470B9"/>
    <w:rsid w:val="0014737E"/>
    <w:rsid w:val="001473ED"/>
    <w:rsid w:val="001476D9"/>
    <w:rsid w:val="00147E1C"/>
    <w:rsid w:val="00150255"/>
    <w:rsid w:val="001503E4"/>
    <w:rsid w:val="0015132E"/>
    <w:rsid w:val="0015157F"/>
    <w:rsid w:val="0015172C"/>
    <w:rsid w:val="00152421"/>
    <w:rsid w:val="00152FF0"/>
    <w:rsid w:val="00153013"/>
    <w:rsid w:val="00153186"/>
    <w:rsid w:val="00153A36"/>
    <w:rsid w:val="00153B6E"/>
    <w:rsid w:val="00153BCC"/>
    <w:rsid w:val="00153DD6"/>
    <w:rsid w:val="00153DEF"/>
    <w:rsid w:val="00153F5A"/>
    <w:rsid w:val="00153FE4"/>
    <w:rsid w:val="001545F3"/>
    <w:rsid w:val="0015473A"/>
    <w:rsid w:val="00154C9F"/>
    <w:rsid w:val="00154EC5"/>
    <w:rsid w:val="001551DC"/>
    <w:rsid w:val="00155833"/>
    <w:rsid w:val="0015587B"/>
    <w:rsid w:val="00155EE4"/>
    <w:rsid w:val="00156694"/>
    <w:rsid w:val="00156776"/>
    <w:rsid w:val="00156CD5"/>
    <w:rsid w:val="001573E9"/>
    <w:rsid w:val="00157498"/>
    <w:rsid w:val="001574D3"/>
    <w:rsid w:val="00157785"/>
    <w:rsid w:val="00160181"/>
    <w:rsid w:val="001601F0"/>
    <w:rsid w:val="0016059B"/>
    <w:rsid w:val="001609C6"/>
    <w:rsid w:val="00160CD7"/>
    <w:rsid w:val="00160CDB"/>
    <w:rsid w:val="00161020"/>
    <w:rsid w:val="001615B5"/>
    <w:rsid w:val="00161DA2"/>
    <w:rsid w:val="00162734"/>
    <w:rsid w:val="00162765"/>
    <w:rsid w:val="00162A8A"/>
    <w:rsid w:val="00162B22"/>
    <w:rsid w:val="00162BE3"/>
    <w:rsid w:val="00162C8A"/>
    <w:rsid w:val="00163066"/>
    <w:rsid w:val="00163106"/>
    <w:rsid w:val="0016319D"/>
    <w:rsid w:val="001634D5"/>
    <w:rsid w:val="0016360C"/>
    <w:rsid w:val="00163957"/>
    <w:rsid w:val="00163B93"/>
    <w:rsid w:val="00163C32"/>
    <w:rsid w:val="00164193"/>
    <w:rsid w:val="00164F1B"/>
    <w:rsid w:val="00165205"/>
    <w:rsid w:val="00165343"/>
    <w:rsid w:val="00165420"/>
    <w:rsid w:val="00165991"/>
    <w:rsid w:val="00165D4D"/>
    <w:rsid w:val="00166862"/>
    <w:rsid w:val="00166D95"/>
    <w:rsid w:val="00166DBF"/>
    <w:rsid w:val="00166EA7"/>
    <w:rsid w:val="00167428"/>
    <w:rsid w:val="00167E25"/>
    <w:rsid w:val="001700BF"/>
    <w:rsid w:val="0017018C"/>
    <w:rsid w:val="00170429"/>
    <w:rsid w:val="00170D9D"/>
    <w:rsid w:val="00171231"/>
    <w:rsid w:val="00171D32"/>
    <w:rsid w:val="00172A27"/>
    <w:rsid w:val="00172C25"/>
    <w:rsid w:val="00172CA7"/>
    <w:rsid w:val="00172D70"/>
    <w:rsid w:val="0017318E"/>
    <w:rsid w:val="0017380C"/>
    <w:rsid w:val="00173A00"/>
    <w:rsid w:val="00173A41"/>
    <w:rsid w:val="00173E23"/>
    <w:rsid w:val="00174107"/>
    <w:rsid w:val="0017435A"/>
    <w:rsid w:val="001746C0"/>
    <w:rsid w:val="00174D2A"/>
    <w:rsid w:val="001758E9"/>
    <w:rsid w:val="00176135"/>
    <w:rsid w:val="00176249"/>
    <w:rsid w:val="0017633D"/>
    <w:rsid w:val="001764A2"/>
    <w:rsid w:val="0017675F"/>
    <w:rsid w:val="00177008"/>
    <w:rsid w:val="001776A6"/>
    <w:rsid w:val="001777B0"/>
    <w:rsid w:val="00177A35"/>
    <w:rsid w:val="00177BE1"/>
    <w:rsid w:val="00177C1E"/>
    <w:rsid w:val="00180A76"/>
    <w:rsid w:val="00180A93"/>
    <w:rsid w:val="00180B62"/>
    <w:rsid w:val="00181AA3"/>
    <w:rsid w:val="00181F9F"/>
    <w:rsid w:val="001821C0"/>
    <w:rsid w:val="00182442"/>
    <w:rsid w:val="0018267A"/>
    <w:rsid w:val="00182C25"/>
    <w:rsid w:val="00182C4D"/>
    <w:rsid w:val="0018311E"/>
    <w:rsid w:val="001832A2"/>
    <w:rsid w:val="001833D1"/>
    <w:rsid w:val="0018354F"/>
    <w:rsid w:val="00183B27"/>
    <w:rsid w:val="00183C20"/>
    <w:rsid w:val="00183C8D"/>
    <w:rsid w:val="00183F58"/>
    <w:rsid w:val="00184572"/>
    <w:rsid w:val="001848ED"/>
    <w:rsid w:val="0018495C"/>
    <w:rsid w:val="00184D14"/>
    <w:rsid w:val="00184F15"/>
    <w:rsid w:val="0018535B"/>
    <w:rsid w:val="00185426"/>
    <w:rsid w:val="0018589E"/>
    <w:rsid w:val="00185E0C"/>
    <w:rsid w:val="0018654B"/>
    <w:rsid w:val="00186A5E"/>
    <w:rsid w:val="00186BA7"/>
    <w:rsid w:val="00187686"/>
    <w:rsid w:val="001876A8"/>
    <w:rsid w:val="00187991"/>
    <w:rsid w:val="00187D1E"/>
    <w:rsid w:val="00187EA2"/>
    <w:rsid w:val="00190096"/>
    <w:rsid w:val="00190431"/>
    <w:rsid w:val="001907C0"/>
    <w:rsid w:val="00190BC4"/>
    <w:rsid w:val="001913C4"/>
    <w:rsid w:val="00191581"/>
    <w:rsid w:val="001915A9"/>
    <w:rsid w:val="00191C7C"/>
    <w:rsid w:val="0019217D"/>
    <w:rsid w:val="0019242A"/>
    <w:rsid w:val="0019309B"/>
    <w:rsid w:val="0019384C"/>
    <w:rsid w:val="001938DC"/>
    <w:rsid w:val="00193DEB"/>
    <w:rsid w:val="001940FA"/>
    <w:rsid w:val="00194163"/>
    <w:rsid w:val="001948AB"/>
    <w:rsid w:val="00194B8E"/>
    <w:rsid w:val="00194FE7"/>
    <w:rsid w:val="00195001"/>
    <w:rsid w:val="00195A97"/>
    <w:rsid w:val="00195BCC"/>
    <w:rsid w:val="00195DF3"/>
    <w:rsid w:val="001961EB"/>
    <w:rsid w:val="001964F5"/>
    <w:rsid w:val="00196ED2"/>
    <w:rsid w:val="0019714F"/>
    <w:rsid w:val="00197476"/>
    <w:rsid w:val="0019772F"/>
    <w:rsid w:val="00197ADF"/>
    <w:rsid w:val="00197BEF"/>
    <w:rsid w:val="001A0555"/>
    <w:rsid w:val="001A0BE3"/>
    <w:rsid w:val="001A0CA5"/>
    <w:rsid w:val="001A131F"/>
    <w:rsid w:val="001A1AAC"/>
    <w:rsid w:val="001A1C8F"/>
    <w:rsid w:val="001A1EFD"/>
    <w:rsid w:val="001A2615"/>
    <w:rsid w:val="001A2B2F"/>
    <w:rsid w:val="001A2D29"/>
    <w:rsid w:val="001A2F97"/>
    <w:rsid w:val="001A327F"/>
    <w:rsid w:val="001A344B"/>
    <w:rsid w:val="001A3676"/>
    <w:rsid w:val="001A3D4F"/>
    <w:rsid w:val="001A411A"/>
    <w:rsid w:val="001A4908"/>
    <w:rsid w:val="001A4DD6"/>
    <w:rsid w:val="001A525F"/>
    <w:rsid w:val="001A5EEA"/>
    <w:rsid w:val="001A5EF2"/>
    <w:rsid w:val="001A61A9"/>
    <w:rsid w:val="001A6594"/>
    <w:rsid w:val="001A6B05"/>
    <w:rsid w:val="001A6FCC"/>
    <w:rsid w:val="001A72DF"/>
    <w:rsid w:val="001A7A0F"/>
    <w:rsid w:val="001A7E18"/>
    <w:rsid w:val="001A7F6A"/>
    <w:rsid w:val="001B0A9E"/>
    <w:rsid w:val="001B1391"/>
    <w:rsid w:val="001B153B"/>
    <w:rsid w:val="001B1831"/>
    <w:rsid w:val="001B1A53"/>
    <w:rsid w:val="001B2619"/>
    <w:rsid w:val="001B2EBF"/>
    <w:rsid w:val="001B327D"/>
    <w:rsid w:val="001B385D"/>
    <w:rsid w:val="001B3898"/>
    <w:rsid w:val="001B3A6F"/>
    <w:rsid w:val="001B3B67"/>
    <w:rsid w:val="001B4607"/>
    <w:rsid w:val="001B4A7C"/>
    <w:rsid w:val="001B4AE2"/>
    <w:rsid w:val="001B4C16"/>
    <w:rsid w:val="001B5419"/>
    <w:rsid w:val="001B5552"/>
    <w:rsid w:val="001B5DF5"/>
    <w:rsid w:val="001B630A"/>
    <w:rsid w:val="001B6EE9"/>
    <w:rsid w:val="001B7C6D"/>
    <w:rsid w:val="001B7D9B"/>
    <w:rsid w:val="001C012E"/>
    <w:rsid w:val="001C0199"/>
    <w:rsid w:val="001C01CA"/>
    <w:rsid w:val="001C0368"/>
    <w:rsid w:val="001C146D"/>
    <w:rsid w:val="001C1970"/>
    <w:rsid w:val="001C1A7E"/>
    <w:rsid w:val="001C1BEF"/>
    <w:rsid w:val="001C24F2"/>
    <w:rsid w:val="001C25BF"/>
    <w:rsid w:val="001C2985"/>
    <w:rsid w:val="001C29AE"/>
    <w:rsid w:val="001C357A"/>
    <w:rsid w:val="001C3ADF"/>
    <w:rsid w:val="001C3E52"/>
    <w:rsid w:val="001C3EAB"/>
    <w:rsid w:val="001C45D4"/>
    <w:rsid w:val="001C49CF"/>
    <w:rsid w:val="001C4A6D"/>
    <w:rsid w:val="001C4AAA"/>
    <w:rsid w:val="001C50BE"/>
    <w:rsid w:val="001C530F"/>
    <w:rsid w:val="001C5AFA"/>
    <w:rsid w:val="001C5B6C"/>
    <w:rsid w:val="001C5F6B"/>
    <w:rsid w:val="001C5FBE"/>
    <w:rsid w:val="001C6000"/>
    <w:rsid w:val="001C60E0"/>
    <w:rsid w:val="001C6284"/>
    <w:rsid w:val="001C6A64"/>
    <w:rsid w:val="001C7C83"/>
    <w:rsid w:val="001D059C"/>
    <w:rsid w:val="001D0780"/>
    <w:rsid w:val="001D07A9"/>
    <w:rsid w:val="001D0B27"/>
    <w:rsid w:val="001D0DE3"/>
    <w:rsid w:val="001D12EA"/>
    <w:rsid w:val="001D1547"/>
    <w:rsid w:val="001D174D"/>
    <w:rsid w:val="001D1A5B"/>
    <w:rsid w:val="001D2260"/>
    <w:rsid w:val="001D3020"/>
    <w:rsid w:val="001D3325"/>
    <w:rsid w:val="001D3882"/>
    <w:rsid w:val="001D3C0E"/>
    <w:rsid w:val="001D469A"/>
    <w:rsid w:val="001D4A30"/>
    <w:rsid w:val="001D505E"/>
    <w:rsid w:val="001D56C1"/>
    <w:rsid w:val="001D585D"/>
    <w:rsid w:val="001D64C9"/>
    <w:rsid w:val="001D6A99"/>
    <w:rsid w:val="001D6AC9"/>
    <w:rsid w:val="001D6E86"/>
    <w:rsid w:val="001D6EA2"/>
    <w:rsid w:val="001D6FB3"/>
    <w:rsid w:val="001D7720"/>
    <w:rsid w:val="001D77A8"/>
    <w:rsid w:val="001D77CF"/>
    <w:rsid w:val="001D7D72"/>
    <w:rsid w:val="001E051C"/>
    <w:rsid w:val="001E0E04"/>
    <w:rsid w:val="001E10B2"/>
    <w:rsid w:val="001E11AC"/>
    <w:rsid w:val="001E11B8"/>
    <w:rsid w:val="001E11FD"/>
    <w:rsid w:val="001E1DD7"/>
    <w:rsid w:val="001E28D6"/>
    <w:rsid w:val="001E2CF5"/>
    <w:rsid w:val="001E2D11"/>
    <w:rsid w:val="001E3136"/>
    <w:rsid w:val="001E3462"/>
    <w:rsid w:val="001E3E75"/>
    <w:rsid w:val="001E4090"/>
    <w:rsid w:val="001E47E2"/>
    <w:rsid w:val="001E4E5B"/>
    <w:rsid w:val="001E55BC"/>
    <w:rsid w:val="001E5D17"/>
    <w:rsid w:val="001E60A3"/>
    <w:rsid w:val="001E60BC"/>
    <w:rsid w:val="001E731A"/>
    <w:rsid w:val="001E76FC"/>
    <w:rsid w:val="001E7A38"/>
    <w:rsid w:val="001E7AE5"/>
    <w:rsid w:val="001E7B8D"/>
    <w:rsid w:val="001E7BC3"/>
    <w:rsid w:val="001F01B1"/>
    <w:rsid w:val="001F021C"/>
    <w:rsid w:val="001F0268"/>
    <w:rsid w:val="001F04FB"/>
    <w:rsid w:val="001F065C"/>
    <w:rsid w:val="001F075F"/>
    <w:rsid w:val="001F0B8F"/>
    <w:rsid w:val="001F0D2A"/>
    <w:rsid w:val="001F1507"/>
    <w:rsid w:val="001F1610"/>
    <w:rsid w:val="001F1917"/>
    <w:rsid w:val="001F1BD0"/>
    <w:rsid w:val="001F3EEF"/>
    <w:rsid w:val="001F42B5"/>
    <w:rsid w:val="001F4450"/>
    <w:rsid w:val="001F4652"/>
    <w:rsid w:val="001F4B5D"/>
    <w:rsid w:val="001F51B4"/>
    <w:rsid w:val="001F5397"/>
    <w:rsid w:val="001F5BB4"/>
    <w:rsid w:val="001F6170"/>
    <w:rsid w:val="001F622E"/>
    <w:rsid w:val="001F6ADC"/>
    <w:rsid w:val="001F6EE6"/>
    <w:rsid w:val="002000BB"/>
    <w:rsid w:val="00200395"/>
    <w:rsid w:val="00200538"/>
    <w:rsid w:val="00200788"/>
    <w:rsid w:val="00200DC0"/>
    <w:rsid w:val="00200FD5"/>
    <w:rsid w:val="0020103B"/>
    <w:rsid w:val="00201210"/>
    <w:rsid w:val="002015C3"/>
    <w:rsid w:val="0020287D"/>
    <w:rsid w:val="0020288F"/>
    <w:rsid w:val="00202A59"/>
    <w:rsid w:val="00203090"/>
    <w:rsid w:val="002034B8"/>
    <w:rsid w:val="00203A53"/>
    <w:rsid w:val="002043A9"/>
    <w:rsid w:val="00204E55"/>
    <w:rsid w:val="00204F41"/>
    <w:rsid w:val="00205117"/>
    <w:rsid w:val="00205297"/>
    <w:rsid w:val="00205A5D"/>
    <w:rsid w:val="00205D37"/>
    <w:rsid w:val="002060A6"/>
    <w:rsid w:val="00206264"/>
    <w:rsid w:val="00207319"/>
    <w:rsid w:val="0020769C"/>
    <w:rsid w:val="00210390"/>
    <w:rsid w:val="002107CE"/>
    <w:rsid w:val="002107E7"/>
    <w:rsid w:val="002107F4"/>
    <w:rsid w:val="00210C3B"/>
    <w:rsid w:val="00210F0E"/>
    <w:rsid w:val="00211638"/>
    <w:rsid w:val="0021211E"/>
    <w:rsid w:val="0021259D"/>
    <w:rsid w:val="00212677"/>
    <w:rsid w:val="00212AC4"/>
    <w:rsid w:val="00212E84"/>
    <w:rsid w:val="00212F8E"/>
    <w:rsid w:val="0021354E"/>
    <w:rsid w:val="002136CB"/>
    <w:rsid w:val="0021371C"/>
    <w:rsid w:val="00213AD0"/>
    <w:rsid w:val="00213F0E"/>
    <w:rsid w:val="00214D7E"/>
    <w:rsid w:val="002158FF"/>
    <w:rsid w:val="00215BF7"/>
    <w:rsid w:val="0021646F"/>
    <w:rsid w:val="0021667D"/>
    <w:rsid w:val="0021698A"/>
    <w:rsid w:val="00216A1A"/>
    <w:rsid w:val="00216EAF"/>
    <w:rsid w:val="002177AD"/>
    <w:rsid w:val="00217854"/>
    <w:rsid w:val="002200AB"/>
    <w:rsid w:val="00220347"/>
    <w:rsid w:val="0022078E"/>
    <w:rsid w:val="002207D0"/>
    <w:rsid w:val="00220804"/>
    <w:rsid w:val="00220D45"/>
    <w:rsid w:val="00220D51"/>
    <w:rsid w:val="002213BF"/>
    <w:rsid w:val="00221E87"/>
    <w:rsid w:val="00222C24"/>
    <w:rsid w:val="00223494"/>
    <w:rsid w:val="002239CF"/>
    <w:rsid w:val="00224624"/>
    <w:rsid w:val="00224737"/>
    <w:rsid w:val="002249EC"/>
    <w:rsid w:val="002256BE"/>
    <w:rsid w:val="0022597D"/>
    <w:rsid w:val="00225FBB"/>
    <w:rsid w:val="00226686"/>
    <w:rsid w:val="0022724E"/>
    <w:rsid w:val="00227AA7"/>
    <w:rsid w:val="002301C3"/>
    <w:rsid w:val="0023035A"/>
    <w:rsid w:val="0023039D"/>
    <w:rsid w:val="0023057B"/>
    <w:rsid w:val="002306E2"/>
    <w:rsid w:val="00230DF1"/>
    <w:rsid w:val="00230EF3"/>
    <w:rsid w:val="00231875"/>
    <w:rsid w:val="00231DD4"/>
    <w:rsid w:val="00232B83"/>
    <w:rsid w:val="00233109"/>
    <w:rsid w:val="002331FC"/>
    <w:rsid w:val="002334FC"/>
    <w:rsid w:val="002335A8"/>
    <w:rsid w:val="00233A47"/>
    <w:rsid w:val="0023403C"/>
    <w:rsid w:val="0023409B"/>
    <w:rsid w:val="0023477A"/>
    <w:rsid w:val="00234FA8"/>
    <w:rsid w:val="00235132"/>
    <w:rsid w:val="002354AF"/>
    <w:rsid w:val="00235692"/>
    <w:rsid w:val="00235813"/>
    <w:rsid w:val="00235E64"/>
    <w:rsid w:val="0023615E"/>
    <w:rsid w:val="002362F8"/>
    <w:rsid w:val="00236388"/>
    <w:rsid w:val="00236A6F"/>
    <w:rsid w:val="0023701E"/>
    <w:rsid w:val="00237223"/>
    <w:rsid w:val="002379F5"/>
    <w:rsid w:val="00237B57"/>
    <w:rsid w:val="00237CD3"/>
    <w:rsid w:val="00237DBD"/>
    <w:rsid w:val="00240DC0"/>
    <w:rsid w:val="00241105"/>
    <w:rsid w:val="002416B0"/>
    <w:rsid w:val="00241A1D"/>
    <w:rsid w:val="00241E3F"/>
    <w:rsid w:val="002426C3"/>
    <w:rsid w:val="00242C28"/>
    <w:rsid w:val="00242C48"/>
    <w:rsid w:val="00243062"/>
    <w:rsid w:val="002432D7"/>
    <w:rsid w:val="0024330F"/>
    <w:rsid w:val="00243B2F"/>
    <w:rsid w:val="00243B6B"/>
    <w:rsid w:val="00243FDE"/>
    <w:rsid w:val="00244A29"/>
    <w:rsid w:val="00244AF4"/>
    <w:rsid w:val="00245169"/>
    <w:rsid w:val="00245628"/>
    <w:rsid w:val="00245803"/>
    <w:rsid w:val="00245DEA"/>
    <w:rsid w:val="00246578"/>
    <w:rsid w:val="00246A70"/>
    <w:rsid w:val="002470DF"/>
    <w:rsid w:val="0024727D"/>
    <w:rsid w:val="00247BF0"/>
    <w:rsid w:val="00247EE4"/>
    <w:rsid w:val="00250DAE"/>
    <w:rsid w:val="00252531"/>
    <w:rsid w:val="00252E23"/>
    <w:rsid w:val="00252E59"/>
    <w:rsid w:val="00253020"/>
    <w:rsid w:val="00253F01"/>
    <w:rsid w:val="00254731"/>
    <w:rsid w:val="00254AAB"/>
    <w:rsid w:val="002557D2"/>
    <w:rsid w:val="00255905"/>
    <w:rsid w:val="0025593E"/>
    <w:rsid w:val="002562C1"/>
    <w:rsid w:val="00256F3D"/>
    <w:rsid w:val="002572C0"/>
    <w:rsid w:val="00257EDC"/>
    <w:rsid w:val="00260A47"/>
    <w:rsid w:val="00261296"/>
    <w:rsid w:val="0026199E"/>
    <w:rsid w:val="00261D43"/>
    <w:rsid w:val="00261DC2"/>
    <w:rsid w:val="002621DA"/>
    <w:rsid w:val="002626B9"/>
    <w:rsid w:val="00262725"/>
    <w:rsid w:val="00262898"/>
    <w:rsid w:val="00263705"/>
    <w:rsid w:val="00263882"/>
    <w:rsid w:val="00263884"/>
    <w:rsid w:val="00264388"/>
    <w:rsid w:val="00264766"/>
    <w:rsid w:val="002647D7"/>
    <w:rsid w:val="00264ABC"/>
    <w:rsid w:val="00264C1C"/>
    <w:rsid w:val="00264DA4"/>
    <w:rsid w:val="00264EE1"/>
    <w:rsid w:val="002655BD"/>
    <w:rsid w:val="00265CF3"/>
    <w:rsid w:val="00266094"/>
    <w:rsid w:val="0026674C"/>
    <w:rsid w:val="00267471"/>
    <w:rsid w:val="00267902"/>
    <w:rsid w:val="0027046F"/>
    <w:rsid w:val="002705CE"/>
    <w:rsid w:val="00270DA1"/>
    <w:rsid w:val="00270E3F"/>
    <w:rsid w:val="00271128"/>
    <w:rsid w:val="00271575"/>
    <w:rsid w:val="002719DD"/>
    <w:rsid w:val="00271FD0"/>
    <w:rsid w:val="00272703"/>
    <w:rsid w:val="00272A3C"/>
    <w:rsid w:val="0027313D"/>
    <w:rsid w:val="00273D6A"/>
    <w:rsid w:val="0027411F"/>
    <w:rsid w:val="00274393"/>
    <w:rsid w:val="0027468D"/>
    <w:rsid w:val="002749A3"/>
    <w:rsid w:val="00274AF6"/>
    <w:rsid w:val="00275AA1"/>
    <w:rsid w:val="00275E64"/>
    <w:rsid w:val="00276049"/>
    <w:rsid w:val="00276263"/>
    <w:rsid w:val="0027695A"/>
    <w:rsid w:val="00276A11"/>
    <w:rsid w:val="00276A31"/>
    <w:rsid w:val="00277604"/>
    <w:rsid w:val="00277756"/>
    <w:rsid w:val="00277867"/>
    <w:rsid w:val="00277B46"/>
    <w:rsid w:val="002800F1"/>
    <w:rsid w:val="002800FF"/>
    <w:rsid w:val="00280576"/>
    <w:rsid w:val="002809F7"/>
    <w:rsid w:val="00280EE6"/>
    <w:rsid w:val="00280FCD"/>
    <w:rsid w:val="002810F3"/>
    <w:rsid w:val="00281164"/>
    <w:rsid w:val="002818B2"/>
    <w:rsid w:val="00281B97"/>
    <w:rsid w:val="00281D56"/>
    <w:rsid w:val="00282136"/>
    <w:rsid w:val="00282219"/>
    <w:rsid w:val="002822A5"/>
    <w:rsid w:val="002826B8"/>
    <w:rsid w:val="00282A30"/>
    <w:rsid w:val="00282B65"/>
    <w:rsid w:val="0028303D"/>
    <w:rsid w:val="002834CF"/>
    <w:rsid w:val="0028357D"/>
    <w:rsid w:val="00283700"/>
    <w:rsid w:val="0028397C"/>
    <w:rsid w:val="002839F2"/>
    <w:rsid w:val="00283FE5"/>
    <w:rsid w:val="00284C46"/>
    <w:rsid w:val="0028506F"/>
    <w:rsid w:val="002857DB"/>
    <w:rsid w:val="002859D0"/>
    <w:rsid w:val="00285CCA"/>
    <w:rsid w:val="00285D4D"/>
    <w:rsid w:val="002863D7"/>
    <w:rsid w:val="0028683E"/>
    <w:rsid w:val="00287343"/>
    <w:rsid w:val="00287D7B"/>
    <w:rsid w:val="00287F30"/>
    <w:rsid w:val="002901CB"/>
    <w:rsid w:val="00290689"/>
    <w:rsid w:val="0029090E"/>
    <w:rsid w:val="00290CD3"/>
    <w:rsid w:val="00291151"/>
    <w:rsid w:val="00291DCD"/>
    <w:rsid w:val="00291E9C"/>
    <w:rsid w:val="00293207"/>
    <w:rsid w:val="00293211"/>
    <w:rsid w:val="002932DA"/>
    <w:rsid w:val="0029362F"/>
    <w:rsid w:val="00293D7F"/>
    <w:rsid w:val="00293D9B"/>
    <w:rsid w:val="0029407F"/>
    <w:rsid w:val="00294B11"/>
    <w:rsid w:val="002952F1"/>
    <w:rsid w:val="002952F9"/>
    <w:rsid w:val="00295818"/>
    <w:rsid w:val="00295B02"/>
    <w:rsid w:val="00295FFA"/>
    <w:rsid w:val="00296442"/>
    <w:rsid w:val="0029651B"/>
    <w:rsid w:val="002972BD"/>
    <w:rsid w:val="002977E9"/>
    <w:rsid w:val="00297C6D"/>
    <w:rsid w:val="00297F71"/>
    <w:rsid w:val="002A017C"/>
    <w:rsid w:val="002A0232"/>
    <w:rsid w:val="002A0F5F"/>
    <w:rsid w:val="002A19FD"/>
    <w:rsid w:val="002A1C09"/>
    <w:rsid w:val="002A1FEB"/>
    <w:rsid w:val="002A2035"/>
    <w:rsid w:val="002A22FB"/>
    <w:rsid w:val="002A23CD"/>
    <w:rsid w:val="002A263F"/>
    <w:rsid w:val="002A27C5"/>
    <w:rsid w:val="002A3167"/>
    <w:rsid w:val="002A3508"/>
    <w:rsid w:val="002A364E"/>
    <w:rsid w:val="002A3861"/>
    <w:rsid w:val="002A3DA1"/>
    <w:rsid w:val="002A4650"/>
    <w:rsid w:val="002A4BA5"/>
    <w:rsid w:val="002A4CE6"/>
    <w:rsid w:val="002A4DBE"/>
    <w:rsid w:val="002A50B5"/>
    <w:rsid w:val="002A53E3"/>
    <w:rsid w:val="002A5D47"/>
    <w:rsid w:val="002A5F29"/>
    <w:rsid w:val="002A5FAF"/>
    <w:rsid w:val="002A6004"/>
    <w:rsid w:val="002A6259"/>
    <w:rsid w:val="002A638A"/>
    <w:rsid w:val="002A63D6"/>
    <w:rsid w:val="002A6CB9"/>
    <w:rsid w:val="002A6DD9"/>
    <w:rsid w:val="002A6FC2"/>
    <w:rsid w:val="002A73DB"/>
    <w:rsid w:val="002A780B"/>
    <w:rsid w:val="002A7F80"/>
    <w:rsid w:val="002B0965"/>
    <w:rsid w:val="002B0B71"/>
    <w:rsid w:val="002B0F39"/>
    <w:rsid w:val="002B10DE"/>
    <w:rsid w:val="002B26B4"/>
    <w:rsid w:val="002B2E38"/>
    <w:rsid w:val="002B39C0"/>
    <w:rsid w:val="002B4F04"/>
    <w:rsid w:val="002B57BD"/>
    <w:rsid w:val="002B57CF"/>
    <w:rsid w:val="002B5CA2"/>
    <w:rsid w:val="002B5D80"/>
    <w:rsid w:val="002B5F7F"/>
    <w:rsid w:val="002B62F6"/>
    <w:rsid w:val="002B64AE"/>
    <w:rsid w:val="002B714E"/>
    <w:rsid w:val="002B7E4D"/>
    <w:rsid w:val="002C0BB2"/>
    <w:rsid w:val="002C0D8D"/>
    <w:rsid w:val="002C0E52"/>
    <w:rsid w:val="002C1059"/>
    <w:rsid w:val="002C1361"/>
    <w:rsid w:val="002C139A"/>
    <w:rsid w:val="002C144C"/>
    <w:rsid w:val="002C1661"/>
    <w:rsid w:val="002C1702"/>
    <w:rsid w:val="002C1741"/>
    <w:rsid w:val="002C182C"/>
    <w:rsid w:val="002C1B15"/>
    <w:rsid w:val="002C1BF7"/>
    <w:rsid w:val="002C2712"/>
    <w:rsid w:val="002C2914"/>
    <w:rsid w:val="002C35F4"/>
    <w:rsid w:val="002C37FF"/>
    <w:rsid w:val="002C3FC6"/>
    <w:rsid w:val="002C4234"/>
    <w:rsid w:val="002C4BAC"/>
    <w:rsid w:val="002C4DC5"/>
    <w:rsid w:val="002C4FE9"/>
    <w:rsid w:val="002C5312"/>
    <w:rsid w:val="002C5CE6"/>
    <w:rsid w:val="002C5EB3"/>
    <w:rsid w:val="002C6794"/>
    <w:rsid w:val="002C6857"/>
    <w:rsid w:val="002C6AA1"/>
    <w:rsid w:val="002C6AAF"/>
    <w:rsid w:val="002C6AEC"/>
    <w:rsid w:val="002C6D32"/>
    <w:rsid w:val="002C7114"/>
    <w:rsid w:val="002C724A"/>
    <w:rsid w:val="002C7776"/>
    <w:rsid w:val="002C7A20"/>
    <w:rsid w:val="002C7C4F"/>
    <w:rsid w:val="002C7E24"/>
    <w:rsid w:val="002C7E3E"/>
    <w:rsid w:val="002C7EC8"/>
    <w:rsid w:val="002D07DD"/>
    <w:rsid w:val="002D0C07"/>
    <w:rsid w:val="002D11AD"/>
    <w:rsid w:val="002D141A"/>
    <w:rsid w:val="002D14A0"/>
    <w:rsid w:val="002D16D1"/>
    <w:rsid w:val="002D1963"/>
    <w:rsid w:val="002D1979"/>
    <w:rsid w:val="002D1EBE"/>
    <w:rsid w:val="002D225C"/>
    <w:rsid w:val="002D28CD"/>
    <w:rsid w:val="002D2ECE"/>
    <w:rsid w:val="002D2FC9"/>
    <w:rsid w:val="002D33B5"/>
    <w:rsid w:val="002D3502"/>
    <w:rsid w:val="002D3BA0"/>
    <w:rsid w:val="002D3CB8"/>
    <w:rsid w:val="002D424C"/>
    <w:rsid w:val="002D452F"/>
    <w:rsid w:val="002D4581"/>
    <w:rsid w:val="002D6163"/>
    <w:rsid w:val="002D6373"/>
    <w:rsid w:val="002D63BE"/>
    <w:rsid w:val="002D6618"/>
    <w:rsid w:val="002D6732"/>
    <w:rsid w:val="002D6A0A"/>
    <w:rsid w:val="002D6ABF"/>
    <w:rsid w:val="002D6D75"/>
    <w:rsid w:val="002D7363"/>
    <w:rsid w:val="002D74DA"/>
    <w:rsid w:val="002D7514"/>
    <w:rsid w:val="002D76F6"/>
    <w:rsid w:val="002D7ABB"/>
    <w:rsid w:val="002D7D87"/>
    <w:rsid w:val="002E01B9"/>
    <w:rsid w:val="002E0F71"/>
    <w:rsid w:val="002E1101"/>
    <w:rsid w:val="002E1453"/>
    <w:rsid w:val="002E178E"/>
    <w:rsid w:val="002E1DC8"/>
    <w:rsid w:val="002E1E05"/>
    <w:rsid w:val="002E1E55"/>
    <w:rsid w:val="002E1F94"/>
    <w:rsid w:val="002E1F95"/>
    <w:rsid w:val="002E2491"/>
    <w:rsid w:val="002E29A4"/>
    <w:rsid w:val="002E29B8"/>
    <w:rsid w:val="002E2B26"/>
    <w:rsid w:val="002E3114"/>
    <w:rsid w:val="002E332A"/>
    <w:rsid w:val="002E3B5C"/>
    <w:rsid w:val="002E3CF6"/>
    <w:rsid w:val="002E4338"/>
    <w:rsid w:val="002E46A6"/>
    <w:rsid w:val="002E4815"/>
    <w:rsid w:val="002E487E"/>
    <w:rsid w:val="002E50A9"/>
    <w:rsid w:val="002E5309"/>
    <w:rsid w:val="002E55D5"/>
    <w:rsid w:val="002E59D4"/>
    <w:rsid w:val="002E66FC"/>
    <w:rsid w:val="002E67CC"/>
    <w:rsid w:val="002E67D6"/>
    <w:rsid w:val="002E6AD1"/>
    <w:rsid w:val="002E70CD"/>
    <w:rsid w:val="002E71B7"/>
    <w:rsid w:val="002E7C9C"/>
    <w:rsid w:val="002F0148"/>
    <w:rsid w:val="002F0288"/>
    <w:rsid w:val="002F02E1"/>
    <w:rsid w:val="002F0DE0"/>
    <w:rsid w:val="002F0E76"/>
    <w:rsid w:val="002F1030"/>
    <w:rsid w:val="002F1247"/>
    <w:rsid w:val="002F212E"/>
    <w:rsid w:val="002F24AC"/>
    <w:rsid w:val="002F26C0"/>
    <w:rsid w:val="002F2774"/>
    <w:rsid w:val="002F28C5"/>
    <w:rsid w:val="002F2C4A"/>
    <w:rsid w:val="002F2DDA"/>
    <w:rsid w:val="002F2F81"/>
    <w:rsid w:val="002F31CA"/>
    <w:rsid w:val="002F3650"/>
    <w:rsid w:val="002F395F"/>
    <w:rsid w:val="002F3A5B"/>
    <w:rsid w:val="002F3D9D"/>
    <w:rsid w:val="002F3F6B"/>
    <w:rsid w:val="002F4452"/>
    <w:rsid w:val="002F4A70"/>
    <w:rsid w:val="002F4B1A"/>
    <w:rsid w:val="002F4E80"/>
    <w:rsid w:val="002F53D1"/>
    <w:rsid w:val="002F54B7"/>
    <w:rsid w:val="002F5759"/>
    <w:rsid w:val="002F5769"/>
    <w:rsid w:val="002F5B24"/>
    <w:rsid w:val="002F5DA5"/>
    <w:rsid w:val="002F5F8E"/>
    <w:rsid w:val="002F6988"/>
    <w:rsid w:val="002F720D"/>
    <w:rsid w:val="002F767C"/>
    <w:rsid w:val="002F78CC"/>
    <w:rsid w:val="002F7A6D"/>
    <w:rsid w:val="002F7ADC"/>
    <w:rsid w:val="002F7BC9"/>
    <w:rsid w:val="002F7D98"/>
    <w:rsid w:val="0030006D"/>
    <w:rsid w:val="0030072C"/>
    <w:rsid w:val="003011A1"/>
    <w:rsid w:val="003011F4"/>
    <w:rsid w:val="00301C96"/>
    <w:rsid w:val="00301DB7"/>
    <w:rsid w:val="003023FB"/>
    <w:rsid w:val="0030251B"/>
    <w:rsid w:val="0030276F"/>
    <w:rsid w:val="00302B20"/>
    <w:rsid w:val="00302D3F"/>
    <w:rsid w:val="00303813"/>
    <w:rsid w:val="003040E6"/>
    <w:rsid w:val="0030418B"/>
    <w:rsid w:val="003048FE"/>
    <w:rsid w:val="00304D35"/>
    <w:rsid w:val="00304DE8"/>
    <w:rsid w:val="003050CB"/>
    <w:rsid w:val="003058BF"/>
    <w:rsid w:val="00305FB5"/>
    <w:rsid w:val="00306000"/>
    <w:rsid w:val="003066DD"/>
    <w:rsid w:val="00306854"/>
    <w:rsid w:val="00306A8A"/>
    <w:rsid w:val="00306F06"/>
    <w:rsid w:val="00306F17"/>
    <w:rsid w:val="003070EB"/>
    <w:rsid w:val="0030727A"/>
    <w:rsid w:val="003072B5"/>
    <w:rsid w:val="00307866"/>
    <w:rsid w:val="00307A96"/>
    <w:rsid w:val="00307EA9"/>
    <w:rsid w:val="003105D8"/>
    <w:rsid w:val="0031080F"/>
    <w:rsid w:val="00310827"/>
    <w:rsid w:val="00310D42"/>
    <w:rsid w:val="003110FD"/>
    <w:rsid w:val="00311130"/>
    <w:rsid w:val="00311357"/>
    <w:rsid w:val="0031185D"/>
    <w:rsid w:val="00311968"/>
    <w:rsid w:val="00311C71"/>
    <w:rsid w:val="00312445"/>
    <w:rsid w:val="0031262E"/>
    <w:rsid w:val="00312995"/>
    <w:rsid w:val="00312B27"/>
    <w:rsid w:val="00312B46"/>
    <w:rsid w:val="00312CA8"/>
    <w:rsid w:val="00312D4B"/>
    <w:rsid w:val="00312DCC"/>
    <w:rsid w:val="0031311F"/>
    <w:rsid w:val="0031315E"/>
    <w:rsid w:val="0031319E"/>
    <w:rsid w:val="003131DF"/>
    <w:rsid w:val="00313D2F"/>
    <w:rsid w:val="00314409"/>
    <w:rsid w:val="00314CA9"/>
    <w:rsid w:val="00315222"/>
    <w:rsid w:val="00315719"/>
    <w:rsid w:val="003159EE"/>
    <w:rsid w:val="00315F81"/>
    <w:rsid w:val="00316B29"/>
    <w:rsid w:val="0031730A"/>
    <w:rsid w:val="003174FA"/>
    <w:rsid w:val="00317B1C"/>
    <w:rsid w:val="00320503"/>
    <w:rsid w:val="00320531"/>
    <w:rsid w:val="00320786"/>
    <w:rsid w:val="00320B0B"/>
    <w:rsid w:val="00320E0F"/>
    <w:rsid w:val="00320EDA"/>
    <w:rsid w:val="00320F47"/>
    <w:rsid w:val="00321A15"/>
    <w:rsid w:val="00321BA0"/>
    <w:rsid w:val="00321D47"/>
    <w:rsid w:val="00321E8D"/>
    <w:rsid w:val="00321F77"/>
    <w:rsid w:val="003222E9"/>
    <w:rsid w:val="00322C3B"/>
    <w:rsid w:val="00322C79"/>
    <w:rsid w:val="00323D16"/>
    <w:rsid w:val="00323FAB"/>
    <w:rsid w:val="003240D8"/>
    <w:rsid w:val="003243C5"/>
    <w:rsid w:val="00324466"/>
    <w:rsid w:val="00324744"/>
    <w:rsid w:val="00324BB7"/>
    <w:rsid w:val="00324E94"/>
    <w:rsid w:val="00325462"/>
    <w:rsid w:val="003256E3"/>
    <w:rsid w:val="0032598E"/>
    <w:rsid w:val="00325B6B"/>
    <w:rsid w:val="00325C8A"/>
    <w:rsid w:val="00325CA3"/>
    <w:rsid w:val="00326624"/>
    <w:rsid w:val="003267E7"/>
    <w:rsid w:val="00326812"/>
    <w:rsid w:val="003269F8"/>
    <w:rsid w:val="00326B8A"/>
    <w:rsid w:val="00326D4F"/>
    <w:rsid w:val="00327085"/>
    <w:rsid w:val="003271BF"/>
    <w:rsid w:val="00327B38"/>
    <w:rsid w:val="0033095E"/>
    <w:rsid w:val="00330BED"/>
    <w:rsid w:val="003310A7"/>
    <w:rsid w:val="00331952"/>
    <w:rsid w:val="00331EF3"/>
    <w:rsid w:val="003320C9"/>
    <w:rsid w:val="00332434"/>
    <w:rsid w:val="0033247C"/>
    <w:rsid w:val="00332B2F"/>
    <w:rsid w:val="0033396A"/>
    <w:rsid w:val="00334509"/>
    <w:rsid w:val="00334925"/>
    <w:rsid w:val="00334F7E"/>
    <w:rsid w:val="003356F9"/>
    <w:rsid w:val="00335AED"/>
    <w:rsid w:val="00335BA7"/>
    <w:rsid w:val="00336394"/>
    <w:rsid w:val="003369ED"/>
    <w:rsid w:val="00336AF2"/>
    <w:rsid w:val="00336CB1"/>
    <w:rsid w:val="003375BA"/>
    <w:rsid w:val="0033767B"/>
    <w:rsid w:val="00340121"/>
    <w:rsid w:val="00340A70"/>
    <w:rsid w:val="00340ACB"/>
    <w:rsid w:val="00340B82"/>
    <w:rsid w:val="00340CF4"/>
    <w:rsid w:val="00340FC9"/>
    <w:rsid w:val="0034115A"/>
    <w:rsid w:val="00341392"/>
    <w:rsid w:val="00341438"/>
    <w:rsid w:val="00341584"/>
    <w:rsid w:val="00341AE7"/>
    <w:rsid w:val="00341FCB"/>
    <w:rsid w:val="00342186"/>
    <w:rsid w:val="0034228E"/>
    <w:rsid w:val="003425A7"/>
    <w:rsid w:val="00342B5E"/>
    <w:rsid w:val="00342D12"/>
    <w:rsid w:val="003434A3"/>
    <w:rsid w:val="003434D8"/>
    <w:rsid w:val="003436B0"/>
    <w:rsid w:val="0034411D"/>
    <w:rsid w:val="00344343"/>
    <w:rsid w:val="00344749"/>
    <w:rsid w:val="00344CB7"/>
    <w:rsid w:val="00344D99"/>
    <w:rsid w:val="00344DED"/>
    <w:rsid w:val="00344FCC"/>
    <w:rsid w:val="00345337"/>
    <w:rsid w:val="00345350"/>
    <w:rsid w:val="0034597C"/>
    <w:rsid w:val="00346255"/>
    <w:rsid w:val="003463A2"/>
    <w:rsid w:val="0034647A"/>
    <w:rsid w:val="0034659B"/>
    <w:rsid w:val="00346954"/>
    <w:rsid w:val="00346B18"/>
    <w:rsid w:val="00346C64"/>
    <w:rsid w:val="00346EC0"/>
    <w:rsid w:val="00347074"/>
    <w:rsid w:val="0034747C"/>
    <w:rsid w:val="00347502"/>
    <w:rsid w:val="003476D4"/>
    <w:rsid w:val="003479A6"/>
    <w:rsid w:val="00350AC2"/>
    <w:rsid w:val="0035105A"/>
    <w:rsid w:val="003510A1"/>
    <w:rsid w:val="003510E0"/>
    <w:rsid w:val="00351435"/>
    <w:rsid w:val="00351663"/>
    <w:rsid w:val="00351A78"/>
    <w:rsid w:val="00351C74"/>
    <w:rsid w:val="00351DBE"/>
    <w:rsid w:val="00352638"/>
    <w:rsid w:val="00352FE5"/>
    <w:rsid w:val="003534DF"/>
    <w:rsid w:val="00353B8D"/>
    <w:rsid w:val="00353BAE"/>
    <w:rsid w:val="00354266"/>
    <w:rsid w:val="003544D7"/>
    <w:rsid w:val="00354CD9"/>
    <w:rsid w:val="003558D8"/>
    <w:rsid w:val="003565E4"/>
    <w:rsid w:val="00356A9D"/>
    <w:rsid w:val="00356B05"/>
    <w:rsid w:val="00356B5F"/>
    <w:rsid w:val="00356F32"/>
    <w:rsid w:val="003571C6"/>
    <w:rsid w:val="003578A9"/>
    <w:rsid w:val="00357AE6"/>
    <w:rsid w:val="0036015E"/>
    <w:rsid w:val="003607CB"/>
    <w:rsid w:val="0036087E"/>
    <w:rsid w:val="00360E63"/>
    <w:rsid w:val="00360F51"/>
    <w:rsid w:val="00361521"/>
    <w:rsid w:val="0036168B"/>
    <w:rsid w:val="00361B68"/>
    <w:rsid w:val="00361CC2"/>
    <w:rsid w:val="00361F5D"/>
    <w:rsid w:val="003626A3"/>
    <w:rsid w:val="00362872"/>
    <w:rsid w:val="00362992"/>
    <w:rsid w:val="00363121"/>
    <w:rsid w:val="00363428"/>
    <w:rsid w:val="00363967"/>
    <w:rsid w:val="00363D9A"/>
    <w:rsid w:val="00363E21"/>
    <w:rsid w:val="00363F3D"/>
    <w:rsid w:val="0036427A"/>
    <w:rsid w:val="003648EA"/>
    <w:rsid w:val="00365195"/>
    <w:rsid w:val="00365608"/>
    <w:rsid w:val="003656B3"/>
    <w:rsid w:val="00365C91"/>
    <w:rsid w:val="00365D15"/>
    <w:rsid w:val="003669A8"/>
    <w:rsid w:val="00366D86"/>
    <w:rsid w:val="00367115"/>
    <w:rsid w:val="003671F5"/>
    <w:rsid w:val="003673FC"/>
    <w:rsid w:val="0036750C"/>
    <w:rsid w:val="00367C18"/>
    <w:rsid w:val="00370754"/>
    <w:rsid w:val="003712B1"/>
    <w:rsid w:val="0037223F"/>
    <w:rsid w:val="003723F4"/>
    <w:rsid w:val="0037273F"/>
    <w:rsid w:val="00372BA3"/>
    <w:rsid w:val="00372E42"/>
    <w:rsid w:val="003730D0"/>
    <w:rsid w:val="00373386"/>
    <w:rsid w:val="00373B5B"/>
    <w:rsid w:val="00373E48"/>
    <w:rsid w:val="003741AF"/>
    <w:rsid w:val="00374290"/>
    <w:rsid w:val="00374361"/>
    <w:rsid w:val="00374EF0"/>
    <w:rsid w:val="00375002"/>
    <w:rsid w:val="003750C3"/>
    <w:rsid w:val="00375168"/>
    <w:rsid w:val="003755AE"/>
    <w:rsid w:val="003755BA"/>
    <w:rsid w:val="0037601D"/>
    <w:rsid w:val="003760EE"/>
    <w:rsid w:val="00376291"/>
    <w:rsid w:val="0037778F"/>
    <w:rsid w:val="003779FB"/>
    <w:rsid w:val="00377D72"/>
    <w:rsid w:val="003803D2"/>
    <w:rsid w:val="0038041B"/>
    <w:rsid w:val="003805D8"/>
    <w:rsid w:val="003808F9"/>
    <w:rsid w:val="0038099B"/>
    <w:rsid w:val="003809CC"/>
    <w:rsid w:val="0038136F"/>
    <w:rsid w:val="00381A26"/>
    <w:rsid w:val="00381B88"/>
    <w:rsid w:val="00381D41"/>
    <w:rsid w:val="00382953"/>
    <w:rsid w:val="00382EAD"/>
    <w:rsid w:val="00383BDF"/>
    <w:rsid w:val="003843D8"/>
    <w:rsid w:val="00384A15"/>
    <w:rsid w:val="00384A6D"/>
    <w:rsid w:val="00384D9A"/>
    <w:rsid w:val="00385672"/>
    <w:rsid w:val="00385898"/>
    <w:rsid w:val="0038688B"/>
    <w:rsid w:val="00386A30"/>
    <w:rsid w:val="00386C81"/>
    <w:rsid w:val="00386ED3"/>
    <w:rsid w:val="00386F16"/>
    <w:rsid w:val="00387A5C"/>
    <w:rsid w:val="00387C06"/>
    <w:rsid w:val="00387F9C"/>
    <w:rsid w:val="0039006A"/>
    <w:rsid w:val="003905FC"/>
    <w:rsid w:val="003907A2"/>
    <w:rsid w:val="003907E1"/>
    <w:rsid w:val="003908AE"/>
    <w:rsid w:val="00390B6B"/>
    <w:rsid w:val="00390C05"/>
    <w:rsid w:val="003911E4"/>
    <w:rsid w:val="003912D6"/>
    <w:rsid w:val="00391685"/>
    <w:rsid w:val="00391B83"/>
    <w:rsid w:val="00391E85"/>
    <w:rsid w:val="003923E3"/>
    <w:rsid w:val="00392609"/>
    <w:rsid w:val="00392A7B"/>
    <w:rsid w:val="00392AF9"/>
    <w:rsid w:val="003931EE"/>
    <w:rsid w:val="00393AF1"/>
    <w:rsid w:val="00393D7C"/>
    <w:rsid w:val="00393E52"/>
    <w:rsid w:val="003947E2"/>
    <w:rsid w:val="003953BD"/>
    <w:rsid w:val="0039628A"/>
    <w:rsid w:val="003969EC"/>
    <w:rsid w:val="00396A1A"/>
    <w:rsid w:val="00396AB5"/>
    <w:rsid w:val="00396DCB"/>
    <w:rsid w:val="00396EB7"/>
    <w:rsid w:val="00397165"/>
    <w:rsid w:val="00397263"/>
    <w:rsid w:val="00397E41"/>
    <w:rsid w:val="003A0387"/>
    <w:rsid w:val="003A063B"/>
    <w:rsid w:val="003A0731"/>
    <w:rsid w:val="003A11D8"/>
    <w:rsid w:val="003A12E3"/>
    <w:rsid w:val="003A131F"/>
    <w:rsid w:val="003A1371"/>
    <w:rsid w:val="003A1C1F"/>
    <w:rsid w:val="003A1C43"/>
    <w:rsid w:val="003A2A4D"/>
    <w:rsid w:val="003A2CF2"/>
    <w:rsid w:val="003A32C8"/>
    <w:rsid w:val="003A35BD"/>
    <w:rsid w:val="003A3988"/>
    <w:rsid w:val="003A3B29"/>
    <w:rsid w:val="003A416E"/>
    <w:rsid w:val="003A44F6"/>
    <w:rsid w:val="003A45BD"/>
    <w:rsid w:val="003A4BD2"/>
    <w:rsid w:val="003A4CAF"/>
    <w:rsid w:val="003A4D7C"/>
    <w:rsid w:val="003A4EB8"/>
    <w:rsid w:val="003A50E7"/>
    <w:rsid w:val="003A5597"/>
    <w:rsid w:val="003A55CD"/>
    <w:rsid w:val="003A5AA1"/>
    <w:rsid w:val="003A5E8E"/>
    <w:rsid w:val="003A62AE"/>
    <w:rsid w:val="003A6450"/>
    <w:rsid w:val="003A6986"/>
    <w:rsid w:val="003A6BD9"/>
    <w:rsid w:val="003A6C44"/>
    <w:rsid w:val="003A6E3E"/>
    <w:rsid w:val="003A6F19"/>
    <w:rsid w:val="003A6FDB"/>
    <w:rsid w:val="003A7576"/>
    <w:rsid w:val="003A763E"/>
    <w:rsid w:val="003A7D70"/>
    <w:rsid w:val="003A7E16"/>
    <w:rsid w:val="003A7E32"/>
    <w:rsid w:val="003B0100"/>
    <w:rsid w:val="003B027C"/>
    <w:rsid w:val="003B056F"/>
    <w:rsid w:val="003B06EE"/>
    <w:rsid w:val="003B0BF9"/>
    <w:rsid w:val="003B1442"/>
    <w:rsid w:val="003B179F"/>
    <w:rsid w:val="003B1FF8"/>
    <w:rsid w:val="003B2DBD"/>
    <w:rsid w:val="003B2E56"/>
    <w:rsid w:val="003B3F46"/>
    <w:rsid w:val="003B42BE"/>
    <w:rsid w:val="003B470D"/>
    <w:rsid w:val="003B4DFC"/>
    <w:rsid w:val="003B4E30"/>
    <w:rsid w:val="003B4F3A"/>
    <w:rsid w:val="003B50C4"/>
    <w:rsid w:val="003B5339"/>
    <w:rsid w:val="003B545B"/>
    <w:rsid w:val="003B5D88"/>
    <w:rsid w:val="003B61CA"/>
    <w:rsid w:val="003B692F"/>
    <w:rsid w:val="003B6963"/>
    <w:rsid w:val="003B6C25"/>
    <w:rsid w:val="003B746F"/>
    <w:rsid w:val="003B7BEB"/>
    <w:rsid w:val="003B7EA1"/>
    <w:rsid w:val="003C039E"/>
    <w:rsid w:val="003C0DB6"/>
    <w:rsid w:val="003C222E"/>
    <w:rsid w:val="003C263B"/>
    <w:rsid w:val="003C26AE"/>
    <w:rsid w:val="003C2B51"/>
    <w:rsid w:val="003C2CF9"/>
    <w:rsid w:val="003C2DE0"/>
    <w:rsid w:val="003C3200"/>
    <w:rsid w:val="003C34D0"/>
    <w:rsid w:val="003C3509"/>
    <w:rsid w:val="003C3593"/>
    <w:rsid w:val="003C3596"/>
    <w:rsid w:val="003C35A9"/>
    <w:rsid w:val="003C3832"/>
    <w:rsid w:val="003C3E0D"/>
    <w:rsid w:val="003C4D6F"/>
    <w:rsid w:val="003C5083"/>
    <w:rsid w:val="003C5183"/>
    <w:rsid w:val="003C51E2"/>
    <w:rsid w:val="003C5531"/>
    <w:rsid w:val="003C55AB"/>
    <w:rsid w:val="003C55E1"/>
    <w:rsid w:val="003C5621"/>
    <w:rsid w:val="003C58BA"/>
    <w:rsid w:val="003C5A9B"/>
    <w:rsid w:val="003C6177"/>
    <w:rsid w:val="003C697A"/>
    <w:rsid w:val="003C6AFD"/>
    <w:rsid w:val="003C6DB2"/>
    <w:rsid w:val="003C7299"/>
    <w:rsid w:val="003D00A7"/>
    <w:rsid w:val="003D01D8"/>
    <w:rsid w:val="003D0276"/>
    <w:rsid w:val="003D027E"/>
    <w:rsid w:val="003D034E"/>
    <w:rsid w:val="003D1054"/>
    <w:rsid w:val="003D1606"/>
    <w:rsid w:val="003D1A51"/>
    <w:rsid w:val="003D2514"/>
    <w:rsid w:val="003D2695"/>
    <w:rsid w:val="003D2942"/>
    <w:rsid w:val="003D29B2"/>
    <w:rsid w:val="003D2CF2"/>
    <w:rsid w:val="003D3018"/>
    <w:rsid w:val="003D3488"/>
    <w:rsid w:val="003D3D66"/>
    <w:rsid w:val="003D3E4A"/>
    <w:rsid w:val="003D3E89"/>
    <w:rsid w:val="003D4718"/>
    <w:rsid w:val="003D483C"/>
    <w:rsid w:val="003D5527"/>
    <w:rsid w:val="003D6265"/>
    <w:rsid w:val="003D654D"/>
    <w:rsid w:val="003D662F"/>
    <w:rsid w:val="003D66F4"/>
    <w:rsid w:val="003D6D86"/>
    <w:rsid w:val="003D757A"/>
    <w:rsid w:val="003D7B9C"/>
    <w:rsid w:val="003E02AB"/>
    <w:rsid w:val="003E042C"/>
    <w:rsid w:val="003E09B7"/>
    <w:rsid w:val="003E0B6F"/>
    <w:rsid w:val="003E0CDD"/>
    <w:rsid w:val="003E0CF0"/>
    <w:rsid w:val="003E0E4C"/>
    <w:rsid w:val="003E15A0"/>
    <w:rsid w:val="003E167E"/>
    <w:rsid w:val="003E1DAC"/>
    <w:rsid w:val="003E22FA"/>
    <w:rsid w:val="003E2ACD"/>
    <w:rsid w:val="003E2B10"/>
    <w:rsid w:val="003E3132"/>
    <w:rsid w:val="003E3318"/>
    <w:rsid w:val="003E4BD7"/>
    <w:rsid w:val="003E51F4"/>
    <w:rsid w:val="003E5473"/>
    <w:rsid w:val="003E5850"/>
    <w:rsid w:val="003E5D7E"/>
    <w:rsid w:val="003E5FD8"/>
    <w:rsid w:val="003E64D4"/>
    <w:rsid w:val="003E6E0D"/>
    <w:rsid w:val="003E7039"/>
    <w:rsid w:val="003E71BC"/>
    <w:rsid w:val="003E7426"/>
    <w:rsid w:val="003E74DF"/>
    <w:rsid w:val="003E74E8"/>
    <w:rsid w:val="003E7A04"/>
    <w:rsid w:val="003E7E58"/>
    <w:rsid w:val="003F0189"/>
    <w:rsid w:val="003F03BC"/>
    <w:rsid w:val="003F0546"/>
    <w:rsid w:val="003F0938"/>
    <w:rsid w:val="003F09D3"/>
    <w:rsid w:val="003F0B19"/>
    <w:rsid w:val="003F0FB6"/>
    <w:rsid w:val="003F11DD"/>
    <w:rsid w:val="003F148C"/>
    <w:rsid w:val="003F15F2"/>
    <w:rsid w:val="003F281F"/>
    <w:rsid w:val="003F2AAE"/>
    <w:rsid w:val="003F2CBC"/>
    <w:rsid w:val="003F31B3"/>
    <w:rsid w:val="003F3226"/>
    <w:rsid w:val="003F33B5"/>
    <w:rsid w:val="003F3543"/>
    <w:rsid w:val="003F399A"/>
    <w:rsid w:val="003F3E69"/>
    <w:rsid w:val="003F4645"/>
    <w:rsid w:val="003F4705"/>
    <w:rsid w:val="003F4729"/>
    <w:rsid w:val="003F48E0"/>
    <w:rsid w:val="003F4977"/>
    <w:rsid w:val="003F5016"/>
    <w:rsid w:val="003F5253"/>
    <w:rsid w:val="003F5D42"/>
    <w:rsid w:val="003F5DC4"/>
    <w:rsid w:val="003F6583"/>
    <w:rsid w:val="003F6E6A"/>
    <w:rsid w:val="003F6E88"/>
    <w:rsid w:val="003F71F7"/>
    <w:rsid w:val="003F7587"/>
    <w:rsid w:val="003F76A2"/>
    <w:rsid w:val="003F7752"/>
    <w:rsid w:val="003F7F74"/>
    <w:rsid w:val="0040018B"/>
    <w:rsid w:val="0040049E"/>
    <w:rsid w:val="0040063E"/>
    <w:rsid w:val="004016C6"/>
    <w:rsid w:val="0040182D"/>
    <w:rsid w:val="00401975"/>
    <w:rsid w:val="004019D2"/>
    <w:rsid w:val="00401D24"/>
    <w:rsid w:val="00401E3B"/>
    <w:rsid w:val="00402B2C"/>
    <w:rsid w:val="00402D28"/>
    <w:rsid w:val="0040351E"/>
    <w:rsid w:val="0040408C"/>
    <w:rsid w:val="0040437E"/>
    <w:rsid w:val="00404A24"/>
    <w:rsid w:val="00404ACE"/>
    <w:rsid w:val="00405134"/>
    <w:rsid w:val="0040541B"/>
    <w:rsid w:val="004055B4"/>
    <w:rsid w:val="00405F9B"/>
    <w:rsid w:val="00406000"/>
    <w:rsid w:val="00406511"/>
    <w:rsid w:val="00406ACB"/>
    <w:rsid w:val="004071E9"/>
    <w:rsid w:val="00407500"/>
    <w:rsid w:val="00407C08"/>
    <w:rsid w:val="00407FB7"/>
    <w:rsid w:val="004101E3"/>
    <w:rsid w:val="00410380"/>
    <w:rsid w:val="0041049F"/>
    <w:rsid w:val="00410721"/>
    <w:rsid w:val="004108D9"/>
    <w:rsid w:val="004111B8"/>
    <w:rsid w:val="004119AE"/>
    <w:rsid w:val="00411D6B"/>
    <w:rsid w:val="00411D8C"/>
    <w:rsid w:val="00412BE2"/>
    <w:rsid w:val="004133F0"/>
    <w:rsid w:val="00413BD1"/>
    <w:rsid w:val="00414367"/>
    <w:rsid w:val="00414BDC"/>
    <w:rsid w:val="00414CF1"/>
    <w:rsid w:val="00415653"/>
    <w:rsid w:val="00415FD0"/>
    <w:rsid w:val="004163DF"/>
    <w:rsid w:val="0041658D"/>
    <w:rsid w:val="004165B4"/>
    <w:rsid w:val="00416B3E"/>
    <w:rsid w:val="00417A20"/>
    <w:rsid w:val="00420313"/>
    <w:rsid w:val="0042181F"/>
    <w:rsid w:val="004219C1"/>
    <w:rsid w:val="004230DA"/>
    <w:rsid w:val="00423EA2"/>
    <w:rsid w:val="004244CF"/>
    <w:rsid w:val="00424A10"/>
    <w:rsid w:val="00425285"/>
    <w:rsid w:val="00426257"/>
    <w:rsid w:val="004265FB"/>
    <w:rsid w:val="00426D31"/>
    <w:rsid w:val="00426D51"/>
    <w:rsid w:val="00426FA9"/>
    <w:rsid w:val="00427148"/>
    <w:rsid w:val="00427603"/>
    <w:rsid w:val="00427868"/>
    <w:rsid w:val="004278A7"/>
    <w:rsid w:val="0042794C"/>
    <w:rsid w:val="004279A2"/>
    <w:rsid w:val="00427D07"/>
    <w:rsid w:val="00427DF0"/>
    <w:rsid w:val="00427E89"/>
    <w:rsid w:val="004310E3"/>
    <w:rsid w:val="0043131C"/>
    <w:rsid w:val="0043146D"/>
    <w:rsid w:val="0043147D"/>
    <w:rsid w:val="00431570"/>
    <w:rsid w:val="004316D7"/>
    <w:rsid w:val="00431D3D"/>
    <w:rsid w:val="00432217"/>
    <w:rsid w:val="00432378"/>
    <w:rsid w:val="00432B3A"/>
    <w:rsid w:val="00433147"/>
    <w:rsid w:val="0043348A"/>
    <w:rsid w:val="004334D8"/>
    <w:rsid w:val="00433E3D"/>
    <w:rsid w:val="0043442D"/>
    <w:rsid w:val="00434753"/>
    <w:rsid w:val="00434B61"/>
    <w:rsid w:val="00435729"/>
    <w:rsid w:val="00436151"/>
    <w:rsid w:val="004363AB"/>
    <w:rsid w:val="00436C73"/>
    <w:rsid w:val="004373CB"/>
    <w:rsid w:val="00437534"/>
    <w:rsid w:val="00437544"/>
    <w:rsid w:val="004376D6"/>
    <w:rsid w:val="00437732"/>
    <w:rsid w:val="004403FD"/>
    <w:rsid w:val="004407DB"/>
    <w:rsid w:val="00440984"/>
    <w:rsid w:val="00440C26"/>
    <w:rsid w:val="004412B6"/>
    <w:rsid w:val="00441346"/>
    <w:rsid w:val="00441A09"/>
    <w:rsid w:val="00441AEA"/>
    <w:rsid w:val="00441C2E"/>
    <w:rsid w:val="00441E23"/>
    <w:rsid w:val="004428AE"/>
    <w:rsid w:val="0044297B"/>
    <w:rsid w:val="00442D4F"/>
    <w:rsid w:val="0044309F"/>
    <w:rsid w:val="004430D2"/>
    <w:rsid w:val="004431B6"/>
    <w:rsid w:val="004433B0"/>
    <w:rsid w:val="004437A5"/>
    <w:rsid w:val="004437F3"/>
    <w:rsid w:val="00443EE2"/>
    <w:rsid w:val="00443EEA"/>
    <w:rsid w:val="00444921"/>
    <w:rsid w:val="00444950"/>
    <w:rsid w:val="00444C3C"/>
    <w:rsid w:val="0044558D"/>
    <w:rsid w:val="0044581E"/>
    <w:rsid w:val="004461A1"/>
    <w:rsid w:val="00446FF9"/>
    <w:rsid w:val="00447838"/>
    <w:rsid w:val="00447CA5"/>
    <w:rsid w:val="00450269"/>
    <w:rsid w:val="0045026B"/>
    <w:rsid w:val="00450743"/>
    <w:rsid w:val="0045153A"/>
    <w:rsid w:val="00451654"/>
    <w:rsid w:val="004518DC"/>
    <w:rsid w:val="00451E15"/>
    <w:rsid w:val="004528E0"/>
    <w:rsid w:val="00452D1B"/>
    <w:rsid w:val="00453522"/>
    <w:rsid w:val="00453F60"/>
    <w:rsid w:val="0045401C"/>
    <w:rsid w:val="004540A2"/>
    <w:rsid w:val="00454E4A"/>
    <w:rsid w:val="004550AD"/>
    <w:rsid w:val="004552EC"/>
    <w:rsid w:val="00455482"/>
    <w:rsid w:val="004557A0"/>
    <w:rsid w:val="00455BAF"/>
    <w:rsid w:val="00455D72"/>
    <w:rsid w:val="00456269"/>
    <w:rsid w:val="0045638D"/>
    <w:rsid w:val="004566F3"/>
    <w:rsid w:val="00456A62"/>
    <w:rsid w:val="00456B67"/>
    <w:rsid w:val="0045700F"/>
    <w:rsid w:val="0045732B"/>
    <w:rsid w:val="0046040D"/>
    <w:rsid w:val="00460482"/>
    <w:rsid w:val="00460883"/>
    <w:rsid w:val="004609F5"/>
    <w:rsid w:val="004609F7"/>
    <w:rsid w:val="00460B5A"/>
    <w:rsid w:val="00461260"/>
    <w:rsid w:val="0046150A"/>
    <w:rsid w:val="004620CA"/>
    <w:rsid w:val="00462768"/>
    <w:rsid w:val="004628F0"/>
    <w:rsid w:val="00462F54"/>
    <w:rsid w:val="0046340B"/>
    <w:rsid w:val="004638D6"/>
    <w:rsid w:val="004644FF"/>
    <w:rsid w:val="00464AE7"/>
    <w:rsid w:val="00464C6E"/>
    <w:rsid w:val="00464CA8"/>
    <w:rsid w:val="004651EB"/>
    <w:rsid w:val="004656E7"/>
    <w:rsid w:val="0046612B"/>
    <w:rsid w:val="004670BF"/>
    <w:rsid w:val="00467325"/>
    <w:rsid w:val="004675B4"/>
    <w:rsid w:val="0046785F"/>
    <w:rsid w:val="00467A09"/>
    <w:rsid w:val="00467E4F"/>
    <w:rsid w:val="004700A7"/>
    <w:rsid w:val="00470398"/>
    <w:rsid w:val="004708B8"/>
    <w:rsid w:val="00470B7B"/>
    <w:rsid w:val="00470F55"/>
    <w:rsid w:val="004713FF"/>
    <w:rsid w:val="00471757"/>
    <w:rsid w:val="0047220F"/>
    <w:rsid w:val="00472504"/>
    <w:rsid w:val="00472CF7"/>
    <w:rsid w:val="00472D7B"/>
    <w:rsid w:val="00472F2A"/>
    <w:rsid w:val="00473457"/>
    <w:rsid w:val="00473703"/>
    <w:rsid w:val="00473890"/>
    <w:rsid w:val="00473C33"/>
    <w:rsid w:val="00473D5D"/>
    <w:rsid w:val="004745F0"/>
    <w:rsid w:val="00474C06"/>
    <w:rsid w:val="00475088"/>
    <w:rsid w:val="00475226"/>
    <w:rsid w:val="00475EE6"/>
    <w:rsid w:val="00476B8C"/>
    <w:rsid w:val="00476DB0"/>
    <w:rsid w:val="00476DFB"/>
    <w:rsid w:val="00476EC6"/>
    <w:rsid w:val="00477121"/>
    <w:rsid w:val="004775EA"/>
    <w:rsid w:val="00477BEF"/>
    <w:rsid w:val="00477BF4"/>
    <w:rsid w:val="004801E1"/>
    <w:rsid w:val="004802A9"/>
    <w:rsid w:val="004811AE"/>
    <w:rsid w:val="004811DA"/>
    <w:rsid w:val="00481224"/>
    <w:rsid w:val="00481371"/>
    <w:rsid w:val="004813AB"/>
    <w:rsid w:val="004815B3"/>
    <w:rsid w:val="0048177C"/>
    <w:rsid w:val="00481B53"/>
    <w:rsid w:val="00481F70"/>
    <w:rsid w:val="00482018"/>
    <w:rsid w:val="004825CA"/>
    <w:rsid w:val="004826AD"/>
    <w:rsid w:val="00482718"/>
    <w:rsid w:val="00482CA3"/>
    <w:rsid w:val="00483591"/>
    <w:rsid w:val="00483775"/>
    <w:rsid w:val="00484002"/>
    <w:rsid w:val="00484652"/>
    <w:rsid w:val="00484ADF"/>
    <w:rsid w:val="00485092"/>
    <w:rsid w:val="0048538D"/>
    <w:rsid w:val="00485A91"/>
    <w:rsid w:val="00486596"/>
    <w:rsid w:val="00486BCB"/>
    <w:rsid w:val="00486BE6"/>
    <w:rsid w:val="00487009"/>
    <w:rsid w:val="00487117"/>
    <w:rsid w:val="00487A5C"/>
    <w:rsid w:val="00487D98"/>
    <w:rsid w:val="00487E63"/>
    <w:rsid w:val="00487F95"/>
    <w:rsid w:val="00490205"/>
    <w:rsid w:val="00490838"/>
    <w:rsid w:val="0049136A"/>
    <w:rsid w:val="00491E51"/>
    <w:rsid w:val="00491FDB"/>
    <w:rsid w:val="0049204B"/>
    <w:rsid w:val="0049261C"/>
    <w:rsid w:val="00493B88"/>
    <w:rsid w:val="00493D15"/>
    <w:rsid w:val="0049406B"/>
    <w:rsid w:val="004942C4"/>
    <w:rsid w:val="004947EA"/>
    <w:rsid w:val="00494A3D"/>
    <w:rsid w:val="00494CF3"/>
    <w:rsid w:val="00494E1B"/>
    <w:rsid w:val="00494FB4"/>
    <w:rsid w:val="004951C8"/>
    <w:rsid w:val="00495576"/>
    <w:rsid w:val="004961DC"/>
    <w:rsid w:val="0049628C"/>
    <w:rsid w:val="0049670B"/>
    <w:rsid w:val="00496A8A"/>
    <w:rsid w:val="00496D70"/>
    <w:rsid w:val="00497008"/>
    <w:rsid w:val="00497EA1"/>
    <w:rsid w:val="00497ECF"/>
    <w:rsid w:val="004A03F2"/>
    <w:rsid w:val="004A08E7"/>
    <w:rsid w:val="004A124F"/>
    <w:rsid w:val="004A1289"/>
    <w:rsid w:val="004A17C3"/>
    <w:rsid w:val="004A24C5"/>
    <w:rsid w:val="004A2786"/>
    <w:rsid w:val="004A2A60"/>
    <w:rsid w:val="004A34D8"/>
    <w:rsid w:val="004A3B1F"/>
    <w:rsid w:val="004A49A0"/>
    <w:rsid w:val="004A4A7E"/>
    <w:rsid w:val="004A4C32"/>
    <w:rsid w:val="004A4CF4"/>
    <w:rsid w:val="004A4D84"/>
    <w:rsid w:val="004A4E5F"/>
    <w:rsid w:val="004A4EF7"/>
    <w:rsid w:val="004A54CE"/>
    <w:rsid w:val="004A5764"/>
    <w:rsid w:val="004A5766"/>
    <w:rsid w:val="004A5842"/>
    <w:rsid w:val="004A5865"/>
    <w:rsid w:val="004A5AD0"/>
    <w:rsid w:val="004A5B6E"/>
    <w:rsid w:val="004A5B8C"/>
    <w:rsid w:val="004A6018"/>
    <w:rsid w:val="004A6108"/>
    <w:rsid w:val="004A667F"/>
    <w:rsid w:val="004A71C6"/>
    <w:rsid w:val="004A77CF"/>
    <w:rsid w:val="004A7C35"/>
    <w:rsid w:val="004A7C92"/>
    <w:rsid w:val="004A7D58"/>
    <w:rsid w:val="004A7EC0"/>
    <w:rsid w:val="004B01D8"/>
    <w:rsid w:val="004B05A1"/>
    <w:rsid w:val="004B073F"/>
    <w:rsid w:val="004B12F0"/>
    <w:rsid w:val="004B1431"/>
    <w:rsid w:val="004B19C2"/>
    <w:rsid w:val="004B1A65"/>
    <w:rsid w:val="004B20AA"/>
    <w:rsid w:val="004B2458"/>
    <w:rsid w:val="004B2681"/>
    <w:rsid w:val="004B27E2"/>
    <w:rsid w:val="004B2A43"/>
    <w:rsid w:val="004B34D6"/>
    <w:rsid w:val="004B3836"/>
    <w:rsid w:val="004B3E76"/>
    <w:rsid w:val="004B3EB1"/>
    <w:rsid w:val="004B42E6"/>
    <w:rsid w:val="004B42E7"/>
    <w:rsid w:val="004B4C32"/>
    <w:rsid w:val="004B511A"/>
    <w:rsid w:val="004B530D"/>
    <w:rsid w:val="004B54CA"/>
    <w:rsid w:val="004B59C1"/>
    <w:rsid w:val="004B5AFC"/>
    <w:rsid w:val="004B62AA"/>
    <w:rsid w:val="004B63C1"/>
    <w:rsid w:val="004B64A4"/>
    <w:rsid w:val="004B6F27"/>
    <w:rsid w:val="004B7219"/>
    <w:rsid w:val="004B72D8"/>
    <w:rsid w:val="004B72D9"/>
    <w:rsid w:val="004B7456"/>
    <w:rsid w:val="004B781A"/>
    <w:rsid w:val="004B79DE"/>
    <w:rsid w:val="004B7C88"/>
    <w:rsid w:val="004B7E03"/>
    <w:rsid w:val="004C1455"/>
    <w:rsid w:val="004C1730"/>
    <w:rsid w:val="004C1989"/>
    <w:rsid w:val="004C1A02"/>
    <w:rsid w:val="004C2941"/>
    <w:rsid w:val="004C3485"/>
    <w:rsid w:val="004C3ADB"/>
    <w:rsid w:val="004C3E86"/>
    <w:rsid w:val="004C4015"/>
    <w:rsid w:val="004C47A8"/>
    <w:rsid w:val="004C4BCC"/>
    <w:rsid w:val="004C4D8E"/>
    <w:rsid w:val="004C4E23"/>
    <w:rsid w:val="004C5281"/>
    <w:rsid w:val="004C55FB"/>
    <w:rsid w:val="004C5866"/>
    <w:rsid w:val="004C5FFA"/>
    <w:rsid w:val="004C61B4"/>
    <w:rsid w:val="004C64B1"/>
    <w:rsid w:val="004C689A"/>
    <w:rsid w:val="004C6942"/>
    <w:rsid w:val="004C696A"/>
    <w:rsid w:val="004C6A30"/>
    <w:rsid w:val="004C6F37"/>
    <w:rsid w:val="004C72EB"/>
    <w:rsid w:val="004C76D3"/>
    <w:rsid w:val="004C7FD8"/>
    <w:rsid w:val="004D136A"/>
    <w:rsid w:val="004D1859"/>
    <w:rsid w:val="004D186D"/>
    <w:rsid w:val="004D19B4"/>
    <w:rsid w:val="004D1CFC"/>
    <w:rsid w:val="004D2056"/>
    <w:rsid w:val="004D2281"/>
    <w:rsid w:val="004D247C"/>
    <w:rsid w:val="004D2A06"/>
    <w:rsid w:val="004D2EF9"/>
    <w:rsid w:val="004D33AE"/>
    <w:rsid w:val="004D3557"/>
    <w:rsid w:val="004D3CA6"/>
    <w:rsid w:val="004D41EA"/>
    <w:rsid w:val="004D4209"/>
    <w:rsid w:val="004D47EB"/>
    <w:rsid w:val="004D491E"/>
    <w:rsid w:val="004D4CED"/>
    <w:rsid w:val="004D55CB"/>
    <w:rsid w:val="004D5AF2"/>
    <w:rsid w:val="004D5AF4"/>
    <w:rsid w:val="004D634F"/>
    <w:rsid w:val="004D6A80"/>
    <w:rsid w:val="004D6CE2"/>
    <w:rsid w:val="004D6EFA"/>
    <w:rsid w:val="004D7468"/>
    <w:rsid w:val="004D752C"/>
    <w:rsid w:val="004D7686"/>
    <w:rsid w:val="004D7E06"/>
    <w:rsid w:val="004E00C6"/>
    <w:rsid w:val="004E01F0"/>
    <w:rsid w:val="004E03BC"/>
    <w:rsid w:val="004E0685"/>
    <w:rsid w:val="004E0937"/>
    <w:rsid w:val="004E0AA3"/>
    <w:rsid w:val="004E1913"/>
    <w:rsid w:val="004E1A8A"/>
    <w:rsid w:val="004E1B40"/>
    <w:rsid w:val="004E1E76"/>
    <w:rsid w:val="004E20BA"/>
    <w:rsid w:val="004E22A6"/>
    <w:rsid w:val="004E2327"/>
    <w:rsid w:val="004E2BCF"/>
    <w:rsid w:val="004E3120"/>
    <w:rsid w:val="004E3283"/>
    <w:rsid w:val="004E3592"/>
    <w:rsid w:val="004E3A9D"/>
    <w:rsid w:val="004E3BD1"/>
    <w:rsid w:val="004E3C9B"/>
    <w:rsid w:val="004E3DBD"/>
    <w:rsid w:val="004E3F94"/>
    <w:rsid w:val="004E4536"/>
    <w:rsid w:val="004E5085"/>
    <w:rsid w:val="004E54AB"/>
    <w:rsid w:val="004E55BD"/>
    <w:rsid w:val="004E5BBF"/>
    <w:rsid w:val="004E5FF0"/>
    <w:rsid w:val="004E6120"/>
    <w:rsid w:val="004E6737"/>
    <w:rsid w:val="004E7687"/>
    <w:rsid w:val="004E7947"/>
    <w:rsid w:val="004E7B2F"/>
    <w:rsid w:val="004E7D18"/>
    <w:rsid w:val="004F0470"/>
    <w:rsid w:val="004F078C"/>
    <w:rsid w:val="004F0965"/>
    <w:rsid w:val="004F0DC0"/>
    <w:rsid w:val="004F105A"/>
    <w:rsid w:val="004F16E9"/>
    <w:rsid w:val="004F1797"/>
    <w:rsid w:val="004F1803"/>
    <w:rsid w:val="004F19DA"/>
    <w:rsid w:val="004F19EC"/>
    <w:rsid w:val="004F2FA4"/>
    <w:rsid w:val="004F346C"/>
    <w:rsid w:val="004F346F"/>
    <w:rsid w:val="004F3BE9"/>
    <w:rsid w:val="004F3CBA"/>
    <w:rsid w:val="004F40A1"/>
    <w:rsid w:val="004F4183"/>
    <w:rsid w:val="004F4B55"/>
    <w:rsid w:val="004F5395"/>
    <w:rsid w:val="004F5461"/>
    <w:rsid w:val="004F550C"/>
    <w:rsid w:val="004F552C"/>
    <w:rsid w:val="004F56EE"/>
    <w:rsid w:val="004F62C3"/>
    <w:rsid w:val="004F660E"/>
    <w:rsid w:val="004F79BB"/>
    <w:rsid w:val="004F7D9A"/>
    <w:rsid w:val="00500642"/>
    <w:rsid w:val="00500926"/>
    <w:rsid w:val="00500ED4"/>
    <w:rsid w:val="005012E5"/>
    <w:rsid w:val="00501B4C"/>
    <w:rsid w:val="00501FCD"/>
    <w:rsid w:val="0050209F"/>
    <w:rsid w:val="0050274C"/>
    <w:rsid w:val="00502C51"/>
    <w:rsid w:val="0050328D"/>
    <w:rsid w:val="00503709"/>
    <w:rsid w:val="0050370E"/>
    <w:rsid w:val="00504006"/>
    <w:rsid w:val="005044E0"/>
    <w:rsid w:val="00504532"/>
    <w:rsid w:val="00504E14"/>
    <w:rsid w:val="005050DA"/>
    <w:rsid w:val="00505FDD"/>
    <w:rsid w:val="00505FEC"/>
    <w:rsid w:val="005060E7"/>
    <w:rsid w:val="00506241"/>
    <w:rsid w:val="00506797"/>
    <w:rsid w:val="00506B0D"/>
    <w:rsid w:val="0050708B"/>
    <w:rsid w:val="00507C93"/>
    <w:rsid w:val="00507DDC"/>
    <w:rsid w:val="00507EA3"/>
    <w:rsid w:val="00507FA7"/>
    <w:rsid w:val="005100C0"/>
    <w:rsid w:val="00510890"/>
    <w:rsid w:val="00510A55"/>
    <w:rsid w:val="00510D43"/>
    <w:rsid w:val="0051123E"/>
    <w:rsid w:val="00511607"/>
    <w:rsid w:val="00511DC7"/>
    <w:rsid w:val="005125B8"/>
    <w:rsid w:val="00512651"/>
    <w:rsid w:val="00512F02"/>
    <w:rsid w:val="00513182"/>
    <w:rsid w:val="00513719"/>
    <w:rsid w:val="00513804"/>
    <w:rsid w:val="005142F4"/>
    <w:rsid w:val="00514967"/>
    <w:rsid w:val="00514C73"/>
    <w:rsid w:val="00514DCD"/>
    <w:rsid w:val="00515182"/>
    <w:rsid w:val="0051581A"/>
    <w:rsid w:val="00515835"/>
    <w:rsid w:val="005158D6"/>
    <w:rsid w:val="00515A85"/>
    <w:rsid w:val="00515E74"/>
    <w:rsid w:val="00516799"/>
    <w:rsid w:val="00516B9C"/>
    <w:rsid w:val="00516E8E"/>
    <w:rsid w:val="00517360"/>
    <w:rsid w:val="0051758A"/>
    <w:rsid w:val="00517BE6"/>
    <w:rsid w:val="00517E51"/>
    <w:rsid w:val="00520040"/>
    <w:rsid w:val="0052012F"/>
    <w:rsid w:val="005201F0"/>
    <w:rsid w:val="00520248"/>
    <w:rsid w:val="005206E4"/>
    <w:rsid w:val="00520C6B"/>
    <w:rsid w:val="00520CB8"/>
    <w:rsid w:val="005218B8"/>
    <w:rsid w:val="005218E0"/>
    <w:rsid w:val="0052199E"/>
    <w:rsid w:val="005219E2"/>
    <w:rsid w:val="0052246F"/>
    <w:rsid w:val="0052252A"/>
    <w:rsid w:val="0052284A"/>
    <w:rsid w:val="00523162"/>
    <w:rsid w:val="00523286"/>
    <w:rsid w:val="00523345"/>
    <w:rsid w:val="005236DD"/>
    <w:rsid w:val="00523D2A"/>
    <w:rsid w:val="00523EA3"/>
    <w:rsid w:val="00524173"/>
    <w:rsid w:val="00524DA2"/>
    <w:rsid w:val="00525EAD"/>
    <w:rsid w:val="00526320"/>
    <w:rsid w:val="00526414"/>
    <w:rsid w:val="00526C88"/>
    <w:rsid w:val="00526DEC"/>
    <w:rsid w:val="00526DFD"/>
    <w:rsid w:val="00527094"/>
    <w:rsid w:val="00527116"/>
    <w:rsid w:val="00527822"/>
    <w:rsid w:val="00527D95"/>
    <w:rsid w:val="00527DE2"/>
    <w:rsid w:val="0053016B"/>
    <w:rsid w:val="005306BB"/>
    <w:rsid w:val="00530E8E"/>
    <w:rsid w:val="005313B9"/>
    <w:rsid w:val="00531555"/>
    <w:rsid w:val="00531573"/>
    <w:rsid w:val="00531D90"/>
    <w:rsid w:val="00531E94"/>
    <w:rsid w:val="005321E5"/>
    <w:rsid w:val="00532708"/>
    <w:rsid w:val="00532850"/>
    <w:rsid w:val="0053288D"/>
    <w:rsid w:val="00532912"/>
    <w:rsid w:val="005331CA"/>
    <w:rsid w:val="00533539"/>
    <w:rsid w:val="005335AE"/>
    <w:rsid w:val="00533756"/>
    <w:rsid w:val="00533969"/>
    <w:rsid w:val="00534377"/>
    <w:rsid w:val="00534529"/>
    <w:rsid w:val="00534724"/>
    <w:rsid w:val="00534975"/>
    <w:rsid w:val="00534D69"/>
    <w:rsid w:val="005350C6"/>
    <w:rsid w:val="00535193"/>
    <w:rsid w:val="00535B4E"/>
    <w:rsid w:val="00535C62"/>
    <w:rsid w:val="00535D31"/>
    <w:rsid w:val="0053601F"/>
    <w:rsid w:val="005361EA"/>
    <w:rsid w:val="005364EB"/>
    <w:rsid w:val="00536A42"/>
    <w:rsid w:val="00536B0D"/>
    <w:rsid w:val="00536E1F"/>
    <w:rsid w:val="00537090"/>
    <w:rsid w:val="005370F6"/>
    <w:rsid w:val="0053711B"/>
    <w:rsid w:val="005371EF"/>
    <w:rsid w:val="005373E2"/>
    <w:rsid w:val="00537901"/>
    <w:rsid w:val="00537D53"/>
    <w:rsid w:val="005401F5"/>
    <w:rsid w:val="0054067F"/>
    <w:rsid w:val="005409F8"/>
    <w:rsid w:val="00540AF9"/>
    <w:rsid w:val="00540B50"/>
    <w:rsid w:val="00540C0D"/>
    <w:rsid w:val="00540E91"/>
    <w:rsid w:val="0054126A"/>
    <w:rsid w:val="0054137A"/>
    <w:rsid w:val="005414BC"/>
    <w:rsid w:val="005416ED"/>
    <w:rsid w:val="005417D3"/>
    <w:rsid w:val="0054191C"/>
    <w:rsid w:val="00541B28"/>
    <w:rsid w:val="00541B77"/>
    <w:rsid w:val="0054213B"/>
    <w:rsid w:val="00543121"/>
    <w:rsid w:val="00543327"/>
    <w:rsid w:val="00543636"/>
    <w:rsid w:val="00543B2E"/>
    <w:rsid w:val="00543E6E"/>
    <w:rsid w:val="005444B6"/>
    <w:rsid w:val="005448F5"/>
    <w:rsid w:val="00544A53"/>
    <w:rsid w:val="00545000"/>
    <w:rsid w:val="00545319"/>
    <w:rsid w:val="005453E2"/>
    <w:rsid w:val="00545586"/>
    <w:rsid w:val="00545FDF"/>
    <w:rsid w:val="005462F7"/>
    <w:rsid w:val="0054643D"/>
    <w:rsid w:val="00547421"/>
    <w:rsid w:val="00547971"/>
    <w:rsid w:val="005479F4"/>
    <w:rsid w:val="00547EFC"/>
    <w:rsid w:val="00550237"/>
    <w:rsid w:val="00550626"/>
    <w:rsid w:val="00550B1F"/>
    <w:rsid w:val="00551636"/>
    <w:rsid w:val="00551801"/>
    <w:rsid w:val="0055183B"/>
    <w:rsid w:val="00551A35"/>
    <w:rsid w:val="005521B1"/>
    <w:rsid w:val="005522C3"/>
    <w:rsid w:val="00552593"/>
    <w:rsid w:val="005525EF"/>
    <w:rsid w:val="00552638"/>
    <w:rsid w:val="00553044"/>
    <w:rsid w:val="00553081"/>
    <w:rsid w:val="005535A6"/>
    <w:rsid w:val="00553641"/>
    <w:rsid w:val="00554058"/>
    <w:rsid w:val="0055413B"/>
    <w:rsid w:val="005542A9"/>
    <w:rsid w:val="005542AE"/>
    <w:rsid w:val="0055478F"/>
    <w:rsid w:val="0055514F"/>
    <w:rsid w:val="00555B47"/>
    <w:rsid w:val="00555E7B"/>
    <w:rsid w:val="0055602D"/>
    <w:rsid w:val="005560E5"/>
    <w:rsid w:val="005560EE"/>
    <w:rsid w:val="00556212"/>
    <w:rsid w:val="005563D4"/>
    <w:rsid w:val="00556447"/>
    <w:rsid w:val="00556855"/>
    <w:rsid w:val="005569E5"/>
    <w:rsid w:val="00556D80"/>
    <w:rsid w:val="00557A26"/>
    <w:rsid w:val="005600BD"/>
    <w:rsid w:val="005608F4"/>
    <w:rsid w:val="00560C6A"/>
    <w:rsid w:val="00560C7B"/>
    <w:rsid w:val="00560D03"/>
    <w:rsid w:val="00561509"/>
    <w:rsid w:val="00561603"/>
    <w:rsid w:val="00561965"/>
    <w:rsid w:val="00561DF1"/>
    <w:rsid w:val="00561F36"/>
    <w:rsid w:val="00562781"/>
    <w:rsid w:val="00562A6F"/>
    <w:rsid w:val="00562BD4"/>
    <w:rsid w:val="005640F2"/>
    <w:rsid w:val="00564B15"/>
    <w:rsid w:val="005651B2"/>
    <w:rsid w:val="00565641"/>
    <w:rsid w:val="0056568A"/>
    <w:rsid w:val="00565E0D"/>
    <w:rsid w:val="00567828"/>
    <w:rsid w:val="005678D9"/>
    <w:rsid w:val="00570277"/>
    <w:rsid w:val="00570977"/>
    <w:rsid w:val="00570C5B"/>
    <w:rsid w:val="005712BF"/>
    <w:rsid w:val="005712E6"/>
    <w:rsid w:val="00571408"/>
    <w:rsid w:val="00571A78"/>
    <w:rsid w:val="00571ACD"/>
    <w:rsid w:val="00571CC1"/>
    <w:rsid w:val="005726F7"/>
    <w:rsid w:val="005731AF"/>
    <w:rsid w:val="005731EC"/>
    <w:rsid w:val="0057337A"/>
    <w:rsid w:val="00574570"/>
    <w:rsid w:val="005746A1"/>
    <w:rsid w:val="00574FB3"/>
    <w:rsid w:val="0057511D"/>
    <w:rsid w:val="0057593F"/>
    <w:rsid w:val="00575956"/>
    <w:rsid w:val="00575AE7"/>
    <w:rsid w:val="00575B11"/>
    <w:rsid w:val="00575B7E"/>
    <w:rsid w:val="00575FF9"/>
    <w:rsid w:val="005778E8"/>
    <w:rsid w:val="00577FE1"/>
    <w:rsid w:val="00580437"/>
    <w:rsid w:val="00580529"/>
    <w:rsid w:val="00580717"/>
    <w:rsid w:val="00580B02"/>
    <w:rsid w:val="00580D24"/>
    <w:rsid w:val="005816EA"/>
    <w:rsid w:val="00581E69"/>
    <w:rsid w:val="0058211B"/>
    <w:rsid w:val="00582861"/>
    <w:rsid w:val="00582DD0"/>
    <w:rsid w:val="0058395F"/>
    <w:rsid w:val="00583EEB"/>
    <w:rsid w:val="005845F6"/>
    <w:rsid w:val="00584787"/>
    <w:rsid w:val="00584926"/>
    <w:rsid w:val="00584A88"/>
    <w:rsid w:val="00584C2E"/>
    <w:rsid w:val="0058527E"/>
    <w:rsid w:val="005855B7"/>
    <w:rsid w:val="005855FC"/>
    <w:rsid w:val="005856D7"/>
    <w:rsid w:val="00585BE0"/>
    <w:rsid w:val="00585E6E"/>
    <w:rsid w:val="00586074"/>
    <w:rsid w:val="00586854"/>
    <w:rsid w:val="00586EE5"/>
    <w:rsid w:val="00587FE4"/>
    <w:rsid w:val="0059011A"/>
    <w:rsid w:val="0059122C"/>
    <w:rsid w:val="00591711"/>
    <w:rsid w:val="00592452"/>
    <w:rsid w:val="005927A0"/>
    <w:rsid w:val="005928DA"/>
    <w:rsid w:val="00592AA3"/>
    <w:rsid w:val="00592E06"/>
    <w:rsid w:val="00592EF6"/>
    <w:rsid w:val="00593020"/>
    <w:rsid w:val="0059351E"/>
    <w:rsid w:val="0059355C"/>
    <w:rsid w:val="00593F28"/>
    <w:rsid w:val="00593F86"/>
    <w:rsid w:val="0059409C"/>
    <w:rsid w:val="00594311"/>
    <w:rsid w:val="00594589"/>
    <w:rsid w:val="00595A70"/>
    <w:rsid w:val="00595CBA"/>
    <w:rsid w:val="005961F2"/>
    <w:rsid w:val="005970AA"/>
    <w:rsid w:val="00597473"/>
    <w:rsid w:val="005978EF"/>
    <w:rsid w:val="00597A4E"/>
    <w:rsid w:val="005A017A"/>
    <w:rsid w:val="005A0214"/>
    <w:rsid w:val="005A0373"/>
    <w:rsid w:val="005A0625"/>
    <w:rsid w:val="005A069B"/>
    <w:rsid w:val="005A0971"/>
    <w:rsid w:val="005A1A48"/>
    <w:rsid w:val="005A1A5C"/>
    <w:rsid w:val="005A1B0E"/>
    <w:rsid w:val="005A275C"/>
    <w:rsid w:val="005A27C1"/>
    <w:rsid w:val="005A2B41"/>
    <w:rsid w:val="005A39E6"/>
    <w:rsid w:val="005A3A11"/>
    <w:rsid w:val="005A3AA0"/>
    <w:rsid w:val="005A453B"/>
    <w:rsid w:val="005A485F"/>
    <w:rsid w:val="005A4E31"/>
    <w:rsid w:val="005A50C0"/>
    <w:rsid w:val="005A5477"/>
    <w:rsid w:val="005A5B05"/>
    <w:rsid w:val="005A5DA2"/>
    <w:rsid w:val="005A6506"/>
    <w:rsid w:val="005A66BD"/>
    <w:rsid w:val="005A692C"/>
    <w:rsid w:val="005A6BC4"/>
    <w:rsid w:val="005A6CC4"/>
    <w:rsid w:val="005A6CC7"/>
    <w:rsid w:val="005A6E83"/>
    <w:rsid w:val="005A7027"/>
    <w:rsid w:val="005A7520"/>
    <w:rsid w:val="005A76B1"/>
    <w:rsid w:val="005A7812"/>
    <w:rsid w:val="005B0375"/>
    <w:rsid w:val="005B06FB"/>
    <w:rsid w:val="005B0DB7"/>
    <w:rsid w:val="005B13DC"/>
    <w:rsid w:val="005B2132"/>
    <w:rsid w:val="005B263C"/>
    <w:rsid w:val="005B3552"/>
    <w:rsid w:val="005B35B5"/>
    <w:rsid w:val="005B383E"/>
    <w:rsid w:val="005B386C"/>
    <w:rsid w:val="005B3D9D"/>
    <w:rsid w:val="005B4A63"/>
    <w:rsid w:val="005B4AFC"/>
    <w:rsid w:val="005B4EAE"/>
    <w:rsid w:val="005B5402"/>
    <w:rsid w:val="005B59EB"/>
    <w:rsid w:val="005B691A"/>
    <w:rsid w:val="005B6AC1"/>
    <w:rsid w:val="005B6DAB"/>
    <w:rsid w:val="005B6EA6"/>
    <w:rsid w:val="005B708C"/>
    <w:rsid w:val="005B70E3"/>
    <w:rsid w:val="005B731B"/>
    <w:rsid w:val="005B742D"/>
    <w:rsid w:val="005B74D8"/>
    <w:rsid w:val="005B7851"/>
    <w:rsid w:val="005C01E3"/>
    <w:rsid w:val="005C02AB"/>
    <w:rsid w:val="005C08F8"/>
    <w:rsid w:val="005C0F28"/>
    <w:rsid w:val="005C101C"/>
    <w:rsid w:val="005C172A"/>
    <w:rsid w:val="005C17A8"/>
    <w:rsid w:val="005C1D9A"/>
    <w:rsid w:val="005C2A89"/>
    <w:rsid w:val="005C304A"/>
    <w:rsid w:val="005C35C9"/>
    <w:rsid w:val="005C35CD"/>
    <w:rsid w:val="005C3BD1"/>
    <w:rsid w:val="005C3EEE"/>
    <w:rsid w:val="005C4707"/>
    <w:rsid w:val="005C5045"/>
    <w:rsid w:val="005C61C2"/>
    <w:rsid w:val="005C62CB"/>
    <w:rsid w:val="005C6A60"/>
    <w:rsid w:val="005C6E6E"/>
    <w:rsid w:val="005C6F8B"/>
    <w:rsid w:val="005C701B"/>
    <w:rsid w:val="005C759F"/>
    <w:rsid w:val="005C7937"/>
    <w:rsid w:val="005C7AF2"/>
    <w:rsid w:val="005D053F"/>
    <w:rsid w:val="005D05A3"/>
    <w:rsid w:val="005D0A7B"/>
    <w:rsid w:val="005D0BA2"/>
    <w:rsid w:val="005D1055"/>
    <w:rsid w:val="005D1197"/>
    <w:rsid w:val="005D17BE"/>
    <w:rsid w:val="005D21A7"/>
    <w:rsid w:val="005D273D"/>
    <w:rsid w:val="005D2A25"/>
    <w:rsid w:val="005D2BB3"/>
    <w:rsid w:val="005D308A"/>
    <w:rsid w:val="005D3842"/>
    <w:rsid w:val="005D384C"/>
    <w:rsid w:val="005D3EC7"/>
    <w:rsid w:val="005D3EDB"/>
    <w:rsid w:val="005D400C"/>
    <w:rsid w:val="005D41F2"/>
    <w:rsid w:val="005D4D8A"/>
    <w:rsid w:val="005D5A55"/>
    <w:rsid w:val="005D6B72"/>
    <w:rsid w:val="005D6C42"/>
    <w:rsid w:val="005D717B"/>
    <w:rsid w:val="005D777B"/>
    <w:rsid w:val="005D7BA2"/>
    <w:rsid w:val="005D7D30"/>
    <w:rsid w:val="005D7FFE"/>
    <w:rsid w:val="005E0130"/>
    <w:rsid w:val="005E03FA"/>
    <w:rsid w:val="005E05E1"/>
    <w:rsid w:val="005E0C0B"/>
    <w:rsid w:val="005E0C53"/>
    <w:rsid w:val="005E10ED"/>
    <w:rsid w:val="005E1E5E"/>
    <w:rsid w:val="005E2194"/>
    <w:rsid w:val="005E23CE"/>
    <w:rsid w:val="005E2599"/>
    <w:rsid w:val="005E2809"/>
    <w:rsid w:val="005E2C7F"/>
    <w:rsid w:val="005E31CF"/>
    <w:rsid w:val="005E35B4"/>
    <w:rsid w:val="005E36BB"/>
    <w:rsid w:val="005E3C09"/>
    <w:rsid w:val="005E3E16"/>
    <w:rsid w:val="005E51DC"/>
    <w:rsid w:val="005E52B8"/>
    <w:rsid w:val="005E5403"/>
    <w:rsid w:val="005E54B0"/>
    <w:rsid w:val="005E57AA"/>
    <w:rsid w:val="005E6253"/>
    <w:rsid w:val="005E6343"/>
    <w:rsid w:val="005E6EC2"/>
    <w:rsid w:val="005E758E"/>
    <w:rsid w:val="005E7E01"/>
    <w:rsid w:val="005F01A0"/>
    <w:rsid w:val="005F0B05"/>
    <w:rsid w:val="005F0F50"/>
    <w:rsid w:val="005F11B1"/>
    <w:rsid w:val="005F12FC"/>
    <w:rsid w:val="005F1552"/>
    <w:rsid w:val="005F16CB"/>
    <w:rsid w:val="005F18A4"/>
    <w:rsid w:val="005F1C03"/>
    <w:rsid w:val="005F1CA7"/>
    <w:rsid w:val="005F2009"/>
    <w:rsid w:val="005F2538"/>
    <w:rsid w:val="005F3051"/>
    <w:rsid w:val="005F3144"/>
    <w:rsid w:val="005F3639"/>
    <w:rsid w:val="005F36F4"/>
    <w:rsid w:val="005F3DA3"/>
    <w:rsid w:val="005F3DF4"/>
    <w:rsid w:val="005F4156"/>
    <w:rsid w:val="005F48A1"/>
    <w:rsid w:val="005F4ACB"/>
    <w:rsid w:val="005F4E51"/>
    <w:rsid w:val="005F55B2"/>
    <w:rsid w:val="005F57B2"/>
    <w:rsid w:val="005F5ABC"/>
    <w:rsid w:val="005F5CDD"/>
    <w:rsid w:val="005F66BB"/>
    <w:rsid w:val="005F6D8D"/>
    <w:rsid w:val="005F6DA0"/>
    <w:rsid w:val="005F6F55"/>
    <w:rsid w:val="005F70BF"/>
    <w:rsid w:val="005F70D1"/>
    <w:rsid w:val="005F7785"/>
    <w:rsid w:val="005F79E7"/>
    <w:rsid w:val="006001CD"/>
    <w:rsid w:val="006003CC"/>
    <w:rsid w:val="006007B8"/>
    <w:rsid w:val="0060087C"/>
    <w:rsid w:val="00600C08"/>
    <w:rsid w:val="0060103D"/>
    <w:rsid w:val="00601041"/>
    <w:rsid w:val="0060176A"/>
    <w:rsid w:val="00601830"/>
    <w:rsid w:val="0060212C"/>
    <w:rsid w:val="00602498"/>
    <w:rsid w:val="00602AE8"/>
    <w:rsid w:val="00602C68"/>
    <w:rsid w:val="00603042"/>
    <w:rsid w:val="006032E3"/>
    <w:rsid w:val="006037C1"/>
    <w:rsid w:val="00603A1C"/>
    <w:rsid w:val="00603B01"/>
    <w:rsid w:val="0060453F"/>
    <w:rsid w:val="006047A6"/>
    <w:rsid w:val="00604CD7"/>
    <w:rsid w:val="00604F0E"/>
    <w:rsid w:val="006050DD"/>
    <w:rsid w:val="00605219"/>
    <w:rsid w:val="0060528F"/>
    <w:rsid w:val="006053C9"/>
    <w:rsid w:val="00605651"/>
    <w:rsid w:val="0060572B"/>
    <w:rsid w:val="00605886"/>
    <w:rsid w:val="006058C5"/>
    <w:rsid w:val="00605D9F"/>
    <w:rsid w:val="006063AF"/>
    <w:rsid w:val="00606F32"/>
    <w:rsid w:val="00607168"/>
    <w:rsid w:val="0061033C"/>
    <w:rsid w:val="00610667"/>
    <w:rsid w:val="0061080D"/>
    <w:rsid w:val="00610866"/>
    <w:rsid w:val="00610A42"/>
    <w:rsid w:val="00611502"/>
    <w:rsid w:val="006115F3"/>
    <w:rsid w:val="006117FB"/>
    <w:rsid w:val="0061196B"/>
    <w:rsid w:val="00612A92"/>
    <w:rsid w:val="00612CD2"/>
    <w:rsid w:val="00612FCB"/>
    <w:rsid w:val="006130FE"/>
    <w:rsid w:val="00613300"/>
    <w:rsid w:val="006143A8"/>
    <w:rsid w:val="00616415"/>
    <w:rsid w:val="00616B9E"/>
    <w:rsid w:val="00617535"/>
    <w:rsid w:val="0061771A"/>
    <w:rsid w:val="00620166"/>
    <w:rsid w:val="006202ED"/>
    <w:rsid w:val="00620464"/>
    <w:rsid w:val="006207C5"/>
    <w:rsid w:val="0062092D"/>
    <w:rsid w:val="00620ABC"/>
    <w:rsid w:val="00620F67"/>
    <w:rsid w:val="0062182B"/>
    <w:rsid w:val="006220A1"/>
    <w:rsid w:val="00623139"/>
    <w:rsid w:val="00623494"/>
    <w:rsid w:val="006235C3"/>
    <w:rsid w:val="00623A88"/>
    <w:rsid w:val="00623AFC"/>
    <w:rsid w:val="00623BA0"/>
    <w:rsid w:val="0062466A"/>
    <w:rsid w:val="006246CC"/>
    <w:rsid w:val="00625767"/>
    <w:rsid w:val="00625971"/>
    <w:rsid w:val="00625D0A"/>
    <w:rsid w:val="00626850"/>
    <w:rsid w:val="00626FF1"/>
    <w:rsid w:val="00627535"/>
    <w:rsid w:val="00627E06"/>
    <w:rsid w:val="00627F16"/>
    <w:rsid w:val="00627F7F"/>
    <w:rsid w:val="00627F98"/>
    <w:rsid w:val="00630099"/>
    <w:rsid w:val="00630480"/>
    <w:rsid w:val="00630774"/>
    <w:rsid w:val="00630A0A"/>
    <w:rsid w:val="00630B65"/>
    <w:rsid w:val="006312C8"/>
    <w:rsid w:val="00631565"/>
    <w:rsid w:val="006325AE"/>
    <w:rsid w:val="006328C9"/>
    <w:rsid w:val="00632C50"/>
    <w:rsid w:val="00633678"/>
    <w:rsid w:val="00634786"/>
    <w:rsid w:val="006347B8"/>
    <w:rsid w:val="0063481B"/>
    <w:rsid w:val="00634916"/>
    <w:rsid w:val="0063527E"/>
    <w:rsid w:val="00635586"/>
    <w:rsid w:val="00635789"/>
    <w:rsid w:val="00635C5B"/>
    <w:rsid w:val="00636724"/>
    <w:rsid w:val="00636B7B"/>
    <w:rsid w:val="00636F8C"/>
    <w:rsid w:val="0063716C"/>
    <w:rsid w:val="00637C4A"/>
    <w:rsid w:val="00640006"/>
    <w:rsid w:val="006402E6"/>
    <w:rsid w:val="0064059F"/>
    <w:rsid w:val="00640B4A"/>
    <w:rsid w:val="00640BE2"/>
    <w:rsid w:val="00640E7C"/>
    <w:rsid w:val="0064126F"/>
    <w:rsid w:val="006412A1"/>
    <w:rsid w:val="006412E7"/>
    <w:rsid w:val="00641FF3"/>
    <w:rsid w:val="006428F9"/>
    <w:rsid w:val="006435AA"/>
    <w:rsid w:val="0064387D"/>
    <w:rsid w:val="00643C46"/>
    <w:rsid w:val="00643ED7"/>
    <w:rsid w:val="006445A2"/>
    <w:rsid w:val="00644C1A"/>
    <w:rsid w:val="006451E7"/>
    <w:rsid w:val="00645269"/>
    <w:rsid w:val="00645D38"/>
    <w:rsid w:val="00646E07"/>
    <w:rsid w:val="0064705B"/>
    <w:rsid w:val="00647234"/>
    <w:rsid w:val="00647405"/>
    <w:rsid w:val="006478FE"/>
    <w:rsid w:val="00647F27"/>
    <w:rsid w:val="00647FC8"/>
    <w:rsid w:val="006502CE"/>
    <w:rsid w:val="006511F9"/>
    <w:rsid w:val="00651386"/>
    <w:rsid w:val="00651429"/>
    <w:rsid w:val="006514A1"/>
    <w:rsid w:val="0065172D"/>
    <w:rsid w:val="00652310"/>
    <w:rsid w:val="00652483"/>
    <w:rsid w:val="0065257B"/>
    <w:rsid w:val="00652663"/>
    <w:rsid w:val="006527D8"/>
    <w:rsid w:val="0065297C"/>
    <w:rsid w:val="00652DA7"/>
    <w:rsid w:val="006533FF"/>
    <w:rsid w:val="00653E08"/>
    <w:rsid w:val="00654025"/>
    <w:rsid w:val="0065418C"/>
    <w:rsid w:val="00654915"/>
    <w:rsid w:val="0065499F"/>
    <w:rsid w:val="00654BD0"/>
    <w:rsid w:val="00654D09"/>
    <w:rsid w:val="0065509A"/>
    <w:rsid w:val="006551EE"/>
    <w:rsid w:val="0065538D"/>
    <w:rsid w:val="0065560D"/>
    <w:rsid w:val="006556D2"/>
    <w:rsid w:val="00655925"/>
    <w:rsid w:val="00655EF8"/>
    <w:rsid w:val="00655F6F"/>
    <w:rsid w:val="00657440"/>
    <w:rsid w:val="006575F9"/>
    <w:rsid w:val="00657AFF"/>
    <w:rsid w:val="00657E2A"/>
    <w:rsid w:val="00660476"/>
    <w:rsid w:val="0066056C"/>
    <w:rsid w:val="006606B3"/>
    <w:rsid w:val="00660FC5"/>
    <w:rsid w:val="00661140"/>
    <w:rsid w:val="00661374"/>
    <w:rsid w:val="00661D9A"/>
    <w:rsid w:val="00662FA8"/>
    <w:rsid w:val="0066339D"/>
    <w:rsid w:val="00663DCD"/>
    <w:rsid w:val="00664202"/>
    <w:rsid w:val="00664566"/>
    <w:rsid w:val="0066473A"/>
    <w:rsid w:val="00664CB6"/>
    <w:rsid w:val="00664E18"/>
    <w:rsid w:val="00665107"/>
    <w:rsid w:val="006651C4"/>
    <w:rsid w:val="006653A4"/>
    <w:rsid w:val="00665CAE"/>
    <w:rsid w:val="00665FD4"/>
    <w:rsid w:val="006669FC"/>
    <w:rsid w:val="00666D42"/>
    <w:rsid w:val="006671AB"/>
    <w:rsid w:val="006704DE"/>
    <w:rsid w:val="0067069C"/>
    <w:rsid w:val="00671777"/>
    <w:rsid w:val="006717DA"/>
    <w:rsid w:val="006718BC"/>
    <w:rsid w:val="00671A56"/>
    <w:rsid w:val="00672668"/>
    <w:rsid w:val="006726D5"/>
    <w:rsid w:val="006732BF"/>
    <w:rsid w:val="00673524"/>
    <w:rsid w:val="00673655"/>
    <w:rsid w:val="006736FF"/>
    <w:rsid w:val="0067393C"/>
    <w:rsid w:val="00674001"/>
    <w:rsid w:val="0067484D"/>
    <w:rsid w:val="006763FB"/>
    <w:rsid w:val="006765F1"/>
    <w:rsid w:val="00676643"/>
    <w:rsid w:val="00676C26"/>
    <w:rsid w:val="00676EB8"/>
    <w:rsid w:val="0067778D"/>
    <w:rsid w:val="00677A5A"/>
    <w:rsid w:val="00680413"/>
    <w:rsid w:val="0068054E"/>
    <w:rsid w:val="006805D6"/>
    <w:rsid w:val="00680683"/>
    <w:rsid w:val="00680865"/>
    <w:rsid w:val="00680DBC"/>
    <w:rsid w:val="006815FF"/>
    <w:rsid w:val="0068176C"/>
    <w:rsid w:val="00681AEC"/>
    <w:rsid w:val="0068245C"/>
    <w:rsid w:val="00682530"/>
    <w:rsid w:val="006825BA"/>
    <w:rsid w:val="00682C3C"/>
    <w:rsid w:val="006838F3"/>
    <w:rsid w:val="00683A1C"/>
    <w:rsid w:val="00683ADF"/>
    <w:rsid w:val="00684288"/>
    <w:rsid w:val="00684524"/>
    <w:rsid w:val="00684BC3"/>
    <w:rsid w:val="00684EF9"/>
    <w:rsid w:val="00685191"/>
    <w:rsid w:val="00685E93"/>
    <w:rsid w:val="00686058"/>
    <w:rsid w:val="00686484"/>
    <w:rsid w:val="0068663E"/>
    <w:rsid w:val="006867C7"/>
    <w:rsid w:val="00686BDA"/>
    <w:rsid w:val="00687019"/>
    <w:rsid w:val="0068729B"/>
    <w:rsid w:val="00687758"/>
    <w:rsid w:val="006879B8"/>
    <w:rsid w:val="00687A1E"/>
    <w:rsid w:val="00687E3F"/>
    <w:rsid w:val="00690DA6"/>
    <w:rsid w:val="0069138A"/>
    <w:rsid w:val="00691806"/>
    <w:rsid w:val="006919BE"/>
    <w:rsid w:val="006920E4"/>
    <w:rsid w:val="006924C4"/>
    <w:rsid w:val="006925A0"/>
    <w:rsid w:val="00692684"/>
    <w:rsid w:val="00692954"/>
    <w:rsid w:val="00693216"/>
    <w:rsid w:val="006933C1"/>
    <w:rsid w:val="00693948"/>
    <w:rsid w:val="00693EAA"/>
    <w:rsid w:val="00693EC7"/>
    <w:rsid w:val="0069439A"/>
    <w:rsid w:val="0069462B"/>
    <w:rsid w:val="00694BA2"/>
    <w:rsid w:val="00694BBB"/>
    <w:rsid w:val="00694C13"/>
    <w:rsid w:val="00695078"/>
    <w:rsid w:val="006955F4"/>
    <w:rsid w:val="00695C88"/>
    <w:rsid w:val="00695CC9"/>
    <w:rsid w:val="00695E7D"/>
    <w:rsid w:val="00696766"/>
    <w:rsid w:val="00696E89"/>
    <w:rsid w:val="006970AC"/>
    <w:rsid w:val="00697BD8"/>
    <w:rsid w:val="00697BE8"/>
    <w:rsid w:val="006A00BA"/>
    <w:rsid w:val="006A0450"/>
    <w:rsid w:val="006A05A1"/>
    <w:rsid w:val="006A060D"/>
    <w:rsid w:val="006A0EA7"/>
    <w:rsid w:val="006A0ED6"/>
    <w:rsid w:val="006A166C"/>
    <w:rsid w:val="006A17FC"/>
    <w:rsid w:val="006A218E"/>
    <w:rsid w:val="006A2529"/>
    <w:rsid w:val="006A283C"/>
    <w:rsid w:val="006A294F"/>
    <w:rsid w:val="006A2CD0"/>
    <w:rsid w:val="006A32F5"/>
    <w:rsid w:val="006A3735"/>
    <w:rsid w:val="006A3A7A"/>
    <w:rsid w:val="006A3AF8"/>
    <w:rsid w:val="006A3B46"/>
    <w:rsid w:val="006A486F"/>
    <w:rsid w:val="006A4A3C"/>
    <w:rsid w:val="006A4F3F"/>
    <w:rsid w:val="006A50E0"/>
    <w:rsid w:val="006A5272"/>
    <w:rsid w:val="006A52C2"/>
    <w:rsid w:val="006A5472"/>
    <w:rsid w:val="006A569B"/>
    <w:rsid w:val="006A5703"/>
    <w:rsid w:val="006A6207"/>
    <w:rsid w:val="006A6CD2"/>
    <w:rsid w:val="006A6F57"/>
    <w:rsid w:val="006A7498"/>
    <w:rsid w:val="006A7BED"/>
    <w:rsid w:val="006A7F15"/>
    <w:rsid w:val="006B0123"/>
    <w:rsid w:val="006B0208"/>
    <w:rsid w:val="006B0DAB"/>
    <w:rsid w:val="006B12D4"/>
    <w:rsid w:val="006B1320"/>
    <w:rsid w:val="006B15C9"/>
    <w:rsid w:val="006B1959"/>
    <w:rsid w:val="006B2209"/>
    <w:rsid w:val="006B291C"/>
    <w:rsid w:val="006B2992"/>
    <w:rsid w:val="006B2FA3"/>
    <w:rsid w:val="006B35B7"/>
    <w:rsid w:val="006B3A1B"/>
    <w:rsid w:val="006B3AC6"/>
    <w:rsid w:val="006B3C2B"/>
    <w:rsid w:val="006B3E45"/>
    <w:rsid w:val="006B44C9"/>
    <w:rsid w:val="006B493F"/>
    <w:rsid w:val="006B4BBF"/>
    <w:rsid w:val="006B4E40"/>
    <w:rsid w:val="006B556E"/>
    <w:rsid w:val="006B6414"/>
    <w:rsid w:val="006B67DB"/>
    <w:rsid w:val="006B71AB"/>
    <w:rsid w:val="006B77DF"/>
    <w:rsid w:val="006B7DA1"/>
    <w:rsid w:val="006C0C05"/>
    <w:rsid w:val="006C0C27"/>
    <w:rsid w:val="006C1956"/>
    <w:rsid w:val="006C1AF9"/>
    <w:rsid w:val="006C1B9C"/>
    <w:rsid w:val="006C1BA1"/>
    <w:rsid w:val="006C1C1D"/>
    <w:rsid w:val="006C297B"/>
    <w:rsid w:val="006C36B1"/>
    <w:rsid w:val="006C46D9"/>
    <w:rsid w:val="006C481C"/>
    <w:rsid w:val="006C4BE4"/>
    <w:rsid w:val="006C5228"/>
    <w:rsid w:val="006C53F4"/>
    <w:rsid w:val="006C545E"/>
    <w:rsid w:val="006C5983"/>
    <w:rsid w:val="006C5A0A"/>
    <w:rsid w:val="006C5F38"/>
    <w:rsid w:val="006C6100"/>
    <w:rsid w:val="006C629B"/>
    <w:rsid w:val="006C71DD"/>
    <w:rsid w:val="006C7368"/>
    <w:rsid w:val="006C7385"/>
    <w:rsid w:val="006C73FE"/>
    <w:rsid w:val="006C7C92"/>
    <w:rsid w:val="006C7E88"/>
    <w:rsid w:val="006D0696"/>
    <w:rsid w:val="006D0DDC"/>
    <w:rsid w:val="006D0EA9"/>
    <w:rsid w:val="006D0EBB"/>
    <w:rsid w:val="006D220D"/>
    <w:rsid w:val="006D250F"/>
    <w:rsid w:val="006D2BDF"/>
    <w:rsid w:val="006D2C35"/>
    <w:rsid w:val="006D2F42"/>
    <w:rsid w:val="006D3206"/>
    <w:rsid w:val="006D3549"/>
    <w:rsid w:val="006D3F3C"/>
    <w:rsid w:val="006D3F7C"/>
    <w:rsid w:val="006D4BB5"/>
    <w:rsid w:val="006D4EC7"/>
    <w:rsid w:val="006D4F2C"/>
    <w:rsid w:val="006D501D"/>
    <w:rsid w:val="006D561E"/>
    <w:rsid w:val="006D5DBC"/>
    <w:rsid w:val="006D61E7"/>
    <w:rsid w:val="006D651E"/>
    <w:rsid w:val="006D68EF"/>
    <w:rsid w:val="006D6DCA"/>
    <w:rsid w:val="006D6EBC"/>
    <w:rsid w:val="006D6F5C"/>
    <w:rsid w:val="006D70FD"/>
    <w:rsid w:val="006D7186"/>
    <w:rsid w:val="006D7393"/>
    <w:rsid w:val="006D7D4B"/>
    <w:rsid w:val="006E0A8A"/>
    <w:rsid w:val="006E1423"/>
    <w:rsid w:val="006E174A"/>
    <w:rsid w:val="006E1944"/>
    <w:rsid w:val="006E1AB4"/>
    <w:rsid w:val="006E22AD"/>
    <w:rsid w:val="006E249C"/>
    <w:rsid w:val="006E295D"/>
    <w:rsid w:val="006E2BB7"/>
    <w:rsid w:val="006E2D2A"/>
    <w:rsid w:val="006E3379"/>
    <w:rsid w:val="006E3497"/>
    <w:rsid w:val="006E39C5"/>
    <w:rsid w:val="006E3D0C"/>
    <w:rsid w:val="006E3D60"/>
    <w:rsid w:val="006E47F8"/>
    <w:rsid w:val="006E4929"/>
    <w:rsid w:val="006E4A67"/>
    <w:rsid w:val="006E4D9A"/>
    <w:rsid w:val="006E569E"/>
    <w:rsid w:val="006E5B2D"/>
    <w:rsid w:val="006E5F45"/>
    <w:rsid w:val="006E678C"/>
    <w:rsid w:val="006E68B8"/>
    <w:rsid w:val="006E6944"/>
    <w:rsid w:val="006E6D33"/>
    <w:rsid w:val="006E736A"/>
    <w:rsid w:val="006E7407"/>
    <w:rsid w:val="006E77C4"/>
    <w:rsid w:val="006E7F28"/>
    <w:rsid w:val="006F0D07"/>
    <w:rsid w:val="006F1967"/>
    <w:rsid w:val="006F1D13"/>
    <w:rsid w:val="006F1E25"/>
    <w:rsid w:val="006F2606"/>
    <w:rsid w:val="006F356E"/>
    <w:rsid w:val="006F40A9"/>
    <w:rsid w:val="006F4B4E"/>
    <w:rsid w:val="006F51A3"/>
    <w:rsid w:val="006F5239"/>
    <w:rsid w:val="006F5371"/>
    <w:rsid w:val="006F55F5"/>
    <w:rsid w:val="006F5B30"/>
    <w:rsid w:val="006F5DF7"/>
    <w:rsid w:val="006F5EB9"/>
    <w:rsid w:val="006F5F78"/>
    <w:rsid w:val="006F60ED"/>
    <w:rsid w:val="006F662C"/>
    <w:rsid w:val="006F6842"/>
    <w:rsid w:val="006F6EFC"/>
    <w:rsid w:val="006F7189"/>
    <w:rsid w:val="006F74D3"/>
    <w:rsid w:val="006F764C"/>
    <w:rsid w:val="006F7CD5"/>
    <w:rsid w:val="006F7F7F"/>
    <w:rsid w:val="0070022F"/>
    <w:rsid w:val="007002F4"/>
    <w:rsid w:val="0070040D"/>
    <w:rsid w:val="0070087D"/>
    <w:rsid w:val="0070113E"/>
    <w:rsid w:val="00701311"/>
    <w:rsid w:val="0070134A"/>
    <w:rsid w:val="00701660"/>
    <w:rsid w:val="00701818"/>
    <w:rsid w:val="00701A5A"/>
    <w:rsid w:val="00702384"/>
    <w:rsid w:val="007024BE"/>
    <w:rsid w:val="007029AC"/>
    <w:rsid w:val="00702A40"/>
    <w:rsid w:val="007031AE"/>
    <w:rsid w:val="007035BE"/>
    <w:rsid w:val="00703723"/>
    <w:rsid w:val="00703737"/>
    <w:rsid w:val="00703908"/>
    <w:rsid w:val="00704333"/>
    <w:rsid w:val="007045EA"/>
    <w:rsid w:val="00704AAE"/>
    <w:rsid w:val="00705030"/>
    <w:rsid w:val="007055E9"/>
    <w:rsid w:val="00705B0C"/>
    <w:rsid w:val="00705C3D"/>
    <w:rsid w:val="0070652E"/>
    <w:rsid w:val="00706BC8"/>
    <w:rsid w:val="00706DD3"/>
    <w:rsid w:val="00706EC5"/>
    <w:rsid w:val="00707099"/>
    <w:rsid w:val="0070766C"/>
    <w:rsid w:val="0071059E"/>
    <w:rsid w:val="00710A60"/>
    <w:rsid w:val="0071185B"/>
    <w:rsid w:val="00711A89"/>
    <w:rsid w:val="00711E47"/>
    <w:rsid w:val="00712076"/>
    <w:rsid w:val="0071253F"/>
    <w:rsid w:val="007125D5"/>
    <w:rsid w:val="00712F3E"/>
    <w:rsid w:val="007132E0"/>
    <w:rsid w:val="007132EF"/>
    <w:rsid w:val="007133C0"/>
    <w:rsid w:val="00713830"/>
    <w:rsid w:val="00713CC4"/>
    <w:rsid w:val="00713D94"/>
    <w:rsid w:val="007147C2"/>
    <w:rsid w:val="00714A4B"/>
    <w:rsid w:val="00714F6C"/>
    <w:rsid w:val="00715C0E"/>
    <w:rsid w:val="00715DC8"/>
    <w:rsid w:val="007166D8"/>
    <w:rsid w:val="00716C42"/>
    <w:rsid w:val="00716E16"/>
    <w:rsid w:val="007170C0"/>
    <w:rsid w:val="00717679"/>
    <w:rsid w:val="00717AC5"/>
    <w:rsid w:val="00717B89"/>
    <w:rsid w:val="00720209"/>
    <w:rsid w:val="00720308"/>
    <w:rsid w:val="007205BB"/>
    <w:rsid w:val="0072061C"/>
    <w:rsid w:val="00720C06"/>
    <w:rsid w:val="00721671"/>
    <w:rsid w:val="007216F7"/>
    <w:rsid w:val="00721B04"/>
    <w:rsid w:val="0072244F"/>
    <w:rsid w:val="0072252B"/>
    <w:rsid w:val="00722AA4"/>
    <w:rsid w:val="007230BE"/>
    <w:rsid w:val="007233F5"/>
    <w:rsid w:val="00723F20"/>
    <w:rsid w:val="007240F8"/>
    <w:rsid w:val="00724382"/>
    <w:rsid w:val="00724796"/>
    <w:rsid w:val="00724801"/>
    <w:rsid w:val="00724B38"/>
    <w:rsid w:val="00724DAD"/>
    <w:rsid w:val="00724E91"/>
    <w:rsid w:val="00725C20"/>
    <w:rsid w:val="00725C45"/>
    <w:rsid w:val="007269F0"/>
    <w:rsid w:val="00726AF9"/>
    <w:rsid w:val="00726BC6"/>
    <w:rsid w:val="00727253"/>
    <w:rsid w:val="00727290"/>
    <w:rsid w:val="00727500"/>
    <w:rsid w:val="00727E2E"/>
    <w:rsid w:val="007308A2"/>
    <w:rsid w:val="007324A2"/>
    <w:rsid w:val="007327BB"/>
    <w:rsid w:val="00733047"/>
    <w:rsid w:val="00733CAA"/>
    <w:rsid w:val="0073407C"/>
    <w:rsid w:val="00734508"/>
    <w:rsid w:val="007346FF"/>
    <w:rsid w:val="007347C0"/>
    <w:rsid w:val="00734BE5"/>
    <w:rsid w:val="00734F95"/>
    <w:rsid w:val="0073516F"/>
    <w:rsid w:val="00735305"/>
    <w:rsid w:val="007355B8"/>
    <w:rsid w:val="00735AD3"/>
    <w:rsid w:val="007360A4"/>
    <w:rsid w:val="00736172"/>
    <w:rsid w:val="00736189"/>
    <w:rsid w:val="00737503"/>
    <w:rsid w:val="007376B0"/>
    <w:rsid w:val="007376D0"/>
    <w:rsid w:val="0073772A"/>
    <w:rsid w:val="00737879"/>
    <w:rsid w:val="00740106"/>
    <w:rsid w:val="00740621"/>
    <w:rsid w:val="0074087B"/>
    <w:rsid w:val="00740E26"/>
    <w:rsid w:val="00741452"/>
    <w:rsid w:val="00741A90"/>
    <w:rsid w:val="007423B0"/>
    <w:rsid w:val="00742440"/>
    <w:rsid w:val="007428B5"/>
    <w:rsid w:val="00743BB8"/>
    <w:rsid w:val="007448B6"/>
    <w:rsid w:val="00744B5A"/>
    <w:rsid w:val="00744E3C"/>
    <w:rsid w:val="00745568"/>
    <w:rsid w:val="00745859"/>
    <w:rsid w:val="00745BE9"/>
    <w:rsid w:val="0074601A"/>
    <w:rsid w:val="007468D9"/>
    <w:rsid w:val="00746E08"/>
    <w:rsid w:val="00747266"/>
    <w:rsid w:val="00747336"/>
    <w:rsid w:val="007475DF"/>
    <w:rsid w:val="00747B74"/>
    <w:rsid w:val="00747F83"/>
    <w:rsid w:val="00750148"/>
    <w:rsid w:val="00750487"/>
    <w:rsid w:val="007508F2"/>
    <w:rsid w:val="00750B1A"/>
    <w:rsid w:val="00750DDE"/>
    <w:rsid w:val="007510B4"/>
    <w:rsid w:val="00751136"/>
    <w:rsid w:val="0075135D"/>
    <w:rsid w:val="00751DAB"/>
    <w:rsid w:val="007523E0"/>
    <w:rsid w:val="007526BD"/>
    <w:rsid w:val="007528E3"/>
    <w:rsid w:val="0075297C"/>
    <w:rsid w:val="0075299C"/>
    <w:rsid w:val="00752ABD"/>
    <w:rsid w:val="00752F7F"/>
    <w:rsid w:val="00753579"/>
    <w:rsid w:val="00753C29"/>
    <w:rsid w:val="007540C2"/>
    <w:rsid w:val="007541D4"/>
    <w:rsid w:val="007542F5"/>
    <w:rsid w:val="007544A5"/>
    <w:rsid w:val="0075463E"/>
    <w:rsid w:val="00754819"/>
    <w:rsid w:val="00754D52"/>
    <w:rsid w:val="0075501F"/>
    <w:rsid w:val="0075502B"/>
    <w:rsid w:val="007550B6"/>
    <w:rsid w:val="007553B1"/>
    <w:rsid w:val="0075550C"/>
    <w:rsid w:val="00755AF2"/>
    <w:rsid w:val="00756111"/>
    <w:rsid w:val="0075614F"/>
    <w:rsid w:val="0075629F"/>
    <w:rsid w:val="00756C1A"/>
    <w:rsid w:val="00756C3D"/>
    <w:rsid w:val="00756D72"/>
    <w:rsid w:val="00756E36"/>
    <w:rsid w:val="007572E6"/>
    <w:rsid w:val="007576FB"/>
    <w:rsid w:val="00757DBD"/>
    <w:rsid w:val="00760DE3"/>
    <w:rsid w:val="00760E41"/>
    <w:rsid w:val="007610F2"/>
    <w:rsid w:val="00761191"/>
    <w:rsid w:val="007614EA"/>
    <w:rsid w:val="007615B8"/>
    <w:rsid w:val="007617C8"/>
    <w:rsid w:val="007617E0"/>
    <w:rsid w:val="00761CD3"/>
    <w:rsid w:val="007622F1"/>
    <w:rsid w:val="0076232F"/>
    <w:rsid w:val="007623F8"/>
    <w:rsid w:val="00762483"/>
    <w:rsid w:val="00762650"/>
    <w:rsid w:val="007628AB"/>
    <w:rsid w:val="00762942"/>
    <w:rsid w:val="00763477"/>
    <w:rsid w:val="0076379A"/>
    <w:rsid w:val="007640F4"/>
    <w:rsid w:val="007649FF"/>
    <w:rsid w:val="00764D3B"/>
    <w:rsid w:val="00765167"/>
    <w:rsid w:val="00765298"/>
    <w:rsid w:val="0076546A"/>
    <w:rsid w:val="00766277"/>
    <w:rsid w:val="00766CEF"/>
    <w:rsid w:val="00766D90"/>
    <w:rsid w:val="00767792"/>
    <w:rsid w:val="00767A52"/>
    <w:rsid w:val="00767C69"/>
    <w:rsid w:val="00770780"/>
    <w:rsid w:val="007711B2"/>
    <w:rsid w:val="00771927"/>
    <w:rsid w:val="007723F0"/>
    <w:rsid w:val="00772A14"/>
    <w:rsid w:val="007733F3"/>
    <w:rsid w:val="00773757"/>
    <w:rsid w:val="0077381E"/>
    <w:rsid w:val="00773913"/>
    <w:rsid w:val="00773EB0"/>
    <w:rsid w:val="00774106"/>
    <w:rsid w:val="007742EB"/>
    <w:rsid w:val="007746A6"/>
    <w:rsid w:val="00774855"/>
    <w:rsid w:val="00774989"/>
    <w:rsid w:val="00774AB8"/>
    <w:rsid w:val="00774B5D"/>
    <w:rsid w:val="007752A6"/>
    <w:rsid w:val="00775B0E"/>
    <w:rsid w:val="007763B3"/>
    <w:rsid w:val="00776CEC"/>
    <w:rsid w:val="00777190"/>
    <w:rsid w:val="007771D2"/>
    <w:rsid w:val="00777367"/>
    <w:rsid w:val="00777EFD"/>
    <w:rsid w:val="007800BE"/>
    <w:rsid w:val="007800F1"/>
    <w:rsid w:val="0078026B"/>
    <w:rsid w:val="00780763"/>
    <w:rsid w:val="00780814"/>
    <w:rsid w:val="007809F5"/>
    <w:rsid w:val="00780A5E"/>
    <w:rsid w:val="00780DB9"/>
    <w:rsid w:val="00780EA5"/>
    <w:rsid w:val="00781505"/>
    <w:rsid w:val="00781600"/>
    <w:rsid w:val="007817FD"/>
    <w:rsid w:val="0078202A"/>
    <w:rsid w:val="00782369"/>
    <w:rsid w:val="00782FEE"/>
    <w:rsid w:val="007831AF"/>
    <w:rsid w:val="007832AB"/>
    <w:rsid w:val="007832AD"/>
    <w:rsid w:val="00783395"/>
    <w:rsid w:val="00783835"/>
    <w:rsid w:val="0078393E"/>
    <w:rsid w:val="00783E85"/>
    <w:rsid w:val="0078606F"/>
    <w:rsid w:val="007864DD"/>
    <w:rsid w:val="00786647"/>
    <w:rsid w:val="00786D45"/>
    <w:rsid w:val="00786FD9"/>
    <w:rsid w:val="007870DE"/>
    <w:rsid w:val="007874FA"/>
    <w:rsid w:val="007878B5"/>
    <w:rsid w:val="00790419"/>
    <w:rsid w:val="0079135B"/>
    <w:rsid w:val="00791489"/>
    <w:rsid w:val="007915ED"/>
    <w:rsid w:val="00791685"/>
    <w:rsid w:val="007919A2"/>
    <w:rsid w:val="00791ACD"/>
    <w:rsid w:val="00791FF2"/>
    <w:rsid w:val="007923F9"/>
    <w:rsid w:val="007933E4"/>
    <w:rsid w:val="00793A9E"/>
    <w:rsid w:val="00794248"/>
    <w:rsid w:val="007942DB"/>
    <w:rsid w:val="007947D6"/>
    <w:rsid w:val="00795007"/>
    <w:rsid w:val="007955F7"/>
    <w:rsid w:val="00795791"/>
    <w:rsid w:val="007958F2"/>
    <w:rsid w:val="00795EF6"/>
    <w:rsid w:val="00796020"/>
    <w:rsid w:val="00796104"/>
    <w:rsid w:val="00796FC9"/>
    <w:rsid w:val="00797355"/>
    <w:rsid w:val="007974AC"/>
    <w:rsid w:val="0079776D"/>
    <w:rsid w:val="00797F48"/>
    <w:rsid w:val="007A026C"/>
    <w:rsid w:val="007A08BC"/>
    <w:rsid w:val="007A08C7"/>
    <w:rsid w:val="007A0D10"/>
    <w:rsid w:val="007A0D71"/>
    <w:rsid w:val="007A141E"/>
    <w:rsid w:val="007A167F"/>
    <w:rsid w:val="007A1888"/>
    <w:rsid w:val="007A1D24"/>
    <w:rsid w:val="007A1F64"/>
    <w:rsid w:val="007A2618"/>
    <w:rsid w:val="007A33D0"/>
    <w:rsid w:val="007A3734"/>
    <w:rsid w:val="007A3A16"/>
    <w:rsid w:val="007A3CFA"/>
    <w:rsid w:val="007A3FC5"/>
    <w:rsid w:val="007A4075"/>
    <w:rsid w:val="007A4219"/>
    <w:rsid w:val="007A4349"/>
    <w:rsid w:val="007A4459"/>
    <w:rsid w:val="007A44B2"/>
    <w:rsid w:val="007A44E9"/>
    <w:rsid w:val="007A466C"/>
    <w:rsid w:val="007A4B88"/>
    <w:rsid w:val="007A565D"/>
    <w:rsid w:val="007A5900"/>
    <w:rsid w:val="007A59A4"/>
    <w:rsid w:val="007A604C"/>
    <w:rsid w:val="007A6884"/>
    <w:rsid w:val="007A6D0F"/>
    <w:rsid w:val="007A6D40"/>
    <w:rsid w:val="007A6D52"/>
    <w:rsid w:val="007A7173"/>
    <w:rsid w:val="007A72F2"/>
    <w:rsid w:val="007A7668"/>
    <w:rsid w:val="007A785A"/>
    <w:rsid w:val="007B032B"/>
    <w:rsid w:val="007B0A33"/>
    <w:rsid w:val="007B0C7E"/>
    <w:rsid w:val="007B0CD1"/>
    <w:rsid w:val="007B15B3"/>
    <w:rsid w:val="007B1691"/>
    <w:rsid w:val="007B1DAB"/>
    <w:rsid w:val="007B1E96"/>
    <w:rsid w:val="007B2722"/>
    <w:rsid w:val="007B2ADA"/>
    <w:rsid w:val="007B2E03"/>
    <w:rsid w:val="007B3796"/>
    <w:rsid w:val="007B4400"/>
    <w:rsid w:val="007B440C"/>
    <w:rsid w:val="007B45DD"/>
    <w:rsid w:val="007B5234"/>
    <w:rsid w:val="007B54F9"/>
    <w:rsid w:val="007B580B"/>
    <w:rsid w:val="007B5C28"/>
    <w:rsid w:val="007B5E42"/>
    <w:rsid w:val="007B6419"/>
    <w:rsid w:val="007B7028"/>
    <w:rsid w:val="007B7874"/>
    <w:rsid w:val="007B7A65"/>
    <w:rsid w:val="007B7F01"/>
    <w:rsid w:val="007C0548"/>
    <w:rsid w:val="007C1399"/>
    <w:rsid w:val="007C16B6"/>
    <w:rsid w:val="007C1718"/>
    <w:rsid w:val="007C1E83"/>
    <w:rsid w:val="007C20BE"/>
    <w:rsid w:val="007C266C"/>
    <w:rsid w:val="007C286B"/>
    <w:rsid w:val="007C290B"/>
    <w:rsid w:val="007C2965"/>
    <w:rsid w:val="007C2982"/>
    <w:rsid w:val="007C2B48"/>
    <w:rsid w:val="007C2C1C"/>
    <w:rsid w:val="007C2E49"/>
    <w:rsid w:val="007C39D1"/>
    <w:rsid w:val="007C3A6A"/>
    <w:rsid w:val="007C492D"/>
    <w:rsid w:val="007C49CB"/>
    <w:rsid w:val="007C4AE7"/>
    <w:rsid w:val="007C4D87"/>
    <w:rsid w:val="007C4D96"/>
    <w:rsid w:val="007C4DB1"/>
    <w:rsid w:val="007C55DF"/>
    <w:rsid w:val="007C5695"/>
    <w:rsid w:val="007C59FB"/>
    <w:rsid w:val="007C5CB9"/>
    <w:rsid w:val="007C5D3D"/>
    <w:rsid w:val="007C7A81"/>
    <w:rsid w:val="007C7D97"/>
    <w:rsid w:val="007D03BD"/>
    <w:rsid w:val="007D0808"/>
    <w:rsid w:val="007D08DD"/>
    <w:rsid w:val="007D10BC"/>
    <w:rsid w:val="007D1BD0"/>
    <w:rsid w:val="007D1EB0"/>
    <w:rsid w:val="007D20FC"/>
    <w:rsid w:val="007D21E6"/>
    <w:rsid w:val="007D3007"/>
    <w:rsid w:val="007D3612"/>
    <w:rsid w:val="007D399A"/>
    <w:rsid w:val="007D3FBB"/>
    <w:rsid w:val="007D4433"/>
    <w:rsid w:val="007D46AC"/>
    <w:rsid w:val="007D4A35"/>
    <w:rsid w:val="007D4B80"/>
    <w:rsid w:val="007D4BA5"/>
    <w:rsid w:val="007D5BA8"/>
    <w:rsid w:val="007D63B4"/>
    <w:rsid w:val="007D64F9"/>
    <w:rsid w:val="007D656C"/>
    <w:rsid w:val="007D66B7"/>
    <w:rsid w:val="007D6935"/>
    <w:rsid w:val="007D69F4"/>
    <w:rsid w:val="007D73C9"/>
    <w:rsid w:val="007D7756"/>
    <w:rsid w:val="007D79A6"/>
    <w:rsid w:val="007D79FC"/>
    <w:rsid w:val="007D7B02"/>
    <w:rsid w:val="007E00F9"/>
    <w:rsid w:val="007E124C"/>
    <w:rsid w:val="007E165D"/>
    <w:rsid w:val="007E1A64"/>
    <w:rsid w:val="007E238A"/>
    <w:rsid w:val="007E24C2"/>
    <w:rsid w:val="007E2797"/>
    <w:rsid w:val="007E2C65"/>
    <w:rsid w:val="007E3628"/>
    <w:rsid w:val="007E443F"/>
    <w:rsid w:val="007E4581"/>
    <w:rsid w:val="007E46D6"/>
    <w:rsid w:val="007E4E64"/>
    <w:rsid w:val="007E519C"/>
    <w:rsid w:val="007E530F"/>
    <w:rsid w:val="007E5B28"/>
    <w:rsid w:val="007E5F07"/>
    <w:rsid w:val="007E64B5"/>
    <w:rsid w:val="007E6987"/>
    <w:rsid w:val="007E6B9A"/>
    <w:rsid w:val="007E6BD3"/>
    <w:rsid w:val="007E6BDB"/>
    <w:rsid w:val="007E6DE9"/>
    <w:rsid w:val="007E71A6"/>
    <w:rsid w:val="007E73F7"/>
    <w:rsid w:val="007F0EA9"/>
    <w:rsid w:val="007F134F"/>
    <w:rsid w:val="007F1422"/>
    <w:rsid w:val="007F1449"/>
    <w:rsid w:val="007F1A29"/>
    <w:rsid w:val="007F1C4B"/>
    <w:rsid w:val="007F1D97"/>
    <w:rsid w:val="007F212D"/>
    <w:rsid w:val="007F2579"/>
    <w:rsid w:val="007F2604"/>
    <w:rsid w:val="007F2A02"/>
    <w:rsid w:val="007F2B8F"/>
    <w:rsid w:val="007F3940"/>
    <w:rsid w:val="007F3EFA"/>
    <w:rsid w:val="007F4662"/>
    <w:rsid w:val="007F499C"/>
    <w:rsid w:val="007F4D1B"/>
    <w:rsid w:val="007F50E9"/>
    <w:rsid w:val="007F537F"/>
    <w:rsid w:val="007F57BC"/>
    <w:rsid w:val="007F5CEC"/>
    <w:rsid w:val="007F64B9"/>
    <w:rsid w:val="007F6A16"/>
    <w:rsid w:val="007F6CC4"/>
    <w:rsid w:val="007F70C1"/>
    <w:rsid w:val="007F7152"/>
    <w:rsid w:val="007F7555"/>
    <w:rsid w:val="007F77CF"/>
    <w:rsid w:val="007F78D2"/>
    <w:rsid w:val="007F7A1B"/>
    <w:rsid w:val="007F7A2E"/>
    <w:rsid w:val="007F7E33"/>
    <w:rsid w:val="007F7E75"/>
    <w:rsid w:val="008004A4"/>
    <w:rsid w:val="00800FEE"/>
    <w:rsid w:val="008012DF"/>
    <w:rsid w:val="0080245F"/>
    <w:rsid w:val="008034D2"/>
    <w:rsid w:val="00803876"/>
    <w:rsid w:val="00803CA1"/>
    <w:rsid w:val="00804DD6"/>
    <w:rsid w:val="00804E20"/>
    <w:rsid w:val="0080560A"/>
    <w:rsid w:val="00806051"/>
    <w:rsid w:val="00806252"/>
    <w:rsid w:val="00810B38"/>
    <w:rsid w:val="008128B9"/>
    <w:rsid w:val="00812B9F"/>
    <w:rsid w:val="008133D9"/>
    <w:rsid w:val="008133E8"/>
    <w:rsid w:val="008134DF"/>
    <w:rsid w:val="00813B38"/>
    <w:rsid w:val="00814336"/>
    <w:rsid w:val="008154E6"/>
    <w:rsid w:val="008157C3"/>
    <w:rsid w:val="00815AC1"/>
    <w:rsid w:val="00815C34"/>
    <w:rsid w:val="00815F13"/>
    <w:rsid w:val="008162D8"/>
    <w:rsid w:val="00816623"/>
    <w:rsid w:val="0081664D"/>
    <w:rsid w:val="00816912"/>
    <w:rsid w:val="008169D7"/>
    <w:rsid w:val="0081761F"/>
    <w:rsid w:val="00817AD9"/>
    <w:rsid w:val="0082016F"/>
    <w:rsid w:val="0082041B"/>
    <w:rsid w:val="00820884"/>
    <w:rsid w:val="00820D20"/>
    <w:rsid w:val="00820D58"/>
    <w:rsid w:val="008213F0"/>
    <w:rsid w:val="00821BC6"/>
    <w:rsid w:val="00821CA8"/>
    <w:rsid w:val="008227BB"/>
    <w:rsid w:val="00822C4B"/>
    <w:rsid w:val="00822E24"/>
    <w:rsid w:val="008231EF"/>
    <w:rsid w:val="0082345E"/>
    <w:rsid w:val="00823518"/>
    <w:rsid w:val="0082352F"/>
    <w:rsid w:val="0082366E"/>
    <w:rsid w:val="00823D99"/>
    <w:rsid w:val="008240DF"/>
    <w:rsid w:val="00824717"/>
    <w:rsid w:val="008255F1"/>
    <w:rsid w:val="0082633B"/>
    <w:rsid w:val="00826525"/>
    <w:rsid w:val="0082672F"/>
    <w:rsid w:val="00826BD9"/>
    <w:rsid w:val="008270AB"/>
    <w:rsid w:val="00827599"/>
    <w:rsid w:val="00827C83"/>
    <w:rsid w:val="00827D06"/>
    <w:rsid w:val="008304E3"/>
    <w:rsid w:val="00830DA5"/>
    <w:rsid w:val="00831402"/>
    <w:rsid w:val="008317FA"/>
    <w:rsid w:val="00832263"/>
    <w:rsid w:val="00832308"/>
    <w:rsid w:val="008324F2"/>
    <w:rsid w:val="00832B20"/>
    <w:rsid w:val="00832D2C"/>
    <w:rsid w:val="0083396D"/>
    <w:rsid w:val="00834603"/>
    <w:rsid w:val="008346D0"/>
    <w:rsid w:val="00834938"/>
    <w:rsid w:val="00834FCB"/>
    <w:rsid w:val="008352B4"/>
    <w:rsid w:val="00835749"/>
    <w:rsid w:val="00835DBA"/>
    <w:rsid w:val="00835EFC"/>
    <w:rsid w:val="00836161"/>
    <w:rsid w:val="008362DE"/>
    <w:rsid w:val="008363CC"/>
    <w:rsid w:val="008368EE"/>
    <w:rsid w:val="0083697B"/>
    <w:rsid w:val="00836B03"/>
    <w:rsid w:val="00836F92"/>
    <w:rsid w:val="0083716C"/>
    <w:rsid w:val="0083742B"/>
    <w:rsid w:val="008374CE"/>
    <w:rsid w:val="00837661"/>
    <w:rsid w:val="00837C8C"/>
    <w:rsid w:val="008402FA"/>
    <w:rsid w:val="00840D7B"/>
    <w:rsid w:val="0084106A"/>
    <w:rsid w:val="008414FA"/>
    <w:rsid w:val="00841579"/>
    <w:rsid w:val="0084182A"/>
    <w:rsid w:val="00841A42"/>
    <w:rsid w:val="00841BD1"/>
    <w:rsid w:val="0084259E"/>
    <w:rsid w:val="00842751"/>
    <w:rsid w:val="00842A38"/>
    <w:rsid w:val="00842BB4"/>
    <w:rsid w:val="0084384D"/>
    <w:rsid w:val="00843864"/>
    <w:rsid w:val="00843A9F"/>
    <w:rsid w:val="00843E1E"/>
    <w:rsid w:val="008443D7"/>
    <w:rsid w:val="008459AA"/>
    <w:rsid w:val="00845C69"/>
    <w:rsid w:val="00845D07"/>
    <w:rsid w:val="00846103"/>
    <w:rsid w:val="00846797"/>
    <w:rsid w:val="008467BD"/>
    <w:rsid w:val="00846FF3"/>
    <w:rsid w:val="0084776D"/>
    <w:rsid w:val="00847CFC"/>
    <w:rsid w:val="00847E64"/>
    <w:rsid w:val="00847EB3"/>
    <w:rsid w:val="00847ED3"/>
    <w:rsid w:val="008504C8"/>
    <w:rsid w:val="00850664"/>
    <w:rsid w:val="0085091B"/>
    <w:rsid w:val="00850AB5"/>
    <w:rsid w:val="00851A00"/>
    <w:rsid w:val="00851D4A"/>
    <w:rsid w:val="00851E8C"/>
    <w:rsid w:val="00852006"/>
    <w:rsid w:val="0085255B"/>
    <w:rsid w:val="00852AF5"/>
    <w:rsid w:val="00852F74"/>
    <w:rsid w:val="00853C64"/>
    <w:rsid w:val="00853E30"/>
    <w:rsid w:val="008543ED"/>
    <w:rsid w:val="00854CDF"/>
    <w:rsid w:val="008550D8"/>
    <w:rsid w:val="008553A8"/>
    <w:rsid w:val="0085563F"/>
    <w:rsid w:val="00855712"/>
    <w:rsid w:val="00855998"/>
    <w:rsid w:val="0085626E"/>
    <w:rsid w:val="00856646"/>
    <w:rsid w:val="008567DD"/>
    <w:rsid w:val="008569CC"/>
    <w:rsid w:val="00856B67"/>
    <w:rsid w:val="0085703A"/>
    <w:rsid w:val="0085740C"/>
    <w:rsid w:val="008576DF"/>
    <w:rsid w:val="0086019B"/>
    <w:rsid w:val="0086068B"/>
    <w:rsid w:val="0086138A"/>
    <w:rsid w:val="008616ED"/>
    <w:rsid w:val="008618BA"/>
    <w:rsid w:val="00861B1D"/>
    <w:rsid w:val="00861C07"/>
    <w:rsid w:val="00861E1A"/>
    <w:rsid w:val="00861FB3"/>
    <w:rsid w:val="00862417"/>
    <w:rsid w:val="00862DA7"/>
    <w:rsid w:val="00862F10"/>
    <w:rsid w:val="00863DFC"/>
    <w:rsid w:val="0086494F"/>
    <w:rsid w:val="00864A47"/>
    <w:rsid w:val="00864AE0"/>
    <w:rsid w:val="00864D4A"/>
    <w:rsid w:val="00864DC1"/>
    <w:rsid w:val="008651D5"/>
    <w:rsid w:val="0086520A"/>
    <w:rsid w:val="00866056"/>
    <w:rsid w:val="008662CD"/>
    <w:rsid w:val="008663EE"/>
    <w:rsid w:val="008667FF"/>
    <w:rsid w:val="00867063"/>
    <w:rsid w:val="00867746"/>
    <w:rsid w:val="00867C1F"/>
    <w:rsid w:val="00867F8D"/>
    <w:rsid w:val="008700A0"/>
    <w:rsid w:val="008700AB"/>
    <w:rsid w:val="00870E1F"/>
    <w:rsid w:val="00870E6B"/>
    <w:rsid w:val="00870FB9"/>
    <w:rsid w:val="008716C2"/>
    <w:rsid w:val="0087185D"/>
    <w:rsid w:val="00871A9A"/>
    <w:rsid w:val="00871EDB"/>
    <w:rsid w:val="00871F22"/>
    <w:rsid w:val="00872192"/>
    <w:rsid w:val="008721B7"/>
    <w:rsid w:val="00872903"/>
    <w:rsid w:val="00872ECD"/>
    <w:rsid w:val="008737DF"/>
    <w:rsid w:val="008737F3"/>
    <w:rsid w:val="00873B00"/>
    <w:rsid w:val="00873E10"/>
    <w:rsid w:val="008741C0"/>
    <w:rsid w:val="00874560"/>
    <w:rsid w:val="008745CC"/>
    <w:rsid w:val="00874848"/>
    <w:rsid w:val="00874883"/>
    <w:rsid w:val="00874C50"/>
    <w:rsid w:val="008755CB"/>
    <w:rsid w:val="00875F87"/>
    <w:rsid w:val="0087640D"/>
    <w:rsid w:val="008764B3"/>
    <w:rsid w:val="00877370"/>
    <w:rsid w:val="008773A2"/>
    <w:rsid w:val="00877424"/>
    <w:rsid w:val="00877A1D"/>
    <w:rsid w:val="0088031F"/>
    <w:rsid w:val="00880834"/>
    <w:rsid w:val="00880E16"/>
    <w:rsid w:val="0088111F"/>
    <w:rsid w:val="00881142"/>
    <w:rsid w:val="008811C3"/>
    <w:rsid w:val="0088120A"/>
    <w:rsid w:val="0088192A"/>
    <w:rsid w:val="00881C6E"/>
    <w:rsid w:val="008820A5"/>
    <w:rsid w:val="00882503"/>
    <w:rsid w:val="0088269A"/>
    <w:rsid w:val="008826D3"/>
    <w:rsid w:val="00882B47"/>
    <w:rsid w:val="00882C42"/>
    <w:rsid w:val="00882E3C"/>
    <w:rsid w:val="00883F54"/>
    <w:rsid w:val="00884528"/>
    <w:rsid w:val="00884544"/>
    <w:rsid w:val="008848C6"/>
    <w:rsid w:val="00884BD2"/>
    <w:rsid w:val="00884DD9"/>
    <w:rsid w:val="008857E1"/>
    <w:rsid w:val="008861CF"/>
    <w:rsid w:val="008866A2"/>
    <w:rsid w:val="008868C3"/>
    <w:rsid w:val="008868C6"/>
    <w:rsid w:val="00886C14"/>
    <w:rsid w:val="00886FA4"/>
    <w:rsid w:val="00886FAE"/>
    <w:rsid w:val="0088740F"/>
    <w:rsid w:val="00887772"/>
    <w:rsid w:val="00887B4A"/>
    <w:rsid w:val="00887BA4"/>
    <w:rsid w:val="00887BAE"/>
    <w:rsid w:val="00887BE9"/>
    <w:rsid w:val="00890350"/>
    <w:rsid w:val="008904DF"/>
    <w:rsid w:val="00890658"/>
    <w:rsid w:val="00890684"/>
    <w:rsid w:val="00890AFB"/>
    <w:rsid w:val="00890BB6"/>
    <w:rsid w:val="00891062"/>
    <w:rsid w:val="00891290"/>
    <w:rsid w:val="00891DFA"/>
    <w:rsid w:val="00892F8D"/>
    <w:rsid w:val="008934E2"/>
    <w:rsid w:val="00893E81"/>
    <w:rsid w:val="008941EB"/>
    <w:rsid w:val="00895132"/>
    <w:rsid w:val="008951F3"/>
    <w:rsid w:val="00895537"/>
    <w:rsid w:val="00895545"/>
    <w:rsid w:val="00895873"/>
    <w:rsid w:val="00895C2E"/>
    <w:rsid w:val="00895D47"/>
    <w:rsid w:val="008963A2"/>
    <w:rsid w:val="00896554"/>
    <w:rsid w:val="0089678D"/>
    <w:rsid w:val="00896B12"/>
    <w:rsid w:val="008977ED"/>
    <w:rsid w:val="00897922"/>
    <w:rsid w:val="00897B0E"/>
    <w:rsid w:val="00897E35"/>
    <w:rsid w:val="00897F34"/>
    <w:rsid w:val="008A0078"/>
    <w:rsid w:val="008A01E4"/>
    <w:rsid w:val="008A12A9"/>
    <w:rsid w:val="008A15AF"/>
    <w:rsid w:val="008A1ED2"/>
    <w:rsid w:val="008A22B9"/>
    <w:rsid w:val="008A235C"/>
    <w:rsid w:val="008A298C"/>
    <w:rsid w:val="008A3477"/>
    <w:rsid w:val="008A3B85"/>
    <w:rsid w:val="008A3BD6"/>
    <w:rsid w:val="008A42D7"/>
    <w:rsid w:val="008A469D"/>
    <w:rsid w:val="008A4A65"/>
    <w:rsid w:val="008A53BF"/>
    <w:rsid w:val="008A6AE7"/>
    <w:rsid w:val="008A6AEF"/>
    <w:rsid w:val="008A6D04"/>
    <w:rsid w:val="008A72E1"/>
    <w:rsid w:val="008A74DE"/>
    <w:rsid w:val="008A7AEC"/>
    <w:rsid w:val="008A7E2E"/>
    <w:rsid w:val="008B027C"/>
    <w:rsid w:val="008B0B72"/>
    <w:rsid w:val="008B134C"/>
    <w:rsid w:val="008B14D0"/>
    <w:rsid w:val="008B15A2"/>
    <w:rsid w:val="008B15BF"/>
    <w:rsid w:val="008B182D"/>
    <w:rsid w:val="008B1A3C"/>
    <w:rsid w:val="008B1D91"/>
    <w:rsid w:val="008B2332"/>
    <w:rsid w:val="008B3522"/>
    <w:rsid w:val="008B3A07"/>
    <w:rsid w:val="008B3B8B"/>
    <w:rsid w:val="008B3D0B"/>
    <w:rsid w:val="008B4B6A"/>
    <w:rsid w:val="008B4BB8"/>
    <w:rsid w:val="008B4CD4"/>
    <w:rsid w:val="008B4EE1"/>
    <w:rsid w:val="008B56B4"/>
    <w:rsid w:val="008B56C5"/>
    <w:rsid w:val="008B5857"/>
    <w:rsid w:val="008B58F7"/>
    <w:rsid w:val="008B5CD1"/>
    <w:rsid w:val="008B5DE7"/>
    <w:rsid w:val="008B5F99"/>
    <w:rsid w:val="008B6365"/>
    <w:rsid w:val="008B737A"/>
    <w:rsid w:val="008B74AB"/>
    <w:rsid w:val="008B76C3"/>
    <w:rsid w:val="008B779E"/>
    <w:rsid w:val="008B78F6"/>
    <w:rsid w:val="008C0140"/>
    <w:rsid w:val="008C0168"/>
    <w:rsid w:val="008C028C"/>
    <w:rsid w:val="008C0E5F"/>
    <w:rsid w:val="008C12A7"/>
    <w:rsid w:val="008C1680"/>
    <w:rsid w:val="008C18BD"/>
    <w:rsid w:val="008C1C2E"/>
    <w:rsid w:val="008C22A2"/>
    <w:rsid w:val="008C27E0"/>
    <w:rsid w:val="008C2FD5"/>
    <w:rsid w:val="008C367D"/>
    <w:rsid w:val="008C38B7"/>
    <w:rsid w:val="008C3C1F"/>
    <w:rsid w:val="008C3C2C"/>
    <w:rsid w:val="008C41BE"/>
    <w:rsid w:val="008C4A3F"/>
    <w:rsid w:val="008C4C48"/>
    <w:rsid w:val="008C5828"/>
    <w:rsid w:val="008C5B49"/>
    <w:rsid w:val="008C5C6D"/>
    <w:rsid w:val="008C6510"/>
    <w:rsid w:val="008C68D6"/>
    <w:rsid w:val="008C6935"/>
    <w:rsid w:val="008C69CB"/>
    <w:rsid w:val="008C751E"/>
    <w:rsid w:val="008C7A59"/>
    <w:rsid w:val="008C7E5D"/>
    <w:rsid w:val="008C7FF0"/>
    <w:rsid w:val="008D03A8"/>
    <w:rsid w:val="008D0848"/>
    <w:rsid w:val="008D18FD"/>
    <w:rsid w:val="008D19B0"/>
    <w:rsid w:val="008D2036"/>
    <w:rsid w:val="008D290B"/>
    <w:rsid w:val="008D2AD0"/>
    <w:rsid w:val="008D33D1"/>
    <w:rsid w:val="008D340E"/>
    <w:rsid w:val="008D3580"/>
    <w:rsid w:val="008D35C0"/>
    <w:rsid w:val="008D3693"/>
    <w:rsid w:val="008D36F2"/>
    <w:rsid w:val="008D38C7"/>
    <w:rsid w:val="008D40C4"/>
    <w:rsid w:val="008D40CA"/>
    <w:rsid w:val="008D4114"/>
    <w:rsid w:val="008D455E"/>
    <w:rsid w:val="008D4951"/>
    <w:rsid w:val="008D4E14"/>
    <w:rsid w:val="008D5444"/>
    <w:rsid w:val="008D5468"/>
    <w:rsid w:val="008D5746"/>
    <w:rsid w:val="008D5870"/>
    <w:rsid w:val="008D5F79"/>
    <w:rsid w:val="008D6427"/>
    <w:rsid w:val="008D6773"/>
    <w:rsid w:val="008D702C"/>
    <w:rsid w:val="008D70C0"/>
    <w:rsid w:val="008D749E"/>
    <w:rsid w:val="008D7F63"/>
    <w:rsid w:val="008D7FCE"/>
    <w:rsid w:val="008E0545"/>
    <w:rsid w:val="008E05A9"/>
    <w:rsid w:val="008E0757"/>
    <w:rsid w:val="008E1964"/>
    <w:rsid w:val="008E2441"/>
    <w:rsid w:val="008E2BB5"/>
    <w:rsid w:val="008E2FE2"/>
    <w:rsid w:val="008E3532"/>
    <w:rsid w:val="008E355C"/>
    <w:rsid w:val="008E38B5"/>
    <w:rsid w:val="008E3E2E"/>
    <w:rsid w:val="008E407F"/>
    <w:rsid w:val="008E463A"/>
    <w:rsid w:val="008E489D"/>
    <w:rsid w:val="008E5240"/>
    <w:rsid w:val="008E56AA"/>
    <w:rsid w:val="008E5B05"/>
    <w:rsid w:val="008E5F6F"/>
    <w:rsid w:val="008E6110"/>
    <w:rsid w:val="008E6810"/>
    <w:rsid w:val="008E694C"/>
    <w:rsid w:val="008E6B3B"/>
    <w:rsid w:val="008E6F8E"/>
    <w:rsid w:val="008E7166"/>
    <w:rsid w:val="008E765E"/>
    <w:rsid w:val="008E7937"/>
    <w:rsid w:val="008E7B0C"/>
    <w:rsid w:val="008E7BBA"/>
    <w:rsid w:val="008E7C30"/>
    <w:rsid w:val="008E7D14"/>
    <w:rsid w:val="008E7E4C"/>
    <w:rsid w:val="008F057B"/>
    <w:rsid w:val="008F0B9E"/>
    <w:rsid w:val="008F173C"/>
    <w:rsid w:val="008F1AC2"/>
    <w:rsid w:val="008F1E3B"/>
    <w:rsid w:val="008F1EF0"/>
    <w:rsid w:val="008F2034"/>
    <w:rsid w:val="008F24CB"/>
    <w:rsid w:val="008F2A61"/>
    <w:rsid w:val="008F2B7A"/>
    <w:rsid w:val="008F33AD"/>
    <w:rsid w:val="008F3A07"/>
    <w:rsid w:val="008F3B1C"/>
    <w:rsid w:val="008F3C86"/>
    <w:rsid w:val="008F40DE"/>
    <w:rsid w:val="008F4B2D"/>
    <w:rsid w:val="008F4CC5"/>
    <w:rsid w:val="008F4D26"/>
    <w:rsid w:val="008F5086"/>
    <w:rsid w:val="008F5270"/>
    <w:rsid w:val="008F5629"/>
    <w:rsid w:val="008F6407"/>
    <w:rsid w:val="008F7C8E"/>
    <w:rsid w:val="008F7FE0"/>
    <w:rsid w:val="00900041"/>
    <w:rsid w:val="009005A4"/>
    <w:rsid w:val="0090107C"/>
    <w:rsid w:val="00901494"/>
    <w:rsid w:val="00901721"/>
    <w:rsid w:val="00901771"/>
    <w:rsid w:val="00901EFF"/>
    <w:rsid w:val="00901F94"/>
    <w:rsid w:val="0090243F"/>
    <w:rsid w:val="009027B8"/>
    <w:rsid w:val="00902958"/>
    <w:rsid w:val="00902BA4"/>
    <w:rsid w:val="0090318E"/>
    <w:rsid w:val="00903572"/>
    <w:rsid w:val="00903CE9"/>
    <w:rsid w:val="00903E8C"/>
    <w:rsid w:val="00904029"/>
    <w:rsid w:val="00904289"/>
    <w:rsid w:val="00904A19"/>
    <w:rsid w:val="00904B22"/>
    <w:rsid w:val="009050AE"/>
    <w:rsid w:val="009057F9"/>
    <w:rsid w:val="00905920"/>
    <w:rsid w:val="00905F54"/>
    <w:rsid w:val="00906187"/>
    <w:rsid w:val="00906581"/>
    <w:rsid w:val="00906771"/>
    <w:rsid w:val="00906F5D"/>
    <w:rsid w:val="0090710E"/>
    <w:rsid w:val="009071D3"/>
    <w:rsid w:val="0090758C"/>
    <w:rsid w:val="009077C9"/>
    <w:rsid w:val="00907C4F"/>
    <w:rsid w:val="00907DEC"/>
    <w:rsid w:val="009101D9"/>
    <w:rsid w:val="009106DA"/>
    <w:rsid w:val="00910E33"/>
    <w:rsid w:val="00910F9D"/>
    <w:rsid w:val="00911C2C"/>
    <w:rsid w:val="0091335E"/>
    <w:rsid w:val="00913949"/>
    <w:rsid w:val="00913E16"/>
    <w:rsid w:val="0091408D"/>
    <w:rsid w:val="009142A9"/>
    <w:rsid w:val="0091517F"/>
    <w:rsid w:val="009151CC"/>
    <w:rsid w:val="009154F9"/>
    <w:rsid w:val="009156BE"/>
    <w:rsid w:val="00915811"/>
    <w:rsid w:val="0091696B"/>
    <w:rsid w:val="00916A6D"/>
    <w:rsid w:val="00917016"/>
    <w:rsid w:val="009170D5"/>
    <w:rsid w:val="00917616"/>
    <w:rsid w:val="00917FE4"/>
    <w:rsid w:val="00920016"/>
    <w:rsid w:val="00920425"/>
    <w:rsid w:val="00920484"/>
    <w:rsid w:val="0092050A"/>
    <w:rsid w:val="009207BB"/>
    <w:rsid w:val="0092152C"/>
    <w:rsid w:val="00921DDF"/>
    <w:rsid w:val="00921DEB"/>
    <w:rsid w:val="0092232D"/>
    <w:rsid w:val="0092234E"/>
    <w:rsid w:val="00922398"/>
    <w:rsid w:val="00922608"/>
    <w:rsid w:val="009228E8"/>
    <w:rsid w:val="00922D36"/>
    <w:rsid w:val="00922F6D"/>
    <w:rsid w:val="009232A0"/>
    <w:rsid w:val="00923320"/>
    <w:rsid w:val="009238D9"/>
    <w:rsid w:val="00924668"/>
    <w:rsid w:val="00924733"/>
    <w:rsid w:val="009248DC"/>
    <w:rsid w:val="00924BA2"/>
    <w:rsid w:val="00924BDF"/>
    <w:rsid w:val="0092521B"/>
    <w:rsid w:val="00925278"/>
    <w:rsid w:val="0092530E"/>
    <w:rsid w:val="0092542B"/>
    <w:rsid w:val="00925966"/>
    <w:rsid w:val="00925A42"/>
    <w:rsid w:val="00925F79"/>
    <w:rsid w:val="00926099"/>
    <w:rsid w:val="00926444"/>
    <w:rsid w:val="00926839"/>
    <w:rsid w:val="00926DA8"/>
    <w:rsid w:val="00927850"/>
    <w:rsid w:val="00927D06"/>
    <w:rsid w:val="00927D70"/>
    <w:rsid w:val="00927FCC"/>
    <w:rsid w:val="00931118"/>
    <w:rsid w:val="00931612"/>
    <w:rsid w:val="00931B4B"/>
    <w:rsid w:val="009323AE"/>
    <w:rsid w:val="00932493"/>
    <w:rsid w:val="009328B6"/>
    <w:rsid w:val="009331A6"/>
    <w:rsid w:val="00933AD5"/>
    <w:rsid w:val="00933E2A"/>
    <w:rsid w:val="00934271"/>
    <w:rsid w:val="009343A7"/>
    <w:rsid w:val="009343B8"/>
    <w:rsid w:val="00934685"/>
    <w:rsid w:val="00934998"/>
    <w:rsid w:val="00934AE7"/>
    <w:rsid w:val="00934F98"/>
    <w:rsid w:val="009355F0"/>
    <w:rsid w:val="00935E0C"/>
    <w:rsid w:val="00936178"/>
    <w:rsid w:val="0093627A"/>
    <w:rsid w:val="00936B0E"/>
    <w:rsid w:val="00936C87"/>
    <w:rsid w:val="00936FFB"/>
    <w:rsid w:val="00937837"/>
    <w:rsid w:val="00937CE6"/>
    <w:rsid w:val="009404B3"/>
    <w:rsid w:val="00940E89"/>
    <w:rsid w:val="00940FB4"/>
    <w:rsid w:val="00941653"/>
    <w:rsid w:val="00941E93"/>
    <w:rsid w:val="00942254"/>
    <w:rsid w:val="0094277D"/>
    <w:rsid w:val="009428B2"/>
    <w:rsid w:val="009428B9"/>
    <w:rsid w:val="00943095"/>
    <w:rsid w:val="00943378"/>
    <w:rsid w:val="00943DB8"/>
    <w:rsid w:val="00943F5D"/>
    <w:rsid w:val="0094410A"/>
    <w:rsid w:val="00944282"/>
    <w:rsid w:val="00944AF5"/>
    <w:rsid w:val="00945266"/>
    <w:rsid w:val="0094544C"/>
    <w:rsid w:val="0094594B"/>
    <w:rsid w:val="009467CD"/>
    <w:rsid w:val="00946AA2"/>
    <w:rsid w:val="00946E32"/>
    <w:rsid w:val="009475AC"/>
    <w:rsid w:val="00947C48"/>
    <w:rsid w:val="0095061A"/>
    <w:rsid w:val="00950C9E"/>
    <w:rsid w:val="00951104"/>
    <w:rsid w:val="00951967"/>
    <w:rsid w:val="00951A7C"/>
    <w:rsid w:val="00951DDD"/>
    <w:rsid w:val="009523CA"/>
    <w:rsid w:val="00952850"/>
    <w:rsid w:val="00952DAD"/>
    <w:rsid w:val="009532EE"/>
    <w:rsid w:val="0095352A"/>
    <w:rsid w:val="0095384E"/>
    <w:rsid w:val="00953CE4"/>
    <w:rsid w:val="00953D0E"/>
    <w:rsid w:val="00953F0A"/>
    <w:rsid w:val="009544B1"/>
    <w:rsid w:val="00954712"/>
    <w:rsid w:val="009549A3"/>
    <w:rsid w:val="00954A31"/>
    <w:rsid w:val="00954C7A"/>
    <w:rsid w:val="009553EA"/>
    <w:rsid w:val="00955489"/>
    <w:rsid w:val="0095596E"/>
    <w:rsid w:val="00955D45"/>
    <w:rsid w:val="00955E7E"/>
    <w:rsid w:val="00955EED"/>
    <w:rsid w:val="009560CF"/>
    <w:rsid w:val="0095646A"/>
    <w:rsid w:val="009566B0"/>
    <w:rsid w:val="0095688A"/>
    <w:rsid w:val="0095697A"/>
    <w:rsid w:val="00957603"/>
    <w:rsid w:val="00957804"/>
    <w:rsid w:val="00957C0C"/>
    <w:rsid w:val="0096004C"/>
    <w:rsid w:val="0096022F"/>
    <w:rsid w:val="00960C76"/>
    <w:rsid w:val="009619F3"/>
    <w:rsid w:val="00961B62"/>
    <w:rsid w:val="009623B2"/>
    <w:rsid w:val="009624A9"/>
    <w:rsid w:val="009628A4"/>
    <w:rsid w:val="00962CD3"/>
    <w:rsid w:val="0096342E"/>
    <w:rsid w:val="0096354C"/>
    <w:rsid w:val="009635D7"/>
    <w:rsid w:val="009635F4"/>
    <w:rsid w:val="00963653"/>
    <w:rsid w:val="009639AF"/>
    <w:rsid w:val="00963C5F"/>
    <w:rsid w:val="00963D6A"/>
    <w:rsid w:val="00964A58"/>
    <w:rsid w:val="00965056"/>
    <w:rsid w:val="00966026"/>
    <w:rsid w:val="00966545"/>
    <w:rsid w:val="00966C89"/>
    <w:rsid w:val="00967209"/>
    <w:rsid w:val="0096783E"/>
    <w:rsid w:val="00967863"/>
    <w:rsid w:val="00967B27"/>
    <w:rsid w:val="00967D54"/>
    <w:rsid w:val="00970862"/>
    <w:rsid w:val="009708F9"/>
    <w:rsid w:val="0097179B"/>
    <w:rsid w:val="0097184A"/>
    <w:rsid w:val="009718AE"/>
    <w:rsid w:val="009719E9"/>
    <w:rsid w:val="00971DD6"/>
    <w:rsid w:val="009722D7"/>
    <w:rsid w:val="009724E4"/>
    <w:rsid w:val="00972519"/>
    <w:rsid w:val="00972547"/>
    <w:rsid w:val="009729D7"/>
    <w:rsid w:val="00972C35"/>
    <w:rsid w:val="00972CCC"/>
    <w:rsid w:val="00972EC7"/>
    <w:rsid w:val="00973572"/>
    <w:rsid w:val="00973A35"/>
    <w:rsid w:val="00973D35"/>
    <w:rsid w:val="0097442D"/>
    <w:rsid w:val="00974676"/>
    <w:rsid w:val="00974F24"/>
    <w:rsid w:val="00975580"/>
    <w:rsid w:val="00975ACF"/>
    <w:rsid w:val="00975B62"/>
    <w:rsid w:val="00975C84"/>
    <w:rsid w:val="00976432"/>
    <w:rsid w:val="009764E8"/>
    <w:rsid w:val="00976F3E"/>
    <w:rsid w:val="0097789A"/>
    <w:rsid w:val="00977E09"/>
    <w:rsid w:val="00977EEA"/>
    <w:rsid w:val="00977FBA"/>
    <w:rsid w:val="009806A9"/>
    <w:rsid w:val="00980BFF"/>
    <w:rsid w:val="00981168"/>
    <w:rsid w:val="0098128C"/>
    <w:rsid w:val="00981514"/>
    <w:rsid w:val="00981917"/>
    <w:rsid w:val="00981943"/>
    <w:rsid w:val="00981A3F"/>
    <w:rsid w:val="00982272"/>
    <w:rsid w:val="009822EB"/>
    <w:rsid w:val="00982356"/>
    <w:rsid w:val="00982444"/>
    <w:rsid w:val="0098257D"/>
    <w:rsid w:val="00982E3E"/>
    <w:rsid w:val="00983447"/>
    <w:rsid w:val="00983473"/>
    <w:rsid w:val="009841C1"/>
    <w:rsid w:val="00984ACE"/>
    <w:rsid w:val="00985050"/>
    <w:rsid w:val="00985326"/>
    <w:rsid w:val="009853EB"/>
    <w:rsid w:val="00985456"/>
    <w:rsid w:val="00985D62"/>
    <w:rsid w:val="00985D79"/>
    <w:rsid w:val="0098619B"/>
    <w:rsid w:val="00986358"/>
    <w:rsid w:val="009866ED"/>
    <w:rsid w:val="00986D6C"/>
    <w:rsid w:val="009877F7"/>
    <w:rsid w:val="00987AFC"/>
    <w:rsid w:val="00990C10"/>
    <w:rsid w:val="00990CBC"/>
    <w:rsid w:val="00990DB4"/>
    <w:rsid w:val="009912A1"/>
    <w:rsid w:val="00991862"/>
    <w:rsid w:val="00991D22"/>
    <w:rsid w:val="009923D8"/>
    <w:rsid w:val="00992A6A"/>
    <w:rsid w:val="00992BCA"/>
    <w:rsid w:val="00992C8A"/>
    <w:rsid w:val="00993DA3"/>
    <w:rsid w:val="00993F22"/>
    <w:rsid w:val="00993F75"/>
    <w:rsid w:val="0099423C"/>
    <w:rsid w:val="009947A4"/>
    <w:rsid w:val="00995E8E"/>
    <w:rsid w:val="00995FEC"/>
    <w:rsid w:val="00996990"/>
    <w:rsid w:val="00996B2E"/>
    <w:rsid w:val="0099702A"/>
    <w:rsid w:val="00997590"/>
    <w:rsid w:val="00997697"/>
    <w:rsid w:val="009977CA"/>
    <w:rsid w:val="0099798C"/>
    <w:rsid w:val="00997FB2"/>
    <w:rsid w:val="009A00FD"/>
    <w:rsid w:val="009A05CC"/>
    <w:rsid w:val="009A07F0"/>
    <w:rsid w:val="009A0B67"/>
    <w:rsid w:val="009A0D6F"/>
    <w:rsid w:val="009A0FDD"/>
    <w:rsid w:val="009A1033"/>
    <w:rsid w:val="009A12A2"/>
    <w:rsid w:val="009A20D8"/>
    <w:rsid w:val="009A27A1"/>
    <w:rsid w:val="009A2972"/>
    <w:rsid w:val="009A3746"/>
    <w:rsid w:val="009A49FA"/>
    <w:rsid w:val="009A4F6F"/>
    <w:rsid w:val="009A5165"/>
    <w:rsid w:val="009A527A"/>
    <w:rsid w:val="009A566B"/>
    <w:rsid w:val="009A616E"/>
    <w:rsid w:val="009A6285"/>
    <w:rsid w:val="009A63C1"/>
    <w:rsid w:val="009A64D3"/>
    <w:rsid w:val="009A65EC"/>
    <w:rsid w:val="009A7C64"/>
    <w:rsid w:val="009B02DF"/>
    <w:rsid w:val="009B08C5"/>
    <w:rsid w:val="009B0A84"/>
    <w:rsid w:val="009B0D9E"/>
    <w:rsid w:val="009B0F5D"/>
    <w:rsid w:val="009B124F"/>
    <w:rsid w:val="009B15E8"/>
    <w:rsid w:val="009B2361"/>
    <w:rsid w:val="009B2519"/>
    <w:rsid w:val="009B26ED"/>
    <w:rsid w:val="009B29DA"/>
    <w:rsid w:val="009B2AD0"/>
    <w:rsid w:val="009B2D16"/>
    <w:rsid w:val="009B2D49"/>
    <w:rsid w:val="009B35A1"/>
    <w:rsid w:val="009B3D68"/>
    <w:rsid w:val="009B3D6C"/>
    <w:rsid w:val="009B3EB6"/>
    <w:rsid w:val="009B3F56"/>
    <w:rsid w:val="009B41D4"/>
    <w:rsid w:val="009B4C78"/>
    <w:rsid w:val="009B4ED1"/>
    <w:rsid w:val="009B4F95"/>
    <w:rsid w:val="009B5F12"/>
    <w:rsid w:val="009B5FDC"/>
    <w:rsid w:val="009B66E6"/>
    <w:rsid w:val="009B7723"/>
    <w:rsid w:val="009C038D"/>
    <w:rsid w:val="009C0958"/>
    <w:rsid w:val="009C0C26"/>
    <w:rsid w:val="009C0DC6"/>
    <w:rsid w:val="009C109B"/>
    <w:rsid w:val="009C123A"/>
    <w:rsid w:val="009C177E"/>
    <w:rsid w:val="009C1C2E"/>
    <w:rsid w:val="009C1E8A"/>
    <w:rsid w:val="009C233E"/>
    <w:rsid w:val="009C2507"/>
    <w:rsid w:val="009C2EBB"/>
    <w:rsid w:val="009C3433"/>
    <w:rsid w:val="009C38DF"/>
    <w:rsid w:val="009C3F15"/>
    <w:rsid w:val="009C416F"/>
    <w:rsid w:val="009C418F"/>
    <w:rsid w:val="009C41AB"/>
    <w:rsid w:val="009C451B"/>
    <w:rsid w:val="009C4522"/>
    <w:rsid w:val="009C478A"/>
    <w:rsid w:val="009C4B8A"/>
    <w:rsid w:val="009C4EA1"/>
    <w:rsid w:val="009C51DD"/>
    <w:rsid w:val="009C57A3"/>
    <w:rsid w:val="009C58F6"/>
    <w:rsid w:val="009C5AE5"/>
    <w:rsid w:val="009C643F"/>
    <w:rsid w:val="009C67C3"/>
    <w:rsid w:val="009C67EF"/>
    <w:rsid w:val="009C692D"/>
    <w:rsid w:val="009C7095"/>
    <w:rsid w:val="009C745C"/>
    <w:rsid w:val="009C752C"/>
    <w:rsid w:val="009D0232"/>
    <w:rsid w:val="009D0937"/>
    <w:rsid w:val="009D0DDF"/>
    <w:rsid w:val="009D1210"/>
    <w:rsid w:val="009D1517"/>
    <w:rsid w:val="009D1700"/>
    <w:rsid w:val="009D1820"/>
    <w:rsid w:val="009D222A"/>
    <w:rsid w:val="009D28B0"/>
    <w:rsid w:val="009D2ADB"/>
    <w:rsid w:val="009D312F"/>
    <w:rsid w:val="009D368D"/>
    <w:rsid w:val="009D3B8B"/>
    <w:rsid w:val="009D3DEE"/>
    <w:rsid w:val="009D4269"/>
    <w:rsid w:val="009D4498"/>
    <w:rsid w:val="009D4938"/>
    <w:rsid w:val="009D50E1"/>
    <w:rsid w:val="009D5153"/>
    <w:rsid w:val="009D5374"/>
    <w:rsid w:val="009D5993"/>
    <w:rsid w:val="009D5E93"/>
    <w:rsid w:val="009D6397"/>
    <w:rsid w:val="009D63B8"/>
    <w:rsid w:val="009D6B00"/>
    <w:rsid w:val="009D6E90"/>
    <w:rsid w:val="009D7350"/>
    <w:rsid w:val="009D7563"/>
    <w:rsid w:val="009D78C9"/>
    <w:rsid w:val="009D7B67"/>
    <w:rsid w:val="009D7DB7"/>
    <w:rsid w:val="009E03FF"/>
    <w:rsid w:val="009E0A6A"/>
    <w:rsid w:val="009E0D87"/>
    <w:rsid w:val="009E1170"/>
    <w:rsid w:val="009E168A"/>
    <w:rsid w:val="009E1BD2"/>
    <w:rsid w:val="009E1EE7"/>
    <w:rsid w:val="009E2086"/>
    <w:rsid w:val="009E225C"/>
    <w:rsid w:val="009E2820"/>
    <w:rsid w:val="009E2D07"/>
    <w:rsid w:val="009E31DF"/>
    <w:rsid w:val="009E33A8"/>
    <w:rsid w:val="009E3ABF"/>
    <w:rsid w:val="009E3ECF"/>
    <w:rsid w:val="009E4342"/>
    <w:rsid w:val="009E4F5B"/>
    <w:rsid w:val="009E512D"/>
    <w:rsid w:val="009E5A7A"/>
    <w:rsid w:val="009E5D2C"/>
    <w:rsid w:val="009E6A67"/>
    <w:rsid w:val="009E6E9D"/>
    <w:rsid w:val="009E7163"/>
    <w:rsid w:val="009E7458"/>
    <w:rsid w:val="009E77D9"/>
    <w:rsid w:val="009E7A7D"/>
    <w:rsid w:val="009F078F"/>
    <w:rsid w:val="009F0BCA"/>
    <w:rsid w:val="009F0D8B"/>
    <w:rsid w:val="009F1E57"/>
    <w:rsid w:val="009F2190"/>
    <w:rsid w:val="009F2913"/>
    <w:rsid w:val="009F2A18"/>
    <w:rsid w:val="009F2AAF"/>
    <w:rsid w:val="009F2C2C"/>
    <w:rsid w:val="009F2DBC"/>
    <w:rsid w:val="009F2FF3"/>
    <w:rsid w:val="009F3B32"/>
    <w:rsid w:val="009F42BF"/>
    <w:rsid w:val="009F46BB"/>
    <w:rsid w:val="009F46ED"/>
    <w:rsid w:val="009F4791"/>
    <w:rsid w:val="009F4BC0"/>
    <w:rsid w:val="009F55DD"/>
    <w:rsid w:val="009F5A56"/>
    <w:rsid w:val="009F68E6"/>
    <w:rsid w:val="009F6B27"/>
    <w:rsid w:val="009F6EAE"/>
    <w:rsid w:val="00A005FD"/>
    <w:rsid w:val="00A0122B"/>
    <w:rsid w:val="00A012F6"/>
    <w:rsid w:val="00A0182F"/>
    <w:rsid w:val="00A02054"/>
    <w:rsid w:val="00A0227D"/>
    <w:rsid w:val="00A02483"/>
    <w:rsid w:val="00A025CE"/>
    <w:rsid w:val="00A0275F"/>
    <w:rsid w:val="00A034FC"/>
    <w:rsid w:val="00A03B3D"/>
    <w:rsid w:val="00A03C42"/>
    <w:rsid w:val="00A044C7"/>
    <w:rsid w:val="00A0465E"/>
    <w:rsid w:val="00A0478E"/>
    <w:rsid w:val="00A04989"/>
    <w:rsid w:val="00A04C6F"/>
    <w:rsid w:val="00A055B9"/>
    <w:rsid w:val="00A05BD1"/>
    <w:rsid w:val="00A05CD7"/>
    <w:rsid w:val="00A05E9D"/>
    <w:rsid w:val="00A0603C"/>
    <w:rsid w:val="00A0633B"/>
    <w:rsid w:val="00A06759"/>
    <w:rsid w:val="00A06900"/>
    <w:rsid w:val="00A06990"/>
    <w:rsid w:val="00A0701F"/>
    <w:rsid w:val="00A07210"/>
    <w:rsid w:val="00A07604"/>
    <w:rsid w:val="00A07C55"/>
    <w:rsid w:val="00A1089F"/>
    <w:rsid w:val="00A10AAD"/>
    <w:rsid w:val="00A10B5B"/>
    <w:rsid w:val="00A11006"/>
    <w:rsid w:val="00A112F7"/>
    <w:rsid w:val="00A1183C"/>
    <w:rsid w:val="00A12250"/>
    <w:rsid w:val="00A12713"/>
    <w:rsid w:val="00A12C54"/>
    <w:rsid w:val="00A12E77"/>
    <w:rsid w:val="00A134AE"/>
    <w:rsid w:val="00A13754"/>
    <w:rsid w:val="00A13DB3"/>
    <w:rsid w:val="00A1421B"/>
    <w:rsid w:val="00A1457D"/>
    <w:rsid w:val="00A145E8"/>
    <w:rsid w:val="00A14812"/>
    <w:rsid w:val="00A1507C"/>
    <w:rsid w:val="00A153B6"/>
    <w:rsid w:val="00A157B1"/>
    <w:rsid w:val="00A15EE1"/>
    <w:rsid w:val="00A17052"/>
    <w:rsid w:val="00A1719F"/>
    <w:rsid w:val="00A17215"/>
    <w:rsid w:val="00A17CF1"/>
    <w:rsid w:val="00A20046"/>
    <w:rsid w:val="00A2039C"/>
    <w:rsid w:val="00A2044C"/>
    <w:rsid w:val="00A20A9D"/>
    <w:rsid w:val="00A21033"/>
    <w:rsid w:val="00A21259"/>
    <w:rsid w:val="00A2130C"/>
    <w:rsid w:val="00A2169B"/>
    <w:rsid w:val="00A22D78"/>
    <w:rsid w:val="00A23133"/>
    <w:rsid w:val="00A23544"/>
    <w:rsid w:val="00A2401A"/>
    <w:rsid w:val="00A24060"/>
    <w:rsid w:val="00A24097"/>
    <w:rsid w:val="00A244D2"/>
    <w:rsid w:val="00A25502"/>
    <w:rsid w:val="00A25536"/>
    <w:rsid w:val="00A25661"/>
    <w:rsid w:val="00A25716"/>
    <w:rsid w:val="00A2584A"/>
    <w:rsid w:val="00A25C67"/>
    <w:rsid w:val="00A25CD4"/>
    <w:rsid w:val="00A25FC0"/>
    <w:rsid w:val="00A25FDF"/>
    <w:rsid w:val="00A27CD4"/>
    <w:rsid w:val="00A300FE"/>
    <w:rsid w:val="00A30BBE"/>
    <w:rsid w:val="00A31708"/>
    <w:rsid w:val="00A3227A"/>
    <w:rsid w:val="00A32289"/>
    <w:rsid w:val="00A322D3"/>
    <w:rsid w:val="00A32494"/>
    <w:rsid w:val="00A32806"/>
    <w:rsid w:val="00A32C9F"/>
    <w:rsid w:val="00A32EDC"/>
    <w:rsid w:val="00A33984"/>
    <w:rsid w:val="00A3415B"/>
    <w:rsid w:val="00A34167"/>
    <w:rsid w:val="00A345BC"/>
    <w:rsid w:val="00A349F6"/>
    <w:rsid w:val="00A34C9B"/>
    <w:rsid w:val="00A34FE4"/>
    <w:rsid w:val="00A35462"/>
    <w:rsid w:val="00A354F2"/>
    <w:rsid w:val="00A3588C"/>
    <w:rsid w:val="00A35D30"/>
    <w:rsid w:val="00A35ECB"/>
    <w:rsid w:val="00A361AC"/>
    <w:rsid w:val="00A36C49"/>
    <w:rsid w:val="00A36E1A"/>
    <w:rsid w:val="00A3723C"/>
    <w:rsid w:val="00A3740A"/>
    <w:rsid w:val="00A37A7E"/>
    <w:rsid w:val="00A4012D"/>
    <w:rsid w:val="00A40841"/>
    <w:rsid w:val="00A40843"/>
    <w:rsid w:val="00A40944"/>
    <w:rsid w:val="00A419EC"/>
    <w:rsid w:val="00A41AF2"/>
    <w:rsid w:val="00A41CDB"/>
    <w:rsid w:val="00A41FF4"/>
    <w:rsid w:val="00A4214F"/>
    <w:rsid w:val="00A428C2"/>
    <w:rsid w:val="00A4292A"/>
    <w:rsid w:val="00A42D9E"/>
    <w:rsid w:val="00A42FF3"/>
    <w:rsid w:val="00A434A2"/>
    <w:rsid w:val="00A43B41"/>
    <w:rsid w:val="00A44224"/>
    <w:rsid w:val="00A45A92"/>
    <w:rsid w:val="00A45A97"/>
    <w:rsid w:val="00A46203"/>
    <w:rsid w:val="00A46C2C"/>
    <w:rsid w:val="00A4709F"/>
    <w:rsid w:val="00A471A5"/>
    <w:rsid w:val="00A473DA"/>
    <w:rsid w:val="00A47FB5"/>
    <w:rsid w:val="00A50648"/>
    <w:rsid w:val="00A50868"/>
    <w:rsid w:val="00A51C53"/>
    <w:rsid w:val="00A524CF"/>
    <w:rsid w:val="00A5281F"/>
    <w:rsid w:val="00A52CBD"/>
    <w:rsid w:val="00A52E62"/>
    <w:rsid w:val="00A535CE"/>
    <w:rsid w:val="00A53604"/>
    <w:rsid w:val="00A5394A"/>
    <w:rsid w:val="00A53E7E"/>
    <w:rsid w:val="00A54D24"/>
    <w:rsid w:val="00A552FC"/>
    <w:rsid w:val="00A55336"/>
    <w:rsid w:val="00A553F2"/>
    <w:rsid w:val="00A55484"/>
    <w:rsid w:val="00A56B3A"/>
    <w:rsid w:val="00A57235"/>
    <w:rsid w:val="00A576EB"/>
    <w:rsid w:val="00A578FD"/>
    <w:rsid w:val="00A600F9"/>
    <w:rsid w:val="00A61575"/>
    <w:rsid w:val="00A61984"/>
    <w:rsid w:val="00A61C28"/>
    <w:rsid w:val="00A61DCD"/>
    <w:rsid w:val="00A621A8"/>
    <w:rsid w:val="00A62263"/>
    <w:rsid w:val="00A6237E"/>
    <w:rsid w:val="00A62600"/>
    <w:rsid w:val="00A627A4"/>
    <w:rsid w:val="00A628C8"/>
    <w:rsid w:val="00A62A25"/>
    <w:rsid w:val="00A62C5E"/>
    <w:rsid w:val="00A62F76"/>
    <w:rsid w:val="00A634E6"/>
    <w:rsid w:val="00A63768"/>
    <w:rsid w:val="00A63890"/>
    <w:rsid w:val="00A638BB"/>
    <w:rsid w:val="00A63A88"/>
    <w:rsid w:val="00A63B2B"/>
    <w:rsid w:val="00A63E5E"/>
    <w:rsid w:val="00A63F2B"/>
    <w:rsid w:val="00A641F8"/>
    <w:rsid w:val="00A65C85"/>
    <w:rsid w:val="00A65CE3"/>
    <w:rsid w:val="00A66895"/>
    <w:rsid w:val="00A66BCB"/>
    <w:rsid w:val="00A67631"/>
    <w:rsid w:val="00A6775F"/>
    <w:rsid w:val="00A701DD"/>
    <w:rsid w:val="00A7031E"/>
    <w:rsid w:val="00A703B6"/>
    <w:rsid w:val="00A71056"/>
    <w:rsid w:val="00A71A50"/>
    <w:rsid w:val="00A71F5D"/>
    <w:rsid w:val="00A72CC5"/>
    <w:rsid w:val="00A734E0"/>
    <w:rsid w:val="00A73647"/>
    <w:rsid w:val="00A73B22"/>
    <w:rsid w:val="00A73DD6"/>
    <w:rsid w:val="00A74493"/>
    <w:rsid w:val="00A744CB"/>
    <w:rsid w:val="00A74A59"/>
    <w:rsid w:val="00A74DB8"/>
    <w:rsid w:val="00A74FEC"/>
    <w:rsid w:val="00A75076"/>
    <w:rsid w:val="00A75324"/>
    <w:rsid w:val="00A757E2"/>
    <w:rsid w:val="00A7591E"/>
    <w:rsid w:val="00A75C17"/>
    <w:rsid w:val="00A75C60"/>
    <w:rsid w:val="00A75ECE"/>
    <w:rsid w:val="00A76421"/>
    <w:rsid w:val="00A77B68"/>
    <w:rsid w:val="00A77C19"/>
    <w:rsid w:val="00A80696"/>
    <w:rsid w:val="00A80F58"/>
    <w:rsid w:val="00A814EF"/>
    <w:rsid w:val="00A816A9"/>
    <w:rsid w:val="00A818F3"/>
    <w:rsid w:val="00A81E46"/>
    <w:rsid w:val="00A82254"/>
    <w:rsid w:val="00A8278E"/>
    <w:rsid w:val="00A82A86"/>
    <w:rsid w:val="00A82D39"/>
    <w:rsid w:val="00A8346E"/>
    <w:rsid w:val="00A83957"/>
    <w:rsid w:val="00A83A34"/>
    <w:rsid w:val="00A83B5E"/>
    <w:rsid w:val="00A83F21"/>
    <w:rsid w:val="00A83F2D"/>
    <w:rsid w:val="00A8417F"/>
    <w:rsid w:val="00A853DF"/>
    <w:rsid w:val="00A857B3"/>
    <w:rsid w:val="00A85A9E"/>
    <w:rsid w:val="00A85CB6"/>
    <w:rsid w:val="00A85CE0"/>
    <w:rsid w:val="00A85E51"/>
    <w:rsid w:val="00A85F17"/>
    <w:rsid w:val="00A86998"/>
    <w:rsid w:val="00A86B98"/>
    <w:rsid w:val="00A8768D"/>
    <w:rsid w:val="00A87892"/>
    <w:rsid w:val="00A87DFA"/>
    <w:rsid w:val="00A87F2A"/>
    <w:rsid w:val="00A87F43"/>
    <w:rsid w:val="00A90D16"/>
    <w:rsid w:val="00A911E1"/>
    <w:rsid w:val="00A914CD"/>
    <w:rsid w:val="00A91947"/>
    <w:rsid w:val="00A91C4A"/>
    <w:rsid w:val="00A924E2"/>
    <w:rsid w:val="00A9281D"/>
    <w:rsid w:val="00A9305C"/>
    <w:rsid w:val="00A93196"/>
    <w:rsid w:val="00A94192"/>
    <w:rsid w:val="00A9439E"/>
    <w:rsid w:val="00A94751"/>
    <w:rsid w:val="00A94AC2"/>
    <w:rsid w:val="00A94C4A"/>
    <w:rsid w:val="00A94D91"/>
    <w:rsid w:val="00A94FE6"/>
    <w:rsid w:val="00A95442"/>
    <w:rsid w:val="00A95473"/>
    <w:rsid w:val="00A95CEA"/>
    <w:rsid w:val="00A95E6F"/>
    <w:rsid w:val="00A95EEC"/>
    <w:rsid w:val="00A960F6"/>
    <w:rsid w:val="00A9634E"/>
    <w:rsid w:val="00A96533"/>
    <w:rsid w:val="00A96714"/>
    <w:rsid w:val="00A96819"/>
    <w:rsid w:val="00A96BD8"/>
    <w:rsid w:val="00A96BFB"/>
    <w:rsid w:val="00A96CE1"/>
    <w:rsid w:val="00A96DBC"/>
    <w:rsid w:val="00A97029"/>
    <w:rsid w:val="00A970C7"/>
    <w:rsid w:val="00AA02D3"/>
    <w:rsid w:val="00AA0542"/>
    <w:rsid w:val="00AA06AB"/>
    <w:rsid w:val="00AA0CA7"/>
    <w:rsid w:val="00AA11A4"/>
    <w:rsid w:val="00AA1967"/>
    <w:rsid w:val="00AA1BBF"/>
    <w:rsid w:val="00AA25F5"/>
    <w:rsid w:val="00AA2F27"/>
    <w:rsid w:val="00AA2FFC"/>
    <w:rsid w:val="00AA3642"/>
    <w:rsid w:val="00AA3C93"/>
    <w:rsid w:val="00AA414E"/>
    <w:rsid w:val="00AA422D"/>
    <w:rsid w:val="00AA45CA"/>
    <w:rsid w:val="00AA4A60"/>
    <w:rsid w:val="00AA4F4C"/>
    <w:rsid w:val="00AA5060"/>
    <w:rsid w:val="00AA56D6"/>
    <w:rsid w:val="00AA5835"/>
    <w:rsid w:val="00AA6225"/>
    <w:rsid w:val="00AA650F"/>
    <w:rsid w:val="00AA652D"/>
    <w:rsid w:val="00AA6855"/>
    <w:rsid w:val="00AA69F6"/>
    <w:rsid w:val="00AA6CFE"/>
    <w:rsid w:val="00AA6EEC"/>
    <w:rsid w:val="00AA724A"/>
    <w:rsid w:val="00AA7636"/>
    <w:rsid w:val="00AA763C"/>
    <w:rsid w:val="00AA76CC"/>
    <w:rsid w:val="00AB03D1"/>
    <w:rsid w:val="00AB04BA"/>
    <w:rsid w:val="00AB04E9"/>
    <w:rsid w:val="00AB0733"/>
    <w:rsid w:val="00AB081B"/>
    <w:rsid w:val="00AB0CFB"/>
    <w:rsid w:val="00AB0F62"/>
    <w:rsid w:val="00AB121C"/>
    <w:rsid w:val="00AB13AD"/>
    <w:rsid w:val="00AB1896"/>
    <w:rsid w:val="00AB19C3"/>
    <w:rsid w:val="00AB1A56"/>
    <w:rsid w:val="00AB1C6C"/>
    <w:rsid w:val="00AB2083"/>
    <w:rsid w:val="00AB2110"/>
    <w:rsid w:val="00AB2A52"/>
    <w:rsid w:val="00AB2BA6"/>
    <w:rsid w:val="00AB378B"/>
    <w:rsid w:val="00AB3895"/>
    <w:rsid w:val="00AB3DFF"/>
    <w:rsid w:val="00AB3ED5"/>
    <w:rsid w:val="00AB425C"/>
    <w:rsid w:val="00AB4393"/>
    <w:rsid w:val="00AB4A99"/>
    <w:rsid w:val="00AB5262"/>
    <w:rsid w:val="00AB59DB"/>
    <w:rsid w:val="00AB5F4A"/>
    <w:rsid w:val="00AB6F22"/>
    <w:rsid w:val="00AB7217"/>
    <w:rsid w:val="00AB7434"/>
    <w:rsid w:val="00AB74FF"/>
    <w:rsid w:val="00AB758F"/>
    <w:rsid w:val="00AB7919"/>
    <w:rsid w:val="00AB79C6"/>
    <w:rsid w:val="00AB7E98"/>
    <w:rsid w:val="00AC0339"/>
    <w:rsid w:val="00AC06ED"/>
    <w:rsid w:val="00AC1034"/>
    <w:rsid w:val="00AC131C"/>
    <w:rsid w:val="00AC13A2"/>
    <w:rsid w:val="00AC151D"/>
    <w:rsid w:val="00AC18D3"/>
    <w:rsid w:val="00AC19A9"/>
    <w:rsid w:val="00AC1B4C"/>
    <w:rsid w:val="00AC1F31"/>
    <w:rsid w:val="00AC20C3"/>
    <w:rsid w:val="00AC2174"/>
    <w:rsid w:val="00AC2478"/>
    <w:rsid w:val="00AC3121"/>
    <w:rsid w:val="00AC31FE"/>
    <w:rsid w:val="00AC328C"/>
    <w:rsid w:val="00AC33D5"/>
    <w:rsid w:val="00AC3634"/>
    <w:rsid w:val="00AC3F88"/>
    <w:rsid w:val="00AC4188"/>
    <w:rsid w:val="00AC524D"/>
    <w:rsid w:val="00AC55F2"/>
    <w:rsid w:val="00AC5B6A"/>
    <w:rsid w:val="00AC701B"/>
    <w:rsid w:val="00AC734F"/>
    <w:rsid w:val="00AC73E2"/>
    <w:rsid w:val="00AC7450"/>
    <w:rsid w:val="00AC7735"/>
    <w:rsid w:val="00AC796E"/>
    <w:rsid w:val="00AC7AEC"/>
    <w:rsid w:val="00AD0721"/>
    <w:rsid w:val="00AD0853"/>
    <w:rsid w:val="00AD1734"/>
    <w:rsid w:val="00AD186F"/>
    <w:rsid w:val="00AD19EA"/>
    <w:rsid w:val="00AD1A66"/>
    <w:rsid w:val="00AD20C0"/>
    <w:rsid w:val="00AD20DA"/>
    <w:rsid w:val="00AD2459"/>
    <w:rsid w:val="00AD2899"/>
    <w:rsid w:val="00AD2B9D"/>
    <w:rsid w:val="00AD2C8E"/>
    <w:rsid w:val="00AD2FE1"/>
    <w:rsid w:val="00AD3E0A"/>
    <w:rsid w:val="00AD3E57"/>
    <w:rsid w:val="00AD4069"/>
    <w:rsid w:val="00AD4475"/>
    <w:rsid w:val="00AD46F4"/>
    <w:rsid w:val="00AD4E63"/>
    <w:rsid w:val="00AD51DA"/>
    <w:rsid w:val="00AD5749"/>
    <w:rsid w:val="00AD59EE"/>
    <w:rsid w:val="00AD5C6D"/>
    <w:rsid w:val="00AD6ED3"/>
    <w:rsid w:val="00AD78AD"/>
    <w:rsid w:val="00AD7B8E"/>
    <w:rsid w:val="00AD7BD8"/>
    <w:rsid w:val="00AD7CE4"/>
    <w:rsid w:val="00AD7DCC"/>
    <w:rsid w:val="00AE015B"/>
    <w:rsid w:val="00AE0DE0"/>
    <w:rsid w:val="00AE0FE4"/>
    <w:rsid w:val="00AE1010"/>
    <w:rsid w:val="00AE1716"/>
    <w:rsid w:val="00AE1733"/>
    <w:rsid w:val="00AE17AC"/>
    <w:rsid w:val="00AE21D9"/>
    <w:rsid w:val="00AE2A2A"/>
    <w:rsid w:val="00AE2FEC"/>
    <w:rsid w:val="00AE318B"/>
    <w:rsid w:val="00AE3625"/>
    <w:rsid w:val="00AE3647"/>
    <w:rsid w:val="00AE3841"/>
    <w:rsid w:val="00AE46DE"/>
    <w:rsid w:val="00AE484F"/>
    <w:rsid w:val="00AE494E"/>
    <w:rsid w:val="00AE4C06"/>
    <w:rsid w:val="00AE4D3F"/>
    <w:rsid w:val="00AE550B"/>
    <w:rsid w:val="00AE5548"/>
    <w:rsid w:val="00AE5BB6"/>
    <w:rsid w:val="00AE5FAC"/>
    <w:rsid w:val="00AE68ED"/>
    <w:rsid w:val="00AE6BB0"/>
    <w:rsid w:val="00AE713F"/>
    <w:rsid w:val="00AE719F"/>
    <w:rsid w:val="00AE726D"/>
    <w:rsid w:val="00AE77C5"/>
    <w:rsid w:val="00AF0057"/>
    <w:rsid w:val="00AF0185"/>
    <w:rsid w:val="00AF0360"/>
    <w:rsid w:val="00AF0BCF"/>
    <w:rsid w:val="00AF1830"/>
    <w:rsid w:val="00AF18CA"/>
    <w:rsid w:val="00AF1A7C"/>
    <w:rsid w:val="00AF1D9C"/>
    <w:rsid w:val="00AF23C5"/>
    <w:rsid w:val="00AF2CCD"/>
    <w:rsid w:val="00AF2CDB"/>
    <w:rsid w:val="00AF2D06"/>
    <w:rsid w:val="00AF2E2E"/>
    <w:rsid w:val="00AF3601"/>
    <w:rsid w:val="00AF37DD"/>
    <w:rsid w:val="00AF3B6C"/>
    <w:rsid w:val="00AF4042"/>
    <w:rsid w:val="00AF405B"/>
    <w:rsid w:val="00AF4634"/>
    <w:rsid w:val="00AF4A04"/>
    <w:rsid w:val="00AF4AD7"/>
    <w:rsid w:val="00AF4C4D"/>
    <w:rsid w:val="00AF4CB1"/>
    <w:rsid w:val="00AF4E7D"/>
    <w:rsid w:val="00AF5716"/>
    <w:rsid w:val="00AF5923"/>
    <w:rsid w:val="00AF5AFC"/>
    <w:rsid w:val="00AF5B9A"/>
    <w:rsid w:val="00AF5BF6"/>
    <w:rsid w:val="00AF5CCE"/>
    <w:rsid w:val="00AF5F92"/>
    <w:rsid w:val="00AF67D6"/>
    <w:rsid w:val="00AF7422"/>
    <w:rsid w:val="00AF7865"/>
    <w:rsid w:val="00AF7AFB"/>
    <w:rsid w:val="00B0023D"/>
    <w:rsid w:val="00B010A1"/>
    <w:rsid w:val="00B01498"/>
    <w:rsid w:val="00B014B0"/>
    <w:rsid w:val="00B01501"/>
    <w:rsid w:val="00B01576"/>
    <w:rsid w:val="00B01694"/>
    <w:rsid w:val="00B017F6"/>
    <w:rsid w:val="00B018D7"/>
    <w:rsid w:val="00B01AC9"/>
    <w:rsid w:val="00B01AF2"/>
    <w:rsid w:val="00B0201D"/>
    <w:rsid w:val="00B020B5"/>
    <w:rsid w:val="00B0217D"/>
    <w:rsid w:val="00B02250"/>
    <w:rsid w:val="00B02948"/>
    <w:rsid w:val="00B03254"/>
    <w:rsid w:val="00B03346"/>
    <w:rsid w:val="00B03867"/>
    <w:rsid w:val="00B03E4F"/>
    <w:rsid w:val="00B04395"/>
    <w:rsid w:val="00B04E5C"/>
    <w:rsid w:val="00B055F1"/>
    <w:rsid w:val="00B05913"/>
    <w:rsid w:val="00B05B83"/>
    <w:rsid w:val="00B05BC4"/>
    <w:rsid w:val="00B06720"/>
    <w:rsid w:val="00B07C14"/>
    <w:rsid w:val="00B07D68"/>
    <w:rsid w:val="00B07E63"/>
    <w:rsid w:val="00B102E8"/>
    <w:rsid w:val="00B10846"/>
    <w:rsid w:val="00B10933"/>
    <w:rsid w:val="00B10FCE"/>
    <w:rsid w:val="00B1172A"/>
    <w:rsid w:val="00B11909"/>
    <w:rsid w:val="00B1260A"/>
    <w:rsid w:val="00B12B26"/>
    <w:rsid w:val="00B12CFD"/>
    <w:rsid w:val="00B12FF7"/>
    <w:rsid w:val="00B1324F"/>
    <w:rsid w:val="00B1339E"/>
    <w:rsid w:val="00B1344F"/>
    <w:rsid w:val="00B138B9"/>
    <w:rsid w:val="00B13BC1"/>
    <w:rsid w:val="00B143B7"/>
    <w:rsid w:val="00B14DA2"/>
    <w:rsid w:val="00B15306"/>
    <w:rsid w:val="00B1549C"/>
    <w:rsid w:val="00B155DF"/>
    <w:rsid w:val="00B15D2F"/>
    <w:rsid w:val="00B15F31"/>
    <w:rsid w:val="00B162EF"/>
    <w:rsid w:val="00B165DF"/>
    <w:rsid w:val="00B172FD"/>
    <w:rsid w:val="00B174A8"/>
    <w:rsid w:val="00B1790A"/>
    <w:rsid w:val="00B17C3B"/>
    <w:rsid w:val="00B17F2B"/>
    <w:rsid w:val="00B204E9"/>
    <w:rsid w:val="00B20E4C"/>
    <w:rsid w:val="00B20FBA"/>
    <w:rsid w:val="00B21209"/>
    <w:rsid w:val="00B21268"/>
    <w:rsid w:val="00B21568"/>
    <w:rsid w:val="00B21659"/>
    <w:rsid w:val="00B21CF9"/>
    <w:rsid w:val="00B21D70"/>
    <w:rsid w:val="00B21ED0"/>
    <w:rsid w:val="00B222C0"/>
    <w:rsid w:val="00B224B3"/>
    <w:rsid w:val="00B224DF"/>
    <w:rsid w:val="00B22684"/>
    <w:rsid w:val="00B22C26"/>
    <w:rsid w:val="00B22FF9"/>
    <w:rsid w:val="00B23386"/>
    <w:rsid w:val="00B235ED"/>
    <w:rsid w:val="00B23889"/>
    <w:rsid w:val="00B23B95"/>
    <w:rsid w:val="00B23CC7"/>
    <w:rsid w:val="00B24293"/>
    <w:rsid w:val="00B24BF5"/>
    <w:rsid w:val="00B2529A"/>
    <w:rsid w:val="00B25898"/>
    <w:rsid w:val="00B25A55"/>
    <w:rsid w:val="00B25A86"/>
    <w:rsid w:val="00B26136"/>
    <w:rsid w:val="00B26165"/>
    <w:rsid w:val="00B26430"/>
    <w:rsid w:val="00B2658B"/>
    <w:rsid w:val="00B269B3"/>
    <w:rsid w:val="00B26A06"/>
    <w:rsid w:val="00B26A3D"/>
    <w:rsid w:val="00B26AE8"/>
    <w:rsid w:val="00B2780C"/>
    <w:rsid w:val="00B27B9B"/>
    <w:rsid w:val="00B27C60"/>
    <w:rsid w:val="00B27F28"/>
    <w:rsid w:val="00B27F2F"/>
    <w:rsid w:val="00B3099E"/>
    <w:rsid w:val="00B30E4E"/>
    <w:rsid w:val="00B3178E"/>
    <w:rsid w:val="00B318E0"/>
    <w:rsid w:val="00B31F2F"/>
    <w:rsid w:val="00B32269"/>
    <w:rsid w:val="00B3231D"/>
    <w:rsid w:val="00B32417"/>
    <w:rsid w:val="00B32A8B"/>
    <w:rsid w:val="00B32AB2"/>
    <w:rsid w:val="00B32C77"/>
    <w:rsid w:val="00B32E2C"/>
    <w:rsid w:val="00B33BD3"/>
    <w:rsid w:val="00B34149"/>
    <w:rsid w:val="00B34743"/>
    <w:rsid w:val="00B34E32"/>
    <w:rsid w:val="00B35420"/>
    <w:rsid w:val="00B357C9"/>
    <w:rsid w:val="00B35CC1"/>
    <w:rsid w:val="00B35E20"/>
    <w:rsid w:val="00B3624B"/>
    <w:rsid w:val="00B3668A"/>
    <w:rsid w:val="00B36FF6"/>
    <w:rsid w:val="00B37A71"/>
    <w:rsid w:val="00B37CE6"/>
    <w:rsid w:val="00B37D55"/>
    <w:rsid w:val="00B4028F"/>
    <w:rsid w:val="00B40532"/>
    <w:rsid w:val="00B40AFA"/>
    <w:rsid w:val="00B41E2D"/>
    <w:rsid w:val="00B422BE"/>
    <w:rsid w:val="00B42608"/>
    <w:rsid w:val="00B42F17"/>
    <w:rsid w:val="00B42F2F"/>
    <w:rsid w:val="00B43603"/>
    <w:rsid w:val="00B43D0E"/>
    <w:rsid w:val="00B43EC6"/>
    <w:rsid w:val="00B44013"/>
    <w:rsid w:val="00B44048"/>
    <w:rsid w:val="00B442FB"/>
    <w:rsid w:val="00B44564"/>
    <w:rsid w:val="00B4499B"/>
    <w:rsid w:val="00B44A9E"/>
    <w:rsid w:val="00B45116"/>
    <w:rsid w:val="00B45E3A"/>
    <w:rsid w:val="00B45F71"/>
    <w:rsid w:val="00B501AB"/>
    <w:rsid w:val="00B51512"/>
    <w:rsid w:val="00B51CFB"/>
    <w:rsid w:val="00B5229D"/>
    <w:rsid w:val="00B52485"/>
    <w:rsid w:val="00B5351B"/>
    <w:rsid w:val="00B53A5B"/>
    <w:rsid w:val="00B5519C"/>
    <w:rsid w:val="00B5570B"/>
    <w:rsid w:val="00B5610C"/>
    <w:rsid w:val="00B5629F"/>
    <w:rsid w:val="00B56AE5"/>
    <w:rsid w:val="00B56F54"/>
    <w:rsid w:val="00B57849"/>
    <w:rsid w:val="00B57AAE"/>
    <w:rsid w:val="00B57E17"/>
    <w:rsid w:val="00B57E86"/>
    <w:rsid w:val="00B57EFC"/>
    <w:rsid w:val="00B60300"/>
    <w:rsid w:val="00B60456"/>
    <w:rsid w:val="00B605B7"/>
    <w:rsid w:val="00B606E2"/>
    <w:rsid w:val="00B61392"/>
    <w:rsid w:val="00B616AC"/>
    <w:rsid w:val="00B621E0"/>
    <w:rsid w:val="00B63208"/>
    <w:rsid w:val="00B64131"/>
    <w:rsid w:val="00B6434F"/>
    <w:rsid w:val="00B64726"/>
    <w:rsid w:val="00B647F8"/>
    <w:rsid w:val="00B6497F"/>
    <w:rsid w:val="00B6540D"/>
    <w:rsid w:val="00B656E3"/>
    <w:rsid w:val="00B65CCA"/>
    <w:rsid w:val="00B6604A"/>
    <w:rsid w:val="00B660D5"/>
    <w:rsid w:val="00B6617C"/>
    <w:rsid w:val="00B667EC"/>
    <w:rsid w:val="00B675B1"/>
    <w:rsid w:val="00B67A26"/>
    <w:rsid w:val="00B67CC8"/>
    <w:rsid w:val="00B67DE7"/>
    <w:rsid w:val="00B716AE"/>
    <w:rsid w:val="00B72F91"/>
    <w:rsid w:val="00B72FDB"/>
    <w:rsid w:val="00B7354E"/>
    <w:rsid w:val="00B738A7"/>
    <w:rsid w:val="00B739D1"/>
    <w:rsid w:val="00B7474A"/>
    <w:rsid w:val="00B74CEF"/>
    <w:rsid w:val="00B74D24"/>
    <w:rsid w:val="00B74E0B"/>
    <w:rsid w:val="00B75436"/>
    <w:rsid w:val="00B75608"/>
    <w:rsid w:val="00B756F3"/>
    <w:rsid w:val="00B75DDF"/>
    <w:rsid w:val="00B762EC"/>
    <w:rsid w:val="00B76349"/>
    <w:rsid w:val="00B763F2"/>
    <w:rsid w:val="00B7660E"/>
    <w:rsid w:val="00B76EDE"/>
    <w:rsid w:val="00B7709D"/>
    <w:rsid w:val="00B77914"/>
    <w:rsid w:val="00B804F3"/>
    <w:rsid w:val="00B80577"/>
    <w:rsid w:val="00B80B7F"/>
    <w:rsid w:val="00B80C29"/>
    <w:rsid w:val="00B81298"/>
    <w:rsid w:val="00B81844"/>
    <w:rsid w:val="00B81C51"/>
    <w:rsid w:val="00B81E8D"/>
    <w:rsid w:val="00B82235"/>
    <w:rsid w:val="00B824CF"/>
    <w:rsid w:val="00B82E27"/>
    <w:rsid w:val="00B831D1"/>
    <w:rsid w:val="00B835E7"/>
    <w:rsid w:val="00B837B3"/>
    <w:rsid w:val="00B83F82"/>
    <w:rsid w:val="00B8455E"/>
    <w:rsid w:val="00B84B7B"/>
    <w:rsid w:val="00B850C4"/>
    <w:rsid w:val="00B8511D"/>
    <w:rsid w:val="00B8547B"/>
    <w:rsid w:val="00B859BB"/>
    <w:rsid w:val="00B861B2"/>
    <w:rsid w:val="00B8635A"/>
    <w:rsid w:val="00B865B1"/>
    <w:rsid w:val="00B86EAA"/>
    <w:rsid w:val="00B8778D"/>
    <w:rsid w:val="00B8798D"/>
    <w:rsid w:val="00B87D66"/>
    <w:rsid w:val="00B87ED7"/>
    <w:rsid w:val="00B90139"/>
    <w:rsid w:val="00B9019B"/>
    <w:rsid w:val="00B903F1"/>
    <w:rsid w:val="00B90AC6"/>
    <w:rsid w:val="00B90C0C"/>
    <w:rsid w:val="00B90D23"/>
    <w:rsid w:val="00B91056"/>
    <w:rsid w:val="00B911C8"/>
    <w:rsid w:val="00B9156B"/>
    <w:rsid w:val="00B91692"/>
    <w:rsid w:val="00B91853"/>
    <w:rsid w:val="00B924B8"/>
    <w:rsid w:val="00B92549"/>
    <w:rsid w:val="00B92599"/>
    <w:rsid w:val="00B925E8"/>
    <w:rsid w:val="00B92A1C"/>
    <w:rsid w:val="00B9376A"/>
    <w:rsid w:val="00B93E69"/>
    <w:rsid w:val="00B93EC5"/>
    <w:rsid w:val="00B94144"/>
    <w:rsid w:val="00B94444"/>
    <w:rsid w:val="00B94B6F"/>
    <w:rsid w:val="00B95174"/>
    <w:rsid w:val="00B9532C"/>
    <w:rsid w:val="00B95334"/>
    <w:rsid w:val="00B9622C"/>
    <w:rsid w:val="00B96A10"/>
    <w:rsid w:val="00B96BD5"/>
    <w:rsid w:val="00B96D5B"/>
    <w:rsid w:val="00B97C09"/>
    <w:rsid w:val="00B97FAE"/>
    <w:rsid w:val="00BA03E0"/>
    <w:rsid w:val="00BA0557"/>
    <w:rsid w:val="00BA109F"/>
    <w:rsid w:val="00BA12A4"/>
    <w:rsid w:val="00BA1316"/>
    <w:rsid w:val="00BA17AD"/>
    <w:rsid w:val="00BA1B93"/>
    <w:rsid w:val="00BA2140"/>
    <w:rsid w:val="00BA227C"/>
    <w:rsid w:val="00BA2A74"/>
    <w:rsid w:val="00BA3347"/>
    <w:rsid w:val="00BA35C1"/>
    <w:rsid w:val="00BA3D68"/>
    <w:rsid w:val="00BA4170"/>
    <w:rsid w:val="00BA4C81"/>
    <w:rsid w:val="00BA4EEF"/>
    <w:rsid w:val="00BA50A4"/>
    <w:rsid w:val="00BA55BA"/>
    <w:rsid w:val="00BA5744"/>
    <w:rsid w:val="00BA57B3"/>
    <w:rsid w:val="00BA62FC"/>
    <w:rsid w:val="00BA65AA"/>
    <w:rsid w:val="00BA7C3B"/>
    <w:rsid w:val="00BB0353"/>
    <w:rsid w:val="00BB0658"/>
    <w:rsid w:val="00BB0895"/>
    <w:rsid w:val="00BB0C70"/>
    <w:rsid w:val="00BB0DAD"/>
    <w:rsid w:val="00BB121F"/>
    <w:rsid w:val="00BB13AD"/>
    <w:rsid w:val="00BB17B8"/>
    <w:rsid w:val="00BB18F1"/>
    <w:rsid w:val="00BB2406"/>
    <w:rsid w:val="00BB33B1"/>
    <w:rsid w:val="00BB34D0"/>
    <w:rsid w:val="00BB3E55"/>
    <w:rsid w:val="00BB408D"/>
    <w:rsid w:val="00BB4262"/>
    <w:rsid w:val="00BB42A7"/>
    <w:rsid w:val="00BB4AB7"/>
    <w:rsid w:val="00BB4CF4"/>
    <w:rsid w:val="00BB4D7C"/>
    <w:rsid w:val="00BB4F05"/>
    <w:rsid w:val="00BB4F2A"/>
    <w:rsid w:val="00BB5D8F"/>
    <w:rsid w:val="00BB6131"/>
    <w:rsid w:val="00BB6253"/>
    <w:rsid w:val="00BB66CF"/>
    <w:rsid w:val="00BB67CE"/>
    <w:rsid w:val="00BB74E4"/>
    <w:rsid w:val="00BB7570"/>
    <w:rsid w:val="00BB794E"/>
    <w:rsid w:val="00BC0208"/>
    <w:rsid w:val="00BC064F"/>
    <w:rsid w:val="00BC07E9"/>
    <w:rsid w:val="00BC11D5"/>
    <w:rsid w:val="00BC13C6"/>
    <w:rsid w:val="00BC17B3"/>
    <w:rsid w:val="00BC1C2C"/>
    <w:rsid w:val="00BC1FB2"/>
    <w:rsid w:val="00BC20A4"/>
    <w:rsid w:val="00BC21AD"/>
    <w:rsid w:val="00BC22DA"/>
    <w:rsid w:val="00BC2491"/>
    <w:rsid w:val="00BC2592"/>
    <w:rsid w:val="00BC25D5"/>
    <w:rsid w:val="00BC27F4"/>
    <w:rsid w:val="00BC285B"/>
    <w:rsid w:val="00BC2DD2"/>
    <w:rsid w:val="00BC2F07"/>
    <w:rsid w:val="00BC2FB5"/>
    <w:rsid w:val="00BC3159"/>
    <w:rsid w:val="00BC327A"/>
    <w:rsid w:val="00BC32CC"/>
    <w:rsid w:val="00BC34FD"/>
    <w:rsid w:val="00BC3546"/>
    <w:rsid w:val="00BC3946"/>
    <w:rsid w:val="00BC3CD7"/>
    <w:rsid w:val="00BC3EE0"/>
    <w:rsid w:val="00BC4804"/>
    <w:rsid w:val="00BC4A81"/>
    <w:rsid w:val="00BC4CAE"/>
    <w:rsid w:val="00BC4E67"/>
    <w:rsid w:val="00BC5A39"/>
    <w:rsid w:val="00BC5BF7"/>
    <w:rsid w:val="00BC5C2D"/>
    <w:rsid w:val="00BC64A9"/>
    <w:rsid w:val="00BC65B0"/>
    <w:rsid w:val="00BC6A41"/>
    <w:rsid w:val="00BC6BBB"/>
    <w:rsid w:val="00BC7386"/>
    <w:rsid w:val="00BC7594"/>
    <w:rsid w:val="00BC77AB"/>
    <w:rsid w:val="00BD0143"/>
    <w:rsid w:val="00BD04D4"/>
    <w:rsid w:val="00BD0923"/>
    <w:rsid w:val="00BD0939"/>
    <w:rsid w:val="00BD0B1E"/>
    <w:rsid w:val="00BD36F7"/>
    <w:rsid w:val="00BD38E5"/>
    <w:rsid w:val="00BD3C87"/>
    <w:rsid w:val="00BD4579"/>
    <w:rsid w:val="00BD4608"/>
    <w:rsid w:val="00BD49E8"/>
    <w:rsid w:val="00BD4E63"/>
    <w:rsid w:val="00BD4F2E"/>
    <w:rsid w:val="00BD5144"/>
    <w:rsid w:val="00BD51C9"/>
    <w:rsid w:val="00BD52ED"/>
    <w:rsid w:val="00BD57FB"/>
    <w:rsid w:val="00BD581E"/>
    <w:rsid w:val="00BD6189"/>
    <w:rsid w:val="00BD63EC"/>
    <w:rsid w:val="00BD6410"/>
    <w:rsid w:val="00BD67AB"/>
    <w:rsid w:val="00BD6925"/>
    <w:rsid w:val="00BD6CF5"/>
    <w:rsid w:val="00BD7211"/>
    <w:rsid w:val="00BD72BD"/>
    <w:rsid w:val="00BD7567"/>
    <w:rsid w:val="00BE05F7"/>
    <w:rsid w:val="00BE0684"/>
    <w:rsid w:val="00BE1417"/>
    <w:rsid w:val="00BE188C"/>
    <w:rsid w:val="00BE1AA0"/>
    <w:rsid w:val="00BE23CF"/>
    <w:rsid w:val="00BE270B"/>
    <w:rsid w:val="00BE271A"/>
    <w:rsid w:val="00BE2E0F"/>
    <w:rsid w:val="00BE2E18"/>
    <w:rsid w:val="00BE315C"/>
    <w:rsid w:val="00BE3BF6"/>
    <w:rsid w:val="00BE4BAA"/>
    <w:rsid w:val="00BE4BAC"/>
    <w:rsid w:val="00BE4DEB"/>
    <w:rsid w:val="00BE61DF"/>
    <w:rsid w:val="00BE72EE"/>
    <w:rsid w:val="00BE7928"/>
    <w:rsid w:val="00BE7B56"/>
    <w:rsid w:val="00BE7EF9"/>
    <w:rsid w:val="00BF022E"/>
    <w:rsid w:val="00BF0633"/>
    <w:rsid w:val="00BF08B6"/>
    <w:rsid w:val="00BF0ADA"/>
    <w:rsid w:val="00BF0C04"/>
    <w:rsid w:val="00BF120D"/>
    <w:rsid w:val="00BF1761"/>
    <w:rsid w:val="00BF2134"/>
    <w:rsid w:val="00BF3227"/>
    <w:rsid w:val="00BF326B"/>
    <w:rsid w:val="00BF39CA"/>
    <w:rsid w:val="00BF4994"/>
    <w:rsid w:val="00BF4FF9"/>
    <w:rsid w:val="00BF5AF2"/>
    <w:rsid w:val="00BF5B32"/>
    <w:rsid w:val="00BF5BE5"/>
    <w:rsid w:val="00BF666A"/>
    <w:rsid w:val="00BF6C56"/>
    <w:rsid w:val="00BF6E07"/>
    <w:rsid w:val="00BF6F53"/>
    <w:rsid w:val="00BF6FB8"/>
    <w:rsid w:val="00BF7450"/>
    <w:rsid w:val="00BF745B"/>
    <w:rsid w:val="00BF74FD"/>
    <w:rsid w:val="00BF7614"/>
    <w:rsid w:val="00BF779E"/>
    <w:rsid w:val="00BF7805"/>
    <w:rsid w:val="00BF7806"/>
    <w:rsid w:val="00BF7DA9"/>
    <w:rsid w:val="00C000CC"/>
    <w:rsid w:val="00C00538"/>
    <w:rsid w:val="00C008FA"/>
    <w:rsid w:val="00C009DB"/>
    <w:rsid w:val="00C00F2B"/>
    <w:rsid w:val="00C012EE"/>
    <w:rsid w:val="00C01313"/>
    <w:rsid w:val="00C0147D"/>
    <w:rsid w:val="00C01540"/>
    <w:rsid w:val="00C01998"/>
    <w:rsid w:val="00C02EEB"/>
    <w:rsid w:val="00C03006"/>
    <w:rsid w:val="00C0421A"/>
    <w:rsid w:val="00C04C98"/>
    <w:rsid w:val="00C052C6"/>
    <w:rsid w:val="00C056C4"/>
    <w:rsid w:val="00C061F5"/>
    <w:rsid w:val="00C064A2"/>
    <w:rsid w:val="00C065B2"/>
    <w:rsid w:val="00C066C1"/>
    <w:rsid w:val="00C06799"/>
    <w:rsid w:val="00C06BC0"/>
    <w:rsid w:val="00C06C78"/>
    <w:rsid w:val="00C06F42"/>
    <w:rsid w:val="00C07439"/>
    <w:rsid w:val="00C076CE"/>
    <w:rsid w:val="00C07757"/>
    <w:rsid w:val="00C07940"/>
    <w:rsid w:val="00C07ECD"/>
    <w:rsid w:val="00C1005E"/>
    <w:rsid w:val="00C103F6"/>
    <w:rsid w:val="00C10D9A"/>
    <w:rsid w:val="00C10EDA"/>
    <w:rsid w:val="00C114D1"/>
    <w:rsid w:val="00C11D86"/>
    <w:rsid w:val="00C1274F"/>
    <w:rsid w:val="00C12FAE"/>
    <w:rsid w:val="00C14173"/>
    <w:rsid w:val="00C143D2"/>
    <w:rsid w:val="00C146A0"/>
    <w:rsid w:val="00C14C6E"/>
    <w:rsid w:val="00C14F0B"/>
    <w:rsid w:val="00C14F4A"/>
    <w:rsid w:val="00C150A5"/>
    <w:rsid w:val="00C150AF"/>
    <w:rsid w:val="00C1583A"/>
    <w:rsid w:val="00C15BAB"/>
    <w:rsid w:val="00C15CC9"/>
    <w:rsid w:val="00C1613D"/>
    <w:rsid w:val="00C16A10"/>
    <w:rsid w:val="00C16CB8"/>
    <w:rsid w:val="00C1738C"/>
    <w:rsid w:val="00C17417"/>
    <w:rsid w:val="00C202D2"/>
    <w:rsid w:val="00C20BC1"/>
    <w:rsid w:val="00C20E0A"/>
    <w:rsid w:val="00C2162E"/>
    <w:rsid w:val="00C219DE"/>
    <w:rsid w:val="00C21D9B"/>
    <w:rsid w:val="00C220A2"/>
    <w:rsid w:val="00C22120"/>
    <w:rsid w:val="00C224CB"/>
    <w:rsid w:val="00C22B82"/>
    <w:rsid w:val="00C22C0C"/>
    <w:rsid w:val="00C22CCE"/>
    <w:rsid w:val="00C22D78"/>
    <w:rsid w:val="00C230FD"/>
    <w:rsid w:val="00C23783"/>
    <w:rsid w:val="00C239AE"/>
    <w:rsid w:val="00C23AF9"/>
    <w:rsid w:val="00C24BC5"/>
    <w:rsid w:val="00C24FD3"/>
    <w:rsid w:val="00C25064"/>
    <w:rsid w:val="00C25190"/>
    <w:rsid w:val="00C25242"/>
    <w:rsid w:val="00C2548C"/>
    <w:rsid w:val="00C25758"/>
    <w:rsid w:val="00C25CE5"/>
    <w:rsid w:val="00C25E57"/>
    <w:rsid w:val="00C25F5C"/>
    <w:rsid w:val="00C26906"/>
    <w:rsid w:val="00C26974"/>
    <w:rsid w:val="00C26DA0"/>
    <w:rsid w:val="00C26ECC"/>
    <w:rsid w:val="00C27067"/>
    <w:rsid w:val="00C27AD9"/>
    <w:rsid w:val="00C302E4"/>
    <w:rsid w:val="00C30B84"/>
    <w:rsid w:val="00C30F8D"/>
    <w:rsid w:val="00C31143"/>
    <w:rsid w:val="00C321B2"/>
    <w:rsid w:val="00C32354"/>
    <w:rsid w:val="00C325BD"/>
    <w:rsid w:val="00C329E0"/>
    <w:rsid w:val="00C32C76"/>
    <w:rsid w:val="00C32EF0"/>
    <w:rsid w:val="00C332A9"/>
    <w:rsid w:val="00C33A41"/>
    <w:rsid w:val="00C33E82"/>
    <w:rsid w:val="00C33F9B"/>
    <w:rsid w:val="00C34035"/>
    <w:rsid w:val="00C3446A"/>
    <w:rsid w:val="00C34491"/>
    <w:rsid w:val="00C349A9"/>
    <w:rsid w:val="00C35114"/>
    <w:rsid w:val="00C35171"/>
    <w:rsid w:val="00C35429"/>
    <w:rsid w:val="00C35505"/>
    <w:rsid w:val="00C358C6"/>
    <w:rsid w:val="00C35D4A"/>
    <w:rsid w:val="00C35E12"/>
    <w:rsid w:val="00C35FB4"/>
    <w:rsid w:val="00C361A8"/>
    <w:rsid w:val="00C36891"/>
    <w:rsid w:val="00C36B41"/>
    <w:rsid w:val="00C3732F"/>
    <w:rsid w:val="00C37645"/>
    <w:rsid w:val="00C378A3"/>
    <w:rsid w:val="00C37BD5"/>
    <w:rsid w:val="00C40974"/>
    <w:rsid w:val="00C40CBF"/>
    <w:rsid w:val="00C40E97"/>
    <w:rsid w:val="00C40F06"/>
    <w:rsid w:val="00C412A0"/>
    <w:rsid w:val="00C414AA"/>
    <w:rsid w:val="00C41C50"/>
    <w:rsid w:val="00C42218"/>
    <w:rsid w:val="00C43292"/>
    <w:rsid w:val="00C43541"/>
    <w:rsid w:val="00C435E7"/>
    <w:rsid w:val="00C43BEB"/>
    <w:rsid w:val="00C43F0F"/>
    <w:rsid w:val="00C440F5"/>
    <w:rsid w:val="00C4430A"/>
    <w:rsid w:val="00C444AC"/>
    <w:rsid w:val="00C44616"/>
    <w:rsid w:val="00C44D4F"/>
    <w:rsid w:val="00C44FB1"/>
    <w:rsid w:val="00C450F7"/>
    <w:rsid w:val="00C45376"/>
    <w:rsid w:val="00C454EB"/>
    <w:rsid w:val="00C45704"/>
    <w:rsid w:val="00C46013"/>
    <w:rsid w:val="00C47885"/>
    <w:rsid w:val="00C47A63"/>
    <w:rsid w:val="00C47B25"/>
    <w:rsid w:val="00C47CC0"/>
    <w:rsid w:val="00C5044F"/>
    <w:rsid w:val="00C50925"/>
    <w:rsid w:val="00C50C9E"/>
    <w:rsid w:val="00C513A6"/>
    <w:rsid w:val="00C51937"/>
    <w:rsid w:val="00C51BC2"/>
    <w:rsid w:val="00C52059"/>
    <w:rsid w:val="00C52B48"/>
    <w:rsid w:val="00C53252"/>
    <w:rsid w:val="00C541EC"/>
    <w:rsid w:val="00C54398"/>
    <w:rsid w:val="00C54560"/>
    <w:rsid w:val="00C54702"/>
    <w:rsid w:val="00C54B4C"/>
    <w:rsid w:val="00C54C95"/>
    <w:rsid w:val="00C54E6F"/>
    <w:rsid w:val="00C5508F"/>
    <w:rsid w:val="00C55689"/>
    <w:rsid w:val="00C55760"/>
    <w:rsid w:val="00C5582C"/>
    <w:rsid w:val="00C55B9C"/>
    <w:rsid w:val="00C567C5"/>
    <w:rsid w:val="00C56800"/>
    <w:rsid w:val="00C56F1F"/>
    <w:rsid w:val="00C56F7F"/>
    <w:rsid w:val="00C571AF"/>
    <w:rsid w:val="00C576FF"/>
    <w:rsid w:val="00C5778F"/>
    <w:rsid w:val="00C60654"/>
    <w:rsid w:val="00C610B8"/>
    <w:rsid w:val="00C61665"/>
    <w:rsid w:val="00C61744"/>
    <w:rsid w:val="00C62299"/>
    <w:rsid w:val="00C623C4"/>
    <w:rsid w:val="00C62512"/>
    <w:rsid w:val="00C629FB"/>
    <w:rsid w:val="00C62F20"/>
    <w:rsid w:val="00C62FB6"/>
    <w:rsid w:val="00C63551"/>
    <w:rsid w:val="00C643C9"/>
    <w:rsid w:val="00C64A40"/>
    <w:rsid w:val="00C64B7F"/>
    <w:rsid w:val="00C64F4D"/>
    <w:rsid w:val="00C6512D"/>
    <w:rsid w:val="00C651CB"/>
    <w:rsid w:val="00C652DC"/>
    <w:rsid w:val="00C6545D"/>
    <w:rsid w:val="00C65889"/>
    <w:rsid w:val="00C659F8"/>
    <w:rsid w:val="00C66217"/>
    <w:rsid w:val="00C66450"/>
    <w:rsid w:val="00C66A8D"/>
    <w:rsid w:val="00C66EB9"/>
    <w:rsid w:val="00C67A34"/>
    <w:rsid w:val="00C67CBE"/>
    <w:rsid w:val="00C67DF1"/>
    <w:rsid w:val="00C7078B"/>
    <w:rsid w:val="00C71357"/>
    <w:rsid w:val="00C7136E"/>
    <w:rsid w:val="00C71511"/>
    <w:rsid w:val="00C71854"/>
    <w:rsid w:val="00C718A4"/>
    <w:rsid w:val="00C71B2E"/>
    <w:rsid w:val="00C72F53"/>
    <w:rsid w:val="00C73580"/>
    <w:rsid w:val="00C73870"/>
    <w:rsid w:val="00C73966"/>
    <w:rsid w:val="00C73CBF"/>
    <w:rsid w:val="00C74775"/>
    <w:rsid w:val="00C7486C"/>
    <w:rsid w:val="00C748FF"/>
    <w:rsid w:val="00C7504F"/>
    <w:rsid w:val="00C75076"/>
    <w:rsid w:val="00C750F1"/>
    <w:rsid w:val="00C75389"/>
    <w:rsid w:val="00C75543"/>
    <w:rsid w:val="00C75811"/>
    <w:rsid w:val="00C75E0E"/>
    <w:rsid w:val="00C75FDC"/>
    <w:rsid w:val="00C761F8"/>
    <w:rsid w:val="00C76954"/>
    <w:rsid w:val="00C76D47"/>
    <w:rsid w:val="00C76D71"/>
    <w:rsid w:val="00C7762D"/>
    <w:rsid w:val="00C779D5"/>
    <w:rsid w:val="00C77C42"/>
    <w:rsid w:val="00C80100"/>
    <w:rsid w:val="00C802A9"/>
    <w:rsid w:val="00C80D09"/>
    <w:rsid w:val="00C80DB9"/>
    <w:rsid w:val="00C80F7D"/>
    <w:rsid w:val="00C823B5"/>
    <w:rsid w:val="00C82AA9"/>
    <w:rsid w:val="00C83CB6"/>
    <w:rsid w:val="00C840C2"/>
    <w:rsid w:val="00C840F9"/>
    <w:rsid w:val="00C84193"/>
    <w:rsid w:val="00C841B4"/>
    <w:rsid w:val="00C8433F"/>
    <w:rsid w:val="00C845FE"/>
    <w:rsid w:val="00C84EA3"/>
    <w:rsid w:val="00C8530D"/>
    <w:rsid w:val="00C858E6"/>
    <w:rsid w:val="00C860EC"/>
    <w:rsid w:val="00C8623E"/>
    <w:rsid w:val="00C862A0"/>
    <w:rsid w:val="00C86A8B"/>
    <w:rsid w:val="00C86AAF"/>
    <w:rsid w:val="00C86D47"/>
    <w:rsid w:val="00C874FB"/>
    <w:rsid w:val="00C87930"/>
    <w:rsid w:val="00C87A3A"/>
    <w:rsid w:val="00C87EF6"/>
    <w:rsid w:val="00C9007D"/>
    <w:rsid w:val="00C908B8"/>
    <w:rsid w:val="00C90C67"/>
    <w:rsid w:val="00C90D98"/>
    <w:rsid w:val="00C917E7"/>
    <w:rsid w:val="00C91876"/>
    <w:rsid w:val="00C918FB"/>
    <w:rsid w:val="00C91AA5"/>
    <w:rsid w:val="00C91F12"/>
    <w:rsid w:val="00C92082"/>
    <w:rsid w:val="00C9219B"/>
    <w:rsid w:val="00C927F4"/>
    <w:rsid w:val="00C92999"/>
    <w:rsid w:val="00C92DE8"/>
    <w:rsid w:val="00C931B9"/>
    <w:rsid w:val="00C93208"/>
    <w:rsid w:val="00C93DE7"/>
    <w:rsid w:val="00C93E0B"/>
    <w:rsid w:val="00C94943"/>
    <w:rsid w:val="00C94AD5"/>
    <w:rsid w:val="00C94C8C"/>
    <w:rsid w:val="00C94D63"/>
    <w:rsid w:val="00C94E7F"/>
    <w:rsid w:val="00C953C2"/>
    <w:rsid w:val="00C95A46"/>
    <w:rsid w:val="00C95A57"/>
    <w:rsid w:val="00C95B56"/>
    <w:rsid w:val="00C96B89"/>
    <w:rsid w:val="00C97912"/>
    <w:rsid w:val="00C97A5E"/>
    <w:rsid w:val="00C97C29"/>
    <w:rsid w:val="00C97DCF"/>
    <w:rsid w:val="00C97E7F"/>
    <w:rsid w:val="00CA00A2"/>
    <w:rsid w:val="00CA00CF"/>
    <w:rsid w:val="00CA0519"/>
    <w:rsid w:val="00CA08EF"/>
    <w:rsid w:val="00CA0B52"/>
    <w:rsid w:val="00CA0FF6"/>
    <w:rsid w:val="00CA13F4"/>
    <w:rsid w:val="00CA1CEE"/>
    <w:rsid w:val="00CA1D65"/>
    <w:rsid w:val="00CA1F85"/>
    <w:rsid w:val="00CA2691"/>
    <w:rsid w:val="00CA284A"/>
    <w:rsid w:val="00CA367E"/>
    <w:rsid w:val="00CA3A92"/>
    <w:rsid w:val="00CA3BCF"/>
    <w:rsid w:val="00CA438A"/>
    <w:rsid w:val="00CA4748"/>
    <w:rsid w:val="00CA5B4A"/>
    <w:rsid w:val="00CA5C5E"/>
    <w:rsid w:val="00CA5CCF"/>
    <w:rsid w:val="00CA5D34"/>
    <w:rsid w:val="00CA5F66"/>
    <w:rsid w:val="00CA5F7F"/>
    <w:rsid w:val="00CA69F7"/>
    <w:rsid w:val="00CA6D12"/>
    <w:rsid w:val="00CA6D14"/>
    <w:rsid w:val="00CA6D3B"/>
    <w:rsid w:val="00CA6F63"/>
    <w:rsid w:val="00CA7C93"/>
    <w:rsid w:val="00CA7EC3"/>
    <w:rsid w:val="00CA7EDD"/>
    <w:rsid w:val="00CB1399"/>
    <w:rsid w:val="00CB173C"/>
    <w:rsid w:val="00CB1A56"/>
    <w:rsid w:val="00CB1D84"/>
    <w:rsid w:val="00CB27AB"/>
    <w:rsid w:val="00CB27E7"/>
    <w:rsid w:val="00CB2E14"/>
    <w:rsid w:val="00CB2F27"/>
    <w:rsid w:val="00CB318C"/>
    <w:rsid w:val="00CB35F0"/>
    <w:rsid w:val="00CB3CB1"/>
    <w:rsid w:val="00CB406D"/>
    <w:rsid w:val="00CB4678"/>
    <w:rsid w:val="00CB46E0"/>
    <w:rsid w:val="00CB4917"/>
    <w:rsid w:val="00CB4B83"/>
    <w:rsid w:val="00CB4CB4"/>
    <w:rsid w:val="00CB4F79"/>
    <w:rsid w:val="00CB5232"/>
    <w:rsid w:val="00CB55C3"/>
    <w:rsid w:val="00CB6492"/>
    <w:rsid w:val="00CB6946"/>
    <w:rsid w:val="00CB7620"/>
    <w:rsid w:val="00CB78F2"/>
    <w:rsid w:val="00CB7A40"/>
    <w:rsid w:val="00CB7C0C"/>
    <w:rsid w:val="00CB7DCB"/>
    <w:rsid w:val="00CB7E5F"/>
    <w:rsid w:val="00CC016D"/>
    <w:rsid w:val="00CC0331"/>
    <w:rsid w:val="00CC0B84"/>
    <w:rsid w:val="00CC0C26"/>
    <w:rsid w:val="00CC0D4E"/>
    <w:rsid w:val="00CC1249"/>
    <w:rsid w:val="00CC1286"/>
    <w:rsid w:val="00CC1594"/>
    <w:rsid w:val="00CC163F"/>
    <w:rsid w:val="00CC16DB"/>
    <w:rsid w:val="00CC184A"/>
    <w:rsid w:val="00CC1A34"/>
    <w:rsid w:val="00CC225B"/>
    <w:rsid w:val="00CC2A02"/>
    <w:rsid w:val="00CC2CF8"/>
    <w:rsid w:val="00CC32FE"/>
    <w:rsid w:val="00CC3412"/>
    <w:rsid w:val="00CC35A9"/>
    <w:rsid w:val="00CC37E0"/>
    <w:rsid w:val="00CC3A9D"/>
    <w:rsid w:val="00CC448A"/>
    <w:rsid w:val="00CC5473"/>
    <w:rsid w:val="00CC55A0"/>
    <w:rsid w:val="00CC58B9"/>
    <w:rsid w:val="00CC5AE8"/>
    <w:rsid w:val="00CC5B59"/>
    <w:rsid w:val="00CC6417"/>
    <w:rsid w:val="00CC6574"/>
    <w:rsid w:val="00CC688F"/>
    <w:rsid w:val="00CC6D38"/>
    <w:rsid w:val="00CC6D64"/>
    <w:rsid w:val="00CC70FD"/>
    <w:rsid w:val="00CC7347"/>
    <w:rsid w:val="00CC7563"/>
    <w:rsid w:val="00CC7DAC"/>
    <w:rsid w:val="00CC7FA8"/>
    <w:rsid w:val="00CD025B"/>
    <w:rsid w:val="00CD09D0"/>
    <w:rsid w:val="00CD0B56"/>
    <w:rsid w:val="00CD0EAE"/>
    <w:rsid w:val="00CD0FC2"/>
    <w:rsid w:val="00CD105B"/>
    <w:rsid w:val="00CD15B3"/>
    <w:rsid w:val="00CD17F4"/>
    <w:rsid w:val="00CD202B"/>
    <w:rsid w:val="00CD239B"/>
    <w:rsid w:val="00CD2531"/>
    <w:rsid w:val="00CD2706"/>
    <w:rsid w:val="00CD2959"/>
    <w:rsid w:val="00CD3233"/>
    <w:rsid w:val="00CD34F7"/>
    <w:rsid w:val="00CD373A"/>
    <w:rsid w:val="00CD3AB6"/>
    <w:rsid w:val="00CD3B7E"/>
    <w:rsid w:val="00CD3C34"/>
    <w:rsid w:val="00CD3D18"/>
    <w:rsid w:val="00CD4091"/>
    <w:rsid w:val="00CD454B"/>
    <w:rsid w:val="00CD490D"/>
    <w:rsid w:val="00CD4E0D"/>
    <w:rsid w:val="00CD4E9E"/>
    <w:rsid w:val="00CD537F"/>
    <w:rsid w:val="00CD55D9"/>
    <w:rsid w:val="00CD5C5B"/>
    <w:rsid w:val="00CD5D4F"/>
    <w:rsid w:val="00CD5F02"/>
    <w:rsid w:val="00CD64B2"/>
    <w:rsid w:val="00CD6646"/>
    <w:rsid w:val="00CD7846"/>
    <w:rsid w:val="00CD7BF1"/>
    <w:rsid w:val="00CD7E1D"/>
    <w:rsid w:val="00CD7E99"/>
    <w:rsid w:val="00CE0106"/>
    <w:rsid w:val="00CE020C"/>
    <w:rsid w:val="00CE0A12"/>
    <w:rsid w:val="00CE1420"/>
    <w:rsid w:val="00CE17FD"/>
    <w:rsid w:val="00CE1915"/>
    <w:rsid w:val="00CE2030"/>
    <w:rsid w:val="00CE25D6"/>
    <w:rsid w:val="00CE2653"/>
    <w:rsid w:val="00CE2DBA"/>
    <w:rsid w:val="00CE3479"/>
    <w:rsid w:val="00CE37DE"/>
    <w:rsid w:val="00CE443E"/>
    <w:rsid w:val="00CE472E"/>
    <w:rsid w:val="00CE4CDE"/>
    <w:rsid w:val="00CE5323"/>
    <w:rsid w:val="00CE597A"/>
    <w:rsid w:val="00CE618C"/>
    <w:rsid w:val="00CE653E"/>
    <w:rsid w:val="00CE68F7"/>
    <w:rsid w:val="00CE6D40"/>
    <w:rsid w:val="00CE72EB"/>
    <w:rsid w:val="00CE758F"/>
    <w:rsid w:val="00CE7E22"/>
    <w:rsid w:val="00CF010B"/>
    <w:rsid w:val="00CF04DD"/>
    <w:rsid w:val="00CF0907"/>
    <w:rsid w:val="00CF0E21"/>
    <w:rsid w:val="00CF1253"/>
    <w:rsid w:val="00CF149B"/>
    <w:rsid w:val="00CF1922"/>
    <w:rsid w:val="00CF25D2"/>
    <w:rsid w:val="00CF2AA6"/>
    <w:rsid w:val="00CF3009"/>
    <w:rsid w:val="00CF32DA"/>
    <w:rsid w:val="00CF35F2"/>
    <w:rsid w:val="00CF35FE"/>
    <w:rsid w:val="00CF3941"/>
    <w:rsid w:val="00CF43DB"/>
    <w:rsid w:val="00CF4803"/>
    <w:rsid w:val="00CF5663"/>
    <w:rsid w:val="00CF5921"/>
    <w:rsid w:val="00CF62CE"/>
    <w:rsid w:val="00CF652C"/>
    <w:rsid w:val="00CF6563"/>
    <w:rsid w:val="00CF685D"/>
    <w:rsid w:val="00CF6CE7"/>
    <w:rsid w:val="00CF6ECD"/>
    <w:rsid w:val="00CF736F"/>
    <w:rsid w:val="00CF738A"/>
    <w:rsid w:val="00D00604"/>
    <w:rsid w:val="00D00890"/>
    <w:rsid w:val="00D00971"/>
    <w:rsid w:val="00D00C67"/>
    <w:rsid w:val="00D00F17"/>
    <w:rsid w:val="00D01C59"/>
    <w:rsid w:val="00D02902"/>
    <w:rsid w:val="00D02A38"/>
    <w:rsid w:val="00D02EB3"/>
    <w:rsid w:val="00D0300A"/>
    <w:rsid w:val="00D0306F"/>
    <w:rsid w:val="00D0308F"/>
    <w:rsid w:val="00D037EA"/>
    <w:rsid w:val="00D0383D"/>
    <w:rsid w:val="00D0384D"/>
    <w:rsid w:val="00D03B28"/>
    <w:rsid w:val="00D03FCF"/>
    <w:rsid w:val="00D03FEF"/>
    <w:rsid w:val="00D040E7"/>
    <w:rsid w:val="00D042E3"/>
    <w:rsid w:val="00D043B8"/>
    <w:rsid w:val="00D04477"/>
    <w:rsid w:val="00D04B27"/>
    <w:rsid w:val="00D04DD9"/>
    <w:rsid w:val="00D04ECD"/>
    <w:rsid w:val="00D04F89"/>
    <w:rsid w:val="00D0534A"/>
    <w:rsid w:val="00D053D2"/>
    <w:rsid w:val="00D05434"/>
    <w:rsid w:val="00D05498"/>
    <w:rsid w:val="00D05A9B"/>
    <w:rsid w:val="00D060A7"/>
    <w:rsid w:val="00D0624C"/>
    <w:rsid w:val="00D06363"/>
    <w:rsid w:val="00D0645E"/>
    <w:rsid w:val="00D069C7"/>
    <w:rsid w:val="00D06D37"/>
    <w:rsid w:val="00D07190"/>
    <w:rsid w:val="00D07307"/>
    <w:rsid w:val="00D075D7"/>
    <w:rsid w:val="00D0776C"/>
    <w:rsid w:val="00D07868"/>
    <w:rsid w:val="00D10411"/>
    <w:rsid w:val="00D10774"/>
    <w:rsid w:val="00D113BC"/>
    <w:rsid w:val="00D1146F"/>
    <w:rsid w:val="00D11531"/>
    <w:rsid w:val="00D11559"/>
    <w:rsid w:val="00D11783"/>
    <w:rsid w:val="00D12580"/>
    <w:rsid w:val="00D12792"/>
    <w:rsid w:val="00D129AA"/>
    <w:rsid w:val="00D12B40"/>
    <w:rsid w:val="00D13923"/>
    <w:rsid w:val="00D13931"/>
    <w:rsid w:val="00D13C4C"/>
    <w:rsid w:val="00D13C67"/>
    <w:rsid w:val="00D13EAE"/>
    <w:rsid w:val="00D15136"/>
    <w:rsid w:val="00D15201"/>
    <w:rsid w:val="00D156BE"/>
    <w:rsid w:val="00D1593D"/>
    <w:rsid w:val="00D15B3F"/>
    <w:rsid w:val="00D16494"/>
    <w:rsid w:val="00D16676"/>
    <w:rsid w:val="00D1782B"/>
    <w:rsid w:val="00D1788F"/>
    <w:rsid w:val="00D17976"/>
    <w:rsid w:val="00D17A43"/>
    <w:rsid w:val="00D20532"/>
    <w:rsid w:val="00D20569"/>
    <w:rsid w:val="00D208B6"/>
    <w:rsid w:val="00D21160"/>
    <w:rsid w:val="00D2129E"/>
    <w:rsid w:val="00D216F9"/>
    <w:rsid w:val="00D21938"/>
    <w:rsid w:val="00D21ADD"/>
    <w:rsid w:val="00D222A8"/>
    <w:rsid w:val="00D22CAB"/>
    <w:rsid w:val="00D22E61"/>
    <w:rsid w:val="00D23457"/>
    <w:rsid w:val="00D23990"/>
    <w:rsid w:val="00D239F4"/>
    <w:rsid w:val="00D246E9"/>
    <w:rsid w:val="00D24A7B"/>
    <w:rsid w:val="00D24C10"/>
    <w:rsid w:val="00D2583C"/>
    <w:rsid w:val="00D25D79"/>
    <w:rsid w:val="00D26A76"/>
    <w:rsid w:val="00D26C28"/>
    <w:rsid w:val="00D26D6C"/>
    <w:rsid w:val="00D26FF8"/>
    <w:rsid w:val="00D270C5"/>
    <w:rsid w:val="00D27192"/>
    <w:rsid w:val="00D27887"/>
    <w:rsid w:val="00D27C4D"/>
    <w:rsid w:val="00D30213"/>
    <w:rsid w:val="00D308EB"/>
    <w:rsid w:val="00D30D14"/>
    <w:rsid w:val="00D3202F"/>
    <w:rsid w:val="00D3216D"/>
    <w:rsid w:val="00D329FE"/>
    <w:rsid w:val="00D32B33"/>
    <w:rsid w:val="00D330F6"/>
    <w:rsid w:val="00D33229"/>
    <w:rsid w:val="00D33282"/>
    <w:rsid w:val="00D335BC"/>
    <w:rsid w:val="00D33B12"/>
    <w:rsid w:val="00D33B90"/>
    <w:rsid w:val="00D33D06"/>
    <w:rsid w:val="00D33FAB"/>
    <w:rsid w:val="00D345AE"/>
    <w:rsid w:val="00D34641"/>
    <w:rsid w:val="00D348BD"/>
    <w:rsid w:val="00D34A57"/>
    <w:rsid w:val="00D34B4A"/>
    <w:rsid w:val="00D3503B"/>
    <w:rsid w:val="00D35277"/>
    <w:rsid w:val="00D35D30"/>
    <w:rsid w:val="00D36060"/>
    <w:rsid w:val="00D36284"/>
    <w:rsid w:val="00D366FB"/>
    <w:rsid w:val="00D36C64"/>
    <w:rsid w:val="00D3721F"/>
    <w:rsid w:val="00D375F9"/>
    <w:rsid w:val="00D378AE"/>
    <w:rsid w:val="00D37991"/>
    <w:rsid w:val="00D379CB"/>
    <w:rsid w:val="00D37C31"/>
    <w:rsid w:val="00D40A32"/>
    <w:rsid w:val="00D416A7"/>
    <w:rsid w:val="00D41B6C"/>
    <w:rsid w:val="00D41D02"/>
    <w:rsid w:val="00D42079"/>
    <w:rsid w:val="00D4296F"/>
    <w:rsid w:val="00D4349A"/>
    <w:rsid w:val="00D440F4"/>
    <w:rsid w:val="00D44215"/>
    <w:rsid w:val="00D444BC"/>
    <w:rsid w:val="00D447AB"/>
    <w:rsid w:val="00D447FA"/>
    <w:rsid w:val="00D44CEE"/>
    <w:rsid w:val="00D45026"/>
    <w:rsid w:val="00D458C8"/>
    <w:rsid w:val="00D45C47"/>
    <w:rsid w:val="00D45E53"/>
    <w:rsid w:val="00D45EC4"/>
    <w:rsid w:val="00D46207"/>
    <w:rsid w:val="00D46251"/>
    <w:rsid w:val="00D46E48"/>
    <w:rsid w:val="00D4714E"/>
    <w:rsid w:val="00D47591"/>
    <w:rsid w:val="00D475D4"/>
    <w:rsid w:val="00D4782A"/>
    <w:rsid w:val="00D4791A"/>
    <w:rsid w:val="00D47E85"/>
    <w:rsid w:val="00D47F09"/>
    <w:rsid w:val="00D503DF"/>
    <w:rsid w:val="00D5086A"/>
    <w:rsid w:val="00D51981"/>
    <w:rsid w:val="00D5279F"/>
    <w:rsid w:val="00D52A19"/>
    <w:rsid w:val="00D52AE7"/>
    <w:rsid w:val="00D52D31"/>
    <w:rsid w:val="00D52EFE"/>
    <w:rsid w:val="00D5387B"/>
    <w:rsid w:val="00D53B15"/>
    <w:rsid w:val="00D53B7B"/>
    <w:rsid w:val="00D53F71"/>
    <w:rsid w:val="00D540DE"/>
    <w:rsid w:val="00D54323"/>
    <w:rsid w:val="00D556D5"/>
    <w:rsid w:val="00D55B42"/>
    <w:rsid w:val="00D560A9"/>
    <w:rsid w:val="00D56468"/>
    <w:rsid w:val="00D56A44"/>
    <w:rsid w:val="00D57098"/>
    <w:rsid w:val="00D57AF7"/>
    <w:rsid w:val="00D57D56"/>
    <w:rsid w:val="00D60E8C"/>
    <w:rsid w:val="00D612A3"/>
    <w:rsid w:val="00D614A5"/>
    <w:rsid w:val="00D62A22"/>
    <w:rsid w:val="00D62F37"/>
    <w:rsid w:val="00D632D4"/>
    <w:rsid w:val="00D63764"/>
    <w:rsid w:val="00D637B2"/>
    <w:rsid w:val="00D639F0"/>
    <w:rsid w:val="00D64378"/>
    <w:rsid w:val="00D643EA"/>
    <w:rsid w:val="00D659E8"/>
    <w:rsid w:val="00D65DCE"/>
    <w:rsid w:val="00D65F05"/>
    <w:rsid w:val="00D666DD"/>
    <w:rsid w:val="00D66FBF"/>
    <w:rsid w:val="00D67682"/>
    <w:rsid w:val="00D67CC6"/>
    <w:rsid w:val="00D703D8"/>
    <w:rsid w:val="00D70984"/>
    <w:rsid w:val="00D71578"/>
    <w:rsid w:val="00D71639"/>
    <w:rsid w:val="00D71840"/>
    <w:rsid w:val="00D71E21"/>
    <w:rsid w:val="00D72071"/>
    <w:rsid w:val="00D72345"/>
    <w:rsid w:val="00D725C8"/>
    <w:rsid w:val="00D729F4"/>
    <w:rsid w:val="00D7301A"/>
    <w:rsid w:val="00D7321B"/>
    <w:rsid w:val="00D732F2"/>
    <w:rsid w:val="00D73506"/>
    <w:rsid w:val="00D73638"/>
    <w:rsid w:val="00D737A5"/>
    <w:rsid w:val="00D73DDE"/>
    <w:rsid w:val="00D742FD"/>
    <w:rsid w:val="00D74785"/>
    <w:rsid w:val="00D74905"/>
    <w:rsid w:val="00D75215"/>
    <w:rsid w:val="00D75691"/>
    <w:rsid w:val="00D75A45"/>
    <w:rsid w:val="00D75EBA"/>
    <w:rsid w:val="00D7666C"/>
    <w:rsid w:val="00D76896"/>
    <w:rsid w:val="00D77215"/>
    <w:rsid w:val="00D77347"/>
    <w:rsid w:val="00D778CB"/>
    <w:rsid w:val="00D77958"/>
    <w:rsid w:val="00D77C99"/>
    <w:rsid w:val="00D80614"/>
    <w:rsid w:val="00D80A1E"/>
    <w:rsid w:val="00D80FBE"/>
    <w:rsid w:val="00D81BD3"/>
    <w:rsid w:val="00D82130"/>
    <w:rsid w:val="00D82AFA"/>
    <w:rsid w:val="00D82F72"/>
    <w:rsid w:val="00D83D90"/>
    <w:rsid w:val="00D8409E"/>
    <w:rsid w:val="00D84C8D"/>
    <w:rsid w:val="00D855D5"/>
    <w:rsid w:val="00D8597D"/>
    <w:rsid w:val="00D8658D"/>
    <w:rsid w:val="00D869B8"/>
    <w:rsid w:val="00D86ADF"/>
    <w:rsid w:val="00D86C43"/>
    <w:rsid w:val="00D86DEA"/>
    <w:rsid w:val="00D873B3"/>
    <w:rsid w:val="00D8763B"/>
    <w:rsid w:val="00D87A8B"/>
    <w:rsid w:val="00D901E1"/>
    <w:rsid w:val="00D901FC"/>
    <w:rsid w:val="00D90291"/>
    <w:rsid w:val="00D9081C"/>
    <w:rsid w:val="00D91657"/>
    <w:rsid w:val="00D917AF"/>
    <w:rsid w:val="00D91BFB"/>
    <w:rsid w:val="00D91EDB"/>
    <w:rsid w:val="00D92202"/>
    <w:rsid w:val="00D9299F"/>
    <w:rsid w:val="00D92A13"/>
    <w:rsid w:val="00D92C2E"/>
    <w:rsid w:val="00D9301A"/>
    <w:rsid w:val="00D93135"/>
    <w:rsid w:val="00D935E3"/>
    <w:rsid w:val="00D93A47"/>
    <w:rsid w:val="00D93DE8"/>
    <w:rsid w:val="00D945A2"/>
    <w:rsid w:val="00D946CD"/>
    <w:rsid w:val="00D94F4A"/>
    <w:rsid w:val="00D953DA"/>
    <w:rsid w:val="00D95F35"/>
    <w:rsid w:val="00D961D2"/>
    <w:rsid w:val="00D96392"/>
    <w:rsid w:val="00D9653A"/>
    <w:rsid w:val="00D965A3"/>
    <w:rsid w:val="00D96637"/>
    <w:rsid w:val="00D96EF4"/>
    <w:rsid w:val="00D96F9E"/>
    <w:rsid w:val="00D97170"/>
    <w:rsid w:val="00D97581"/>
    <w:rsid w:val="00D975F1"/>
    <w:rsid w:val="00D97678"/>
    <w:rsid w:val="00DA10F3"/>
    <w:rsid w:val="00DA18B3"/>
    <w:rsid w:val="00DA25E1"/>
    <w:rsid w:val="00DA2CCB"/>
    <w:rsid w:val="00DA2D3E"/>
    <w:rsid w:val="00DA3520"/>
    <w:rsid w:val="00DA3A31"/>
    <w:rsid w:val="00DA400D"/>
    <w:rsid w:val="00DA43F4"/>
    <w:rsid w:val="00DA46E8"/>
    <w:rsid w:val="00DA4C28"/>
    <w:rsid w:val="00DA4C5B"/>
    <w:rsid w:val="00DA4CD3"/>
    <w:rsid w:val="00DA4CEB"/>
    <w:rsid w:val="00DA5513"/>
    <w:rsid w:val="00DA57F5"/>
    <w:rsid w:val="00DA5D18"/>
    <w:rsid w:val="00DA5E8F"/>
    <w:rsid w:val="00DA6E3A"/>
    <w:rsid w:val="00DA75C2"/>
    <w:rsid w:val="00DA7873"/>
    <w:rsid w:val="00DA7D2B"/>
    <w:rsid w:val="00DB0225"/>
    <w:rsid w:val="00DB06CD"/>
    <w:rsid w:val="00DB1080"/>
    <w:rsid w:val="00DB13F1"/>
    <w:rsid w:val="00DB1465"/>
    <w:rsid w:val="00DB18F8"/>
    <w:rsid w:val="00DB1967"/>
    <w:rsid w:val="00DB1C3C"/>
    <w:rsid w:val="00DB2051"/>
    <w:rsid w:val="00DB21A9"/>
    <w:rsid w:val="00DB2330"/>
    <w:rsid w:val="00DB243F"/>
    <w:rsid w:val="00DB2A81"/>
    <w:rsid w:val="00DB2F60"/>
    <w:rsid w:val="00DB3198"/>
    <w:rsid w:val="00DB3368"/>
    <w:rsid w:val="00DB3DEE"/>
    <w:rsid w:val="00DB467D"/>
    <w:rsid w:val="00DB54C0"/>
    <w:rsid w:val="00DB5CB5"/>
    <w:rsid w:val="00DB6266"/>
    <w:rsid w:val="00DB6634"/>
    <w:rsid w:val="00DB6E97"/>
    <w:rsid w:val="00DB700C"/>
    <w:rsid w:val="00DB77A6"/>
    <w:rsid w:val="00DB7945"/>
    <w:rsid w:val="00DB79F8"/>
    <w:rsid w:val="00DB7F4E"/>
    <w:rsid w:val="00DC0073"/>
    <w:rsid w:val="00DC0163"/>
    <w:rsid w:val="00DC07BD"/>
    <w:rsid w:val="00DC08AE"/>
    <w:rsid w:val="00DC2463"/>
    <w:rsid w:val="00DC2A37"/>
    <w:rsid w:val="00DC2A3F"/>
    <w:rsid w:val="00DC3128"/>
    <w:rsid w:val="00DC34B3"/>
    <w:rsid w:val="00DC3D87"/>
    <w:rsid w:val="00DC44DA"/>
    <w:rsid w:val="00DC5540"/>
    <w:rsid w:val="00DC5D9E"/>
    <w:rsid w:val="00DC5F24"/>
    <w:rsid w:val="00DC62CA"/>
    <w:rsid w:val="00DC666B"/>
    <w:rsid w:val="00DC676C"/>
    <w:rsid w:val="00DC6C2F"/>
    <w:rsid w:val="00DC702E"/>
    <w:rsid w:val="00DC71CD"/>
    <w:rsid w:val="00DC73AE"/>
    <w:rsid w:val="00DC747B"/>
    <w:rsid w:val="00DC74FC"/>
    <w:rsid w:val="00DC7504"/>
    <w:rsid w:val="00DC7C83"/>
    <w:rsid w:val="00DC7CAF"/>
    <w:rsid w:val="00DC7F35"/>
    <w:rsid w:val="00DD015C"/>
    <w:rsid w:val="00DD0210"/>
    <w:rsid w:val="00DD04ED"/>
    <w:rsid w:val="00DD0A94"/>
    <w:rsid w:val="00DD0AA3"/>
    <w:rsid w:val="00DD0CD5"/>
    <w:rsid w:val="00DD0D5A"/>
    <w:rsid w:val="00DD0FEC"/>
    <w:rsid w:val="00DD1052"/>
    <w:rsid w:val="00DD1670"/>
    <w:rsid w:val="00DD16DB"/>
    <w:rsid w:val="00DD1849"/>
    <w:rsid w:val="00DD1FC4"/>
    <w:rsid w:val="00DD2B49"/>
    <w:rsid w:val="00DD2E7A"/>
    <w:rsid w:val="00DD2EE9"/>
    <w:rsid w:val="00DD2F6A"/>
    <w:rsid w:val="00DD312B"/>
    <w:rsid w:val="00DD3AA9"/>
    <w:rsid w:val="00DD3CA7"/>
    <w:rsid w:val="00DD4010"/>
    <w:rsid w:val="00DD4223"/>
    <w:rsid w:val="00DD43E5"/>
    <w:rsid w:val="00DD4779"/>
    <w:rsid w:val="00DD4979"/>
    <w:rsid w:val="00DD4D2B"/>
    <w:rsid w:val="00DD4E35"/>
    <w:rsid w:val="00DD5080"/>
    <w:rsid w:val="00DD5FFB"/>
    <w:rsid w:val="00DD61D5"/>
    <w:rsid w:val="00DD621A"/>
    <w:rsid w:val="00DD6355"/>
    <w:rsid w:val="00DD683E"/>
    <w:rsid w:val="00DD695B"/>
    <w:rsid w:val="00DD6B5F"/>
    <w:rsid w:val="00DD6BF9"/>
    <w:rsid w:val="00DD6F9A"/>
    <w:rsid w:val="00DD701E"/>
    <w:rsid w:val="00DD7129"/>
    <w:rsid w:val="00DD7C18"/>
    <w:rsid w:val="00DD7F30"/>
    <w:rsid w:val="00DD7FD1"/>
    <w:rsid w:val="00DE00C4"/>
    <w:rsid w:val="00DE03A4"/>
    <w:rsid w:val="00DE0A8F"/>
    <w:rsid w:val="00DE0FB9"/>
    <w:rsid w:val="00DE20FF"/>
    <w:rsid w:val="00DE21F8"/>
    <w:rsid w:val="00DE24E4"/>
    <w:rsid w:val="00DE2669"/>
    <w:rsid w:val="00DE2773"/>
    <w:rsid w:val="00DE2A26"/>
    <w:rsid w:val="00DE2A4E"/>
    <w:rsid w:val="00DE2A9E"/>
    <w:rsid w:val="00DE2C36"/>
    <w:rsid w:val="00DE2E01"/>
    <w:rsid w:val="00DE2E53"/>
    <w:rsid w:val="00DE300B"/>
    <w:rsid w:val="00DE3083"/>
    <w:rsid w:val="00DE3251"/>
    <w:rsid w:val="00DE325A"/>
    <w:rsid w:val="00DE3440"/>
    <w:rsid w:val="00DE37A8"/>
    <w:rsid w:val="00DE3CA7"/>
    <w:rsid w:val="00DE418C"/>
    <w:rsid w:val="00DE41BE"/>
    <w:rsid w:val="00DE4553"/>
    <w:rsid w:val="00DE4A1C"/>
    <w:rsid w:val="00DE5364"/>
    <w:rsid w:val="00DE54A1"/>
    <w:rsid w:val="00DE54BB"/>
    <w:rsid w:val="00DE57AC"/>
    <w:rsid w:val="00DE5D50"/>
    <w:rsid w:val="00DE5DF2"/>
    <w:rsid w:val="00DE5ECA"/>
    <w:rsid w:val="00DE69BE"/>
    <w:rsid w:val="00DE77CE"/>
    <w:rsid w:val="00DE78CC"/>
    <w:rsid w:val="00DE7990"/>
    <w:rsid w:val="00DE7B73"/>
    <w:rsid w:val="00DE7D7E"/>
    <w:rsid w:val="00DE7FFA"/>
    <w:rsid w:val="00DF0407"/>
    <w:rsid w:val="00DF07E9"/>
    <w:rsid w:val="00DF0A46"/>
    <w:rsid w:val="00DF0B74"/>
    <w:rsid w:val="00DF142C"/>
    <w:rsid w:val="00DF1431"/>
    <w:rsid w:val="00DF19AE"/>
    <w:rsid w:val="00DF25DD"/>
    <w:rsid w:val="00DF2ADE"/>
    <w:rsid w:val="00DF3680"/>
    <w:rsid w:val="00DF3A62"/>
    <w:rsid w:val="00DF4148"/>
    <w:rsid w:val="00DF46CC"/>
    <w:rsid w:val="00DF47E3"/>
    <w:rsid w:val="00DF4F63"/>
    <w:rsid w:val="00DF4F6F"/>
    <w:rsid w:val="00DF5B94"/>
    <w:rsid w:val="00DF5C0D"/>
    <w:rsid w:val="00DF5D16"/>
    <w:rsid w:val="00DF6177"/>
    <w:rsid w:val="00DF61D2"/>
    <w:rsid w:val="00DF6321"/>
    <w:rsid w:val="00DF689B"/>
    <w:rsid w:val="00E000DC"/>
    <w:rsid w:val="00E00152"/>
    <w:rsid w:val="00E00D26"/>
    <w:rsid w:val="00E01016"/>
    <w:rsid w:val="00E01403"/>
    <w:rsid w:val="00E0145F"/>
    <w:rsid w:val="00E018AC"/>
    <w:rsid w:val="00E01CB6"/>
    <w:rsid w:val="00E01D8E"/>
    <w:rsid w:val="00E02014"/>
    <w:rsid w:val="00E02560"/>
    <w:rsid w:val="00E0267E"/>
    <w:rsid w:val="00E02AD1"/>
    <w:rsid w:val="00E02CD6"/>
    <w:rsid w:val="00E033D0"/>
    <w:rsid w:val="00E03839"/>
    <w:rsid w:val="00E03A30"/>
    <w:rsid w:val="00E03C1E"/>
    <w:rsid w:val="00E03E8A"/>
    <w:rsid w:val="00E0489E"/>
    <w:rsid w:val="00E0493B"/>
    <w:rsid w:val="00E05512"/>
    <w:rsid w:val="00E05C53"/>
    <w:rsid w:val="00E063B8"/>
    <w:rsid w:val="00E0654A"/>
    <w:rsid w:val="00E06EC5"/>
    <w:rsid w:val="00E070DC"/>
    <w:rsid w:val="00E07731"/>
    <w:rsid w:val="00E07A78"/>
    <w:rsid w:val="00E07CDF"/>
    <w:rsid w:val="00E07D74"/>
    <w:rsid w:val="00E07FD5"/>
    <w:rsid w:val="00E10109"/>
    <w:rsid w:val="00E10369"/>
    <w:rsid w:val="00E10E2D"/>
    <w:rsid w:val="00E10ED3"/>
    <w:rsid w:val="00E11AE8"/>
    <w:rsid w:val="00E11E68"/>
    <w:rsid w:val="00E11FF0"/>
    <w:rsid w:val="00E123DA"/>
    <w:rsid w:val="00E1283F"/>
    <w:rsid w:val="00E12CCB"/>
    <w:rsid w:val="00E12D77"/>
    <w:rsid w:val="00E13C66"/>
    <w:rsid w:val="00E14316"/>
    <w:rsid w:val="00E143CF"/>
    <w:rsid w:val="00E148CE"/>
    <w:rsid w:val="00E14946"/>
    <w:rsid w:val="00E14967"/>
    <w:rsid w:val="00E14CFC"/>
    <w:rsid w:val="00E14E9B"/>
    <w:rsid w:val="00E14F98"/>
    <w:rsid w:val="00E16A39"/>
    <w:rsid w:val="00E16DE9"/>
    <w:rsid w:val="00E16EFE"/>
    <w:rsid w:val="00E17021"/>
    <w:rsid w:val="00E17474"/>
    <w:rsid w:val="00E20233"/>
    <w:rsid w:val="00E21376"/>
    <w:rsid w:val="00E21CEF"/>
    <w:rsid w:val="00E22135"/>
    <w:rsid w:val="00E221F4"/>
    <w:rsid w:val="00E22262"/>
    <w:rsid w:val="00E22460"/>
    <w:rsid w:val="00E22AB6"/>
    <w:rsid w:val="00E22D96"/>
    <w:rsid w:val="00E23228"/>
    <w:rsid w:val="00E2328C"/>
    <w:rsid w:val="00E232FA"/>
    <w:rsid w:val="00E23B49"/>
    <w:rsid w:val="00E23D6E"/>
    <w:rsid w:val="00E23E7B"/>
    <w:rsid w:val="00E23F42"/>
    <w:rsid w:val="00E2422C"/>
    <w:rsid w:val="00E2432C"/>
    <w:rsid w:val="00E24E11"/>
    <w:rsid w:val="00E251D1"/>
    <w:rsid w:val="00E2527C"/>
    <w:rsid w:val="00E25438"/>
    <w:rsid w:val="00E25460"/>
    <w:rsid w:val="00E25630"/>
    <w:rsid w:val="00E25813"/>
    <w:rsid w:val="00E2589E"/>
    <w:rsid w:val="00E25AAD"/>
    <w:rsid w:val="00E2621B"/>
    <w:rsid w:val="00E26808"/>
    <w:rsid w:val="00E26B77"/>
    <w:rsid w:val="00E27060"/>
    <w:rsid w:val="00E30201"/>
    <w:rsid w:val="00E30408"/>
    <w:rsid w:val="00E315A4"/>
    <w:rsid w:val="00E31783"/>
    <w:rsid w:val="00E31CBC"/>
    <w:rsid w:val="00E322A8"/>
    <w:rsid w:val="00E324B8"/>
    <w:rsid w:val="00E3277D"/>
    <w:rsid w:val="00E33201"/>
    <w:rsid w:val="00E33F3D"/>
    <w:rsid w:val="00E347CE"/>
    <w:rsid w:val="00E34CB8"/>
    <w:rsid w:val="00E34E7F"/>
    <w:rsid w:val="00E35274"/>
    <w:rsid w:val="00E354D3"/>
    <w:rsid w:val="00E358E6"/>
    <w:rsid w:val="00E35B91"/>
    <w:rsid w:val="00E360D5"/>
    <w:rsid w:val="00E366F0"/>
    <w:rsid w:val="00E36CF6"/>
    <w:rsid w:val="00E36D72"/>
    <w:rsid w:val="00E37228"/>
    <w:rsid w:val="00E3765D"/>
    <w:rsid w:val="00E37711"/>
    <w:rsid w:val="00E3780E"/>
    <w:rsid w:val="00E37AD4"/>
    <w:rsid w:val="00E37C10"/>
    <w:rsid w:val="00E37CC2"/>
    <w:rsid w:val="00E37D09"/>
    <w:rsid w:val="00E37FBC"/>
    <w:rsid w:val="00E4070B"/>
    <w:rsid w:val="00E40AAF"/>
    <w:rsid w:val="00E41508"/>
    <w:rsid w:val="00E41DCE"/>
    <w:rsid w:val="00E41F14"/>
    <w:rsid w:val="00E4261D"/>
    <w:rsid w:val="00E429D2"/>
    <w:rsid w:val="00E42C5A"/>
    <w:rsid w:val="00E430DB"/>
    <w:rsid w:val="00E432E4"/>
    <w:rsid w:val="00E435A2"/>
    <w:rsid w:val="00E4494D"/>
    <w:rsid w:val="00E44AC9"/>
    <w:rsid w:val="00E44E14"/>
    <w:rsid w:val="00E44F58"/>
    <w:rsid w:val="00E4539F"/>
    <w:rsid w:val="00E45F12"/>
    <w:rsid w:val="00E46871"/>
    <w:rsid w:val="00E468F3"/>
    <w:rsid w:val="00E47221"/>
    <w:rsid w:val="00E476CF"/>
    <w:rsid w:val="00E47A46"/>
    <w:rsid w:val="00E5063A"/>
    <w:rsid w:val="00E50E2D"/>
    <w:rsid w:val="00E50F99"/>
    <w:rsid w:val="00E51003"/>
    <w:rsid w:val="00E51562"/>
    <w:rsid w:val="00E515A7"/>
    <w:rsid w:val="00E51ED9"/>
    <w:rsid w:val="00E51FA0"/>
    <w:rsid w:val="00E5225D"/>
    <w:rsid w:val="00E527A9"/>
    <w:rsid w:val="00E528DC"/>
    <w:rsid w:val="00E52ED2"/>
    <w:rsid w:val="00E53035"/>
    <w:rsid w:val="00E53470"/>
    <w:rsid w:val="00E534C7"/>
    <w:rsid w:val="00E53AB7"/>
    <w:rsid w:val="00E53F77"/>
    <w:rsid w:val="00E541BE"/>
    <w:rsid w:val="00E54713"/>
    <w:rsid w:val="00E54791"/>
    <w:rsid w:val="00E5498B"/>
    <w:rsid w:val="00E54A55"/>
    <w:rsid w:val="00E5502C"/>
    <w:rsid w:val="00E550A3"/>
    <w:rsid w:val="00E55250"/>
    <w:rsid w:val="00E553DE"/>
    <w:rsid w:val="00E55448"/>
    <w:rsid w:val="00E5594C"/>
    <w:rsid w:val="00E55AC7"/>
    <w:rsid w:val="00E561A3"/>
    <w:rsid w:val="00E56665"/>
    <w:rsid w:val="00E56A4C"/>
    <w:rsid w:val="00E56B91"/>
    <w:rsid w:val="00E5728C"/>
    <w:rsid w:val="00E60533"/>
    <w:rsid w:val="00E6056D"/>
    <w:rsid w:val="00E60648"/>
    <w:rsid w:val="00E60A0F"/>
    <w:rsid w:val="00E60EB8"/>
    <w:rsid w:val="00E6113D"/>
    <w:rsid w:val="00E611FF"/>
    <w:rsid w:val="00E61697"/>
    <w:rsid w:val="00E61F52"/>
    <w:rsid w:val="00E6200E"/>
    <w:rsid w:val="00E622F0"/>
    <w:rsid w:val="00E6250B"/>
    <w:rsid w:val="00E62637"/>
    <w:rsid w:val="00E629CB"/>
    <w:rsid w:val="00E62E50"/>
    <w:rsid w:val="00E62E9E"/>
    <w:rsid w:val="00E62ED2"/>
    <w:rsid w:val="00E62EDC"/>
    <w:rsid w:val="00E638C3"/>
    <w:rsid w:val="00E63BEF"/>
    <w:rsid w:val="00E63C71"/>
    <w:rsid w:val="00E64003"/>
    <w:rsid w:val="00E640F9"/>
    <w:rsid w:val="00E6492A"/>
    <w:rsid w:val="00E64B7D"/>
    <w:rsid w:val="00E64FE2"/>
    <w:rsid w:val="00E6507B"/>
    <w:rsid w:val="00E65199"/>
    <w:rsid w:val="00E65235"/>
    <w:rsid w:val="00E655A5"/>
    <w:rsid w:val="00E6574B"/>
    <w:rsid w:val="00E668DF"/>
    <w:rsid w:val="00E67281"/>
    <w:rsid w:val="00E67679"/>
    <w:rsid w:val="00E678FD"/>
    <w:rsid w:val="00E67938"/>
    <w:rsid w:val="00E67B56"/>
    <w:rsid w:val="00E67C3A"/>
    <w:rsid w:val="00E67CC5"/>
    <w:rsid w:val="00E7019B"/>
    <w:rsid w:val="00E702AD"/>
    <w:rsid w:val="00E70898"/>
    <w:rsid w:val="00E70A96"/>
    <w:rsid w:val="00E70C68"/>
    <w:rsid w:val="00E70DEB"/>
    <w:rsid w:val="00E71534"/>
    <w:rsid w:val="00E71EAD"/>
    <w:rsid w:val="00E71F42"/>
    <w:rsid w:val="00E72321"/>
    <w:rsid w:val="00E72A0D"/>
    <w:rsid w:val="00E73294"/>
    <w:rsid w:val="00E732CD"/>
    <w:rsid w:val="00E7349D"/>
    <w:rsid w:val="00E7359E"/>
    <w:rsid w:val="00E7402E"/>
    <w:rsid w:val="00E74045"/>
    <w:rsid w:val="00E740BF"/>
    <w:rsid w:val="00E743AB"/>
    <w:rsid w:val="00E74530"/>
    <w:rsid w:val="00E745B7"/>
    <w:rsid w:val="00E745C4"/>
    <w:rsid w:val="00E75668"/>
    <w:rsid w:val="00E756CB"/>
    <w:rsid w:val="00E7586D"/>
    <w:rsid w:val="00E758DE"/>
    <w:rsid w:val="00E7592E"/>
    <w:rsid w:val="00E75A2E"/>
    <w:rsid w:val="00E75A67"/>
    <w:rsid w:val="00E75B3F"/>
    <w:rsid w:val="00E75D57"/>
    <w:rsid w:val="00E75E3E"/>
    <w:rsid w:val="00E76182"/>
    <w:rsid w:val="00E76231"/>
    <w:rsid w:val="00E7627C"/>
    <w:rsid w:val="00E77714"/>
    <w:rsid w:val="00E80235"/>
    <w:rsid w:val="00E81E4F"/>
    <w:rsid w:val="00E82A0C"/>
    <w:rsid w:val="00E82D89"/>
    <w:rsid w:val="00E830B6"/>
    <w:rsid w:val="00E831C2"/>
    <w:rsid w:val="00E83A57"/>
    <w:rsid w:val="00E83E5D"/>
    <w:rsid w:val="00E840D0"/>
    <w:rsid w:val="00E84BA7"/>
    <w:rsid w:val="00E85458"/>
    <w:rsid w:val="00E856E3"/>
    <w:rsid w:val="00E85B94"/>
    <w:rsid w:val="00E85C33"/>
    <w:rsid w:val="00E85C8E"/>
    <w:rsid w:val="00E85E20"/>
    <w:rsid w:val="00E865C9"/>
    <w:rsid w:val="00E865D8"/>
    <w:rsid w:val="00E86E83"/>
    <w:rsid w:val="00E86EF3"/>
    <w:rsid w:val="00E87222"/>
    <w:rsid w:val="00E87E5B"/>
    <w:rsid w:val="00E900B0"/>
    <w:rsid w:val="00E9076A"/>
    <w:rsid w:val="00E907C4"/>
    <w:rsid w:val="00E90EDC"/>
    <w:rsid w:val="00E91242"/>
    <w:rsid w:val="00E915DF"/>
    <w:rsid w:val="00E916C9"/>
    <w:rsid w:val="00E916F3"/>
    <w:rsid w:val="00E91A62"/>
    <w:rsid w:val="00E92058"/>
    <w:rsid w:val="00E92480"/>
    <w:rsid w:val="00E9283C"/>
    <w:rsid w:val="00E92DD5"/>
    <w:rsid w:val="00E9349A"/>
    <w:rsid w:val="00E93646"/>
    <w:rsid w:val="00E93C22"/>
    <w:rsid w:val="00E940B1"/>
    <w:rsid w:val="00E94845"/>
    <w:rsid w:val="00E94D71"/>
    <w:rsid w:val="00E95A1D"/>
    <w:rsid w:val="00E95BDA"/>
    <w:rsid w:val="00E95EC8"/>
    <w:rsid w:val="00E962C3"/>
    <w:rsid w:val="00E96557"/>
    <w:rsid w:val="00E966D1"/>
    <w:rsid w:val="00E968D2"/>
    <w:rsid w:val="00E96A8B"/>
    <w:rsid w:val="00E96C9A"/>
    <w:rsid w:val="00E970B5"/>
    <w:rsid w:val="00E97478"/>
    <w:rsid w:val="00E97BF0"/>
    <w:rsid w:val="00E97DD2"/>
    <w:rsid w:val="00E97EB1"/>
    <w:rsid w:val="00EA0336"/>
    <w:rsid w:val="00EA0362"/>
    <w:rsid w:val="00EA089F"/>
    <w:rsid w:val="00EA0F8B"/>
    <w:rsid w:val="00EA0FB2"/>
    <w:rsid w:val="00EA1247"/>
    <w:rsid w:val="00EA12CF"/>
    <w:rsid w:val="00EA14D1"/>
    <w:rsid w:val="00EA1826"/>
    <w:rsid w:val="00EA18B5"/>
    <w:rsid w:val="00EA25B6"/>
    <w:rsid w:val="00EA2C82"/>
    <w:rsid w:val="00EA2F73"/>
    <w:rsid w:val="00EA37F4"/>
    <w:rsid w:val="00EA3A94"/>
    <w:rsid w:val="00EA44BE"/>
    <w:rsid w:val="00EA49B1"/>
    <w:rsid w:val="00EA4DDB"/>
    <w:rsid w:val="00EA502A"/>
    <w:rsid w:val="00EA50E5"/>
    <w:rsid w:val="00EA5313"/>
    <w:rsid w:val="00EA5350"/>
    <w:rsid w:val="00EA5465"/>
    <w:rsid w:val="00EA5DD3"/>
    <w:rsid w:val="00EA5E8A"/>
    <w:rsid w:val="00EA5EF4"/>
    <w:rsid w:val="00EA636C"/>
    <w:rsid w:val="00EA6441"/>
    <w:rsid w:val="00EA6982"/>
    <w:rsid w:val="00EA6CB0"/>
    <w:rsid w:val="00EA755F"/>
    <w:rsid w:val="00EB04AB"/>
    <w:rsid w:val="00EB0574"/>
    <w:rsid w:val="00EB09CF"/>
    <w:rsid w:val="00EB0B1F"/>
    <w:rsid w:val="00EB12F9"/>
    <w:rsid w:val="00EB1617"/>
    <w:rsid w:val="00EB1785"/>
    <w:rsid w:val="00EB1BB5"/>
    <w:rsid w:val="00EB1DB9"/>
    <w:rsid w:val="00EB2068"/>
    <w:rsid w:val="00EB22E1"/>
    <w:rsid w:val="00EB2649"/>
    <w:rsid w:val="00EB2729"/>
    <w:rsid w:val="00EB2742"/>
    <w:rsid w:val="00EB28C5"/>
    <w:rsid w:val="00EB28E7"/>
    <w:rsid w:val="00EB2E9C"/>
    <w:rsid w:val="00EB2FDB"/>
    <w:rsid w:val="00EB30E1"/>
    <w:rsid w:val="00EB3825"/>
    <w:rsid w:val="00EB3B3F"/>
    <w:rsid w:val="00EB3CC9"/>
    <w:rsid w:val="00EB3D8A"/>
    <w:rsid w:val="00EB4013"/>
    <w:rsid w:val="00EB4133"/>
    <w:rsid w:val="00EB54EA"/>
    <w:rsid w:val="00EB5949"/>
    <w:rsid w:val="00EB5B39"/>
    <w:rsid w:val="00EB5BD8"/>
    <w:rsid w:val="00EB5DED"/>
    <w:rsid w:val="00EB63E6"/>
    <w:rsid w:val="00EB6524"/>
    <w:rsid w:val="00EB69F4"/>
    <w:rsid w:val="00EB713B"/>
    <w:rsid w:val="00EB731E"/>
    <w:rsid w:val="00EB7477"/>
    <w:rsid w:val="00EB7729"/>
    <w:rsid w:val="00EB7C23"/>
    <w:rsid w:val="00EB7CD5"/>
    <w:rsid w:val="00EB7D27"/>
    <w:rsid w:val="00EC1293"/>
    <w:rsid w:val="00EC1DAC"/>
    <w:rsid w:val="00EC2404"/>
    <w:rsid w:val="00EC2C91"/>
    <w:rsid w:val="00EC2CAB"/>
    <w:rsid w:val="00EC32E3"/>
    <w:rsid w:val="00EC33AD"/>
    <w:rsid w:val="00EC374D"/>
    <w:rsid w:val="00EC3916"/>
    <w:rsid w:val="00EC3922"/>
    <w:rsid w:val="00EC39EA"/>
    <w:rsid w:val="00EC3A16"/>
    <w:rsid w:val="00EC3A23"/>
    <w:rsid w:val="00EC4184"/>
    <w:rsid w:val="00EC44DF"/>
    <w:rsid w:val="00EC46D6"/>
    <w:rsid w:val="00EC4C2B"/>
    <w:rsid w:val="00EC5A17"/>
    <w:rsid w:val="00EC5AB0"/>
    <w:rsid w:val="00EC6423"/>
    <w:rsid w:val="00EC6CFC"/>
    <w:rsid w:val="00EC7CF6"/>
    <w:rsid w:val="00EC7FD2"/>
    <w:rsid w:val="00ED01CC"/>
    <w:rsid w:val="00ED02BA"/>
    <w:rsid w:val="00ED0530"/>
    <w:rsid w:val="00ED05F1"/>
    <w:rsid w:val="00ED0B17"/>
    <w:rsid w:val="00ED1A39"/>
    <w:rsid w:val="00ED23AA"/>
    <w:rsid w:val="00ED2A7F"/>
    <w:rsid w:val="00ED2C99"/>
    <w:rsid w:val="00ED2D7C"/>
    <w:rsid w:val="00ED2F3F"/>
    <w:rsid w:val="00ED3759"/>
    <w:rsid w:val="00ED3782"/>
    <w:rsid w:val="00ED37EB"/>
    <w:rsid w:val="00ED3BDE"/>
    <w:rsid w:val="00ED3BE8"/>
    <w:rsid w:val="00ED3D49"/>
    <w:rsid w:val="00ED3D6E"/>
    <w:rsid w:val="00ED3E2F"/>
    <w:rsid w:val="00ED40E7"/>
    <w:rsid w:val="00ED4401"/>
    <w:rsid w:val="00ED4490"/>
    <w:rsid w:val="00ED4A87"/>
    <w:rsid w:val="00ED4BB5"/>
    <w:rsid w:val="00ED5100"/>
    <w:rsid w:val="00ED53EA"/>
    <w:rsid w:val="00ED53EB"/>
    <w:rsid w:val="00ED57D0"/>
    <w:rsid w:val="00ED5BC0"/>
    <w:rsid w:val="00ED5C37"/>
    <w:rsid w:val="00ED6911"/>
    <w:rsid w:val="00ED6A12"/>
    <w:rsid w:val="00ED6BE6"/>
    <w:rsid w:val="00ED6D60"/>
    <w:rsid w:val="00ED7480"/>
    <w:rsid w:val="00ED76D5"/>
    <w:rsid w:val="00ED7F76"/>
    <w:rsid w:val="00ED7FE7"/>
    <w:rsid w:val="00EE06FB"/>
    <w:rsid w:val="00EE092A"/>
    <w:rsid w:val="00EE0EAD"/>
    <w:rsid w:val="00EE13F0"/>
    <w:rsid w:val="00EE1652"/>
    <w:rsid w:val="00EE2073"/>
    <w:rsid w:val="00EE2268"/>
    <w:rsid w:val="00EE246E"/>
    <w:rsid w:val="00EE2909"/>
    <w:rsid w:val="00EE3C97"/>
    <w:rsid w:val="00EE457B"/>
    <w:rsid w:val="00EE4C96"/>
    <w:rsid w:val="00EE4C9C"/>
    <w:rsid w:val="00EE4E9C"/>
    <w:rsid w:val="00EE577D"/>
    <w:rsid w:val="00EE606E"/>
    <w:rsid w:val="00EE6119"/>
    <w:rsid w:val="00EE6164"/>
    <w:rsid w:val="00EE649B"/>
    <w:rsid w:val="00EE66AE"/>
    <w:rsid w:val="00EE6710"/>
    <w:rsid w:val="00EE6911"/>
    <w:rsid w:val="00EE6932"/>
    <w:rsid w:val="00EE6BA4"/>
    <w:rsid w:val="00EE6DF1"/>
    <w:rsid w:val="00EE7124"/>
    <w:rsid w:val="00EE7CB8"/>
    <w:rsid w:val="00EF0066"/>
    <w:rsid w:val="00EF0491"/>
    <w:rsid w:val="00EF094F"/>
    <w:rsid w:val="00EF09A3"/>
    <w:rsid w:val="00EF0AD5"/>
    <w:rsid w:val="00EF0DE7"/>
    <w:rsid w:val="00EF1EAB"/>
    <w:rsid w:val="00EF21E5"/>
    <w:rsid w:val="00EF24A1"/>
    <w:rsid w:val="00EF2680"/>
    <w:rsid w:val="00EF28F7"/>
    <w:rsid w:val="00EF2F2F"/>
    <w:rsid w:val="00EF35E7"/>
    <w:rsid w:val="00EF4075"/>
    <w:rsid w:val="00EF409D"/>
    <w:rsid w:val="00EF4540"/>
    <w:rsid w:val="00EF4ABC"/>
    <w:rsid w:val="00EF4C8A"/>
    <w:rsid w:val="00EF50AA"/>
    <w:rsid w:val="00EF590A"/>
    <w:rsid w:val="00EF64E0"/>
    <w:rsid w:val="00EF64F5"/>
    <w:rsid w:val="00EF66F4"/>
    <w:rsid w:val="00EF6867"/>
    <w:rsid w:val="00EF7123"/>
    <w:rsid w:val="00EF72BE"/>
    <w:rsid w:val="00EF764D"/>
    <w:rsid w:val="00EF7717"/>
    <w:rsid w:val="00EF77E1"/>
    <w:rsid w:val="00EF7C7B"/>
    <w:rsid w:val="00EF7EBA"/>
    <w:rsid w:val="00F00302"/>
    <w:rsid w:val="00F00689"/>
    <w:rsid w:val="00F00BAD"/>
    <w:rsid w:val="00F010F7"/>
    <w:rsid w:val="00F0111B"/>
    <w:rsid w:val="00F020ED"/>
    <w:rsid w:val="00F022BB"/>
    <w:rsid w:val="00F024B9"/>
    <w:rsid w:val="00F02744"/>
    <w:rsid w:val="00F027E6"/>
    <w:rsid w:val="00F0292E"/>
    <w:rsid w:val="00F033B5"/>
    <w:rsid w:val="00F03994"/>
    <w:rsid w:val="00F0475D"/>
    <w:rsid w:val="00F051EE"/>
    <w:rsid w:val="00F06363"/>
    <w:rsid w:val="00F0639C"/>
    <w:rsid w:val="00F06727"/>
    <w:rsid w:val="00F06ADA"/>
    <w:rsid w:val="00F07C2E"/>
    <w:rsid w:val="00F1001F"/>
    <w:rsid w:val="00F1020E"/>
    <w:rsid w:val="00F10214"/>
    <w:rsid w:val="00F106B8"/>
    <w:rsid w:val="00F10F6F"/>
    <w:rsid w:val="00F113DA"/>
    <w:rsid w:val="00F11B35"/>
    <w:rsid w:val="00F12609"/>
    <w:rsid w:val="00F1281D"/>
    <w:rsid w:val="00F12912"/>
    <w:rsid w:val="00F12B21"/>
    <w:rsid w:val="00F12CE3"/>
    <w:rsid w:val="00F13051"/>
    <w:rsid w:val="00F13147"/>
    <w:rsid w:val="00F1319F"/>
    <w:rsid w:val="00F137BE"/>
    <w:rsid w:val="00F139D9"/>
    <w:rsid w:val="00F13CCF"/>
    <w:rsid w:val="00F1433E"/>
    <w:rsid w:val="00F14814"/>
    <w:rsid w:val="00F15840"/>
    <w:rsid w:val="00F15A5B"/>
    <w:rsid w:val="00F15F3C"/>
    <w:rsid w:val="00F168BF"/>
    <w:rsid w:val="00F169C2"/>
    <w:rsid w:val="00F16C24"/>
    <w:rsid w:val="00F16C30"/>
    <w:rsid w:val="00F1725A"/>
    <w:rsid w:val="00F173A8"/>
    <w:rsid w:val="00F174E8"/>
    <w:rsid w:val="00F175DA"/>
    <w:rsid w:val="00F17879"/>
    <w:rsid w:val="00F20415"/>
    <w:rsid w:val="00F2082C"/>
    <w:rsid w:val="00F20B0F"/>
    <w:rsid w:val="00F20DFA"/>
    <w:rsid w:val="00F21024"/>
    <w:rsid w:val="00F21105"/>
    <w:rsid w:val="00F21467"/>
    <w:rsid w:val="00F2157A"/>
    <w:rsid w:val="00F2181D"/>
    <w:rsid w:val="00F218FD"/>
    <w:rsid w:val="00F21C0E"/>
    <w:rsid w:val="00F21E01"/>
    <w:rsid w:val="00F21F6C"/>
    <w:rsid w:val="00F22395"/>
    <w:rsid w:val="00F22C29"/>
    <w:rsid w:val="00F22CED"/>
    <w:rsid w:val="00F23350"/>
    <w:rsid w:val="00F238EB"/>
    <w:rsid w:val="00F23A9D"/>
    <w:rsid w:val="00F240DF"/>
    <w:rsid w:val="00F24735"/>
    <w:rsid w:val="00F24767"/>
    <w:rsid w:val="00F2539B"/>
    <w:rsid w:val="00F256ED"/>
    <w:rsid w:val="00F2573E"/>
    <w:rsid w:val="00F2582C"/>
    <w:rsid w:val="00F26334"/>
    <w:rsid w:val="00F26521"/>
    <w:rsid w:val="00F26B22"/>
    <w:rsid w:val="00F2721B"/>
    <w:rsid w:val="00F27817"/>
    <w:rsid w:val="00F27904"/>
    <w:rsid w:val="00F27DF5"/>
    <w:rsid w:val="00F27E5F"/>
    <w:rsid w:val="00F300E6"/>
    <w:rsid w:val="00F302B3"/>
    <w:rsid w:val="00F30548"/>
    <w:rsid w:val="00F30914"/>
    <w:rsid w:val="00F309E3"/>
    <w:rsid w:val="00F312E2"/>
    <w:rsid w:val="00F31671"/>
    <w:rsid w:val="00F31D6A"/>
    <w:rsid w:val="00F31E14"/>
    <w:rsid w:val="00F32190"/>
    <w:rsid w:val="00F3250B"/>
    <w:rsid w:val="00F325B5"/>
    <w:rsid w:val="00F32849"/>
    <w:rsid w:val="00F32A83"/>
    <w:rsid w:val="00F33AEA"/>
    <w:rsid w:val="00F33FE7"/>
    <w:rsid w:val="00F343D6"/>
    <w:rsid w:val="00F34EB8"/>
    <w:rsid w:val="00F34EE6"/>
    <w:rsid w:val="00F35104"/>
    <w:rsid w:val="00F35436"/>
    <w:rsid w:val="00F3560B"/>
    <w:rsid w:val="00F362C9"/>
    <w:rsid w:val="00F36974"/>
    <w:rsid w:val="00F36992"/>
    <w:rsid w:val="00F37788"/>
    <w:rsid w:val="00F378F8"/>
    <w:rsid w:val="00F40780"/>
    <w:rsid w:val="00F40D45"/>
    <w:rsid w:val="00F41000"/>
    <w:rsid w:val="00F41096"/>
    <w:rsid w:val="00F41FE7"/>
    <w:rsid w:val="00F42052"/>
    <w:rsid w:val="00F42507"/>
    <w:rsid w:val="00F4291A"/>
    <w:rsid w:val="00F42ED2"/>
    <w:rsid w:val="00F43092"/>
    <w:rsid w:val="00F43B6E"/>
    <w:rsid w:val="00F444CE"/>
    <w:rsid w:val="00F44AB9"/>
    <w:rsid w:val="00F44B83"/>
    <w:rsid w:val="00F44D74"/>
    <w:rsid w:val="00F45C2F"/>
    <w:rsid w:val="00F45E28"/>
    <w:rsid w:val="00F45FBC"/>
    <w:rsid w:val="00F45FEA"/>
    <w:rsid w:val="00F46133"/>
    <w:rsid w:val="00F463DE"/>
    <w:rsid w:val="00F46D16"/>
    <w:rsid w:val="00F474DB"/>
    <w:rsid w:val="00F477B8"/>
    <w:rsid w:val="00F501F8"/>
    <w:rsid w:val="00F50DBF"/>
    <w:rsid w:val="00F50F06"/>
    <w:rsid w:val="00F5101E"/>
    <w:rsid w:val="00F515B0"/>
    <w:rsid w:val="00F51855"/>
    <w:rsid w:val="00F51E0E"/>
    <w:rsid w:val="00F51E89"/>
    <w:rsid w:val="00F52233"/>
    <w:rsid w:val="00F5231C"/>
    <w:rsid w:val="00F52323"/>
    <w:rsid w:val="00F532D1"/>
    <w:rsid w:val="00F53FED"/>
    <w:rsid w:val="00F549CB"/>
    <w:rsid w:val="00F549FE"/>
    <w:rsid w:val="00F54AD5"/>
    <w:rsid w:val="00F54EEB"/>
    <w:rsid w:val="00F556AA"/>
    <w:rsid w:val="00F55FE4"/>
    <w:rsid w:val="00F56320"/>
    <w:rsid w:val="00F56637"/>
    <w:rsid w:val="00F567C9"/>
    <w:rsid w:val="00F568C0"/>
    <w:rsid w:val="00F56A3C"/>
    <w:rsid w:val="00F578D2"/>
    <w:rsid w:val="00F57EF2"/>
    <w:rsid w:val="00F60187"/>
    <w:rsid w:val="00F602D1"/>
    <w:rsid w:val="00F6052B"/>
    <w:rsid w:val="00F6060D"/>
    <w:rsid w:val="00F6088A"/>
    <w:rsid w:val="00F60CFF"/>
    <w:rsid w:val="00F60EBE"/>
    <w:rsid w:val="00F618EB"/>
    <w:rsid w:val="00F61C5D"/>
    <w:rsid w:val="00F61E78"/>
    <w:rsid w:val="00F625CC"/>
    <w:rsid w:val="00F62719"/>
    <w:rsid w:val="00F62C28"/>
    <w:rsid w:val="00F63462"/>
    <w:rsid w:val="00F63641"/>
    <w:rsid w:val="00F64426"/>
    <w:rsid w:val="00F6490B"/>
    <w:rsid w:val="00F64B62"/>
    <w:rsid w:val="00F64DF5"/>
    <w:rsid w:val="00F654B4"/>
    <w:rsid w:val="00F65598"/>
    <w:rsid w:val="00F65D71"/>
    <w:rsid w:val="00F667A7"/>
    <w:rsid w:val="00F67298"/>
    <w:rsid w:val="00F675D4"/>
    <w:rsid w:val="00F705AC"/>
    <w:rsid w:val="00F70A39"/>
    <w:rsid w:val="00F70CF1"/>
    <w:rsid w:val="00F70E1E"/>
    <w:rsid w:val="00F7118E"/>
    <w:rsid w:val="00F718B6"/>
    <w:rsid w:val="00F71BFB"/>
    <w:rsid w:val="00F71C1E"/>
    <w:rsid w:val="00F7265B"/>
    <w:rsid w:val="00F72735"/>
    <w:rsid w:val="00F727AA"/>
    <w:rsid w:val="00F72A58"/>
    <w:rsid w:val="00F72CFA"/>
    <w:rsid w:val="00F72DA9"/>
    <w:rsid w:val="00F7368D"/>
    <w:rsid w:val="00F739E0"/>
    <w:rsid w:val="00F74324"/>
    <w:rsid w:val="00F74414"/>
    <w:rsid w:val="00F7463A"/>
    <w:rsid w:val="00F74EEE"/>
    <w:rsid w:val="00F75073"/>
    <w:rsid w:val="00F7514D"/>
    <w:rsid w:val="00F7556F"/>
    <w:rsid w:val="00F75962"/>
    <w:rsid w:val="00F76530"/>
    <w:rsid w:val="00F76603"/>
    <w:rsid w:val="00F76D9B"/>
    <w:rsid w:val="00F76E49"/>
    <w:rsid w:val="00F77539"/>
    <w:rsid w:val="00F77ACE"/>
    <w:rsid w:val="00F77EB4"/>
    <w:rsid w:val="00F801E4"/>
    <w:rsid w:val="00F80490"/>
    <w:rsid w:val="00F80D5A"/>
    <w:rsid w:val="00F814A2"/>
    <w:rsid w:val="00F81556"/>
    <w:rsid w:val="00F81685"/>
    <w:rsid w:val="00F81B3D"/>
    <w:rsid w:val="00F81BDF"/>
    <w:rsid w:val="00F81CDD"/>
    <w:rsid w:val="00F82004"/>
    <w:rsid w:val="00F82030"/>
    <w:rsid w:val="00F8212D"/>
    <w:rsid w:val="00F8221B"/>
    <w:rsid w:val="00F82669"/>
    <w:rsid w:val="00F82677"/>
    <w:rsid w:val="00F82899"/>
    <w:rsid w:val="00F82D99"/>
    <w:rsid w:val="00F82DA9"/>
    <w:rsid w:val="00F831CC"/>
    <w:rsid w:val="00F831D9"/>
    <w:rsid w:val="00F83330"/>
    <w:rsid w:val="00F8356D"/>
    <w:rsid w:val="00F83A22"/>
    <w:rsid w:val="00F83BB6"/>
    <w:rsid w:val="00F847FE"/>
    <w:rsid w:val="00F84ADD"/>
    <w:rsid w:val="00F84E1B"/>
    <w:rsid w:val="00F85B15"/>
    <w:rsid w:val="00F85C83"/>
    <w:rsid w:val="00F85CA9"/>
    <w:rsid w:val="00F861E0"/>
    <w:rsid w:val="00F86A80"/>
    <w:rsid w:val="00F86AA7"/>
    <w:rsid w:val="00F86CE2"/>
    <w:rsid w:val="00F86F03"/>
    <w:rsid w:val="00F8700B"/>
    <w:rsid w:val="00F876FA"/>
    <w:rsid w:val="00F87876"/>
    <w:rsid w:val="00F87E7C"/>
    <w:rsid w:val="00F87EDD"/>
    <w:rsid w:val="00F9039C"/>
    <w:rsid w:val="00F90443"/>
    <w:rsid w:val="00F9053B"/>
    <w:rsid w:val="00F906AE"/>
    <w:rsid w:val="00F90E84"/>
    <w:rsid w:val="00F90FD6"/>
    <w:rsid w:val="00F915AC"/>
    <w:rsid w:val="00F91850"/>
    <w:rsid w:val="00F91B93"/>
    <w:rsid w:val="00F922B3"/>
    <w:rsid w:val="00F923C6"/>
    <w:rsid w:val="00F927BF"/>
    <w:rsid w:val="00F93C44"/>
    <w:rsid w:val="00F94036"/>
    <w:rsid w:val="00F94781"/>
    <w:rsid w:val="00F94944"/>
    <w:rsid w:val="00F94C11"/>
    <w:rsid w:val="00F94FCA"/>
    <w:rsid w:val="00F95ED7"/>
    <w:rsid w:val="00F96E55"/>
    <w:rsid w:val="00F97008"/>
    <w:rsid w:val="00F9700B"/>
    <w:rsid w:val="00F975F4"/>
    <w:rsid w:val="00F977DE"/>
    <w:rsid w:val="00F97F8C"/>
    <w:rsid w:val="00FA04DC"/>
    <w:rsid w:val="00FA0675"/>
    <w:rsid w:val="00FA0C6E"/>
    <w:rsid w:val="00FA0F22"/>
    <w:rsid w:val="00FA1063"/>
    <w:rsid w:val="00FA11D5"/>
    <w:rsid w:val="00FA12A4"/>
    <w:rsid w:val="00FA1B57"/>
    <w:rsid w:val="00FA1C3C"/>
    <w:rsid w:val="00FA1EC3"/>
    <w:rsid w:val="00FA1F39"/>
    <w:rsid w:val="00FA1F97"/>
    <w:rsid w:val="00FA24CD"/>
    <w:rsid w:val="00FA269D"/>
    <w:rsid w:val="00FA2D7A"/>
    <w:rsid w:val="00FA2EC4"/>
    <w:rsid w:val="00FA373B"/>
    <w:rsid w:val="00FA3A9D"/>
    <w:rsid w:val="00FA3D37"/>
    <w:rsid w:val="00FA3ECF"/>
    <w:rsid w:val="00FA4644"/>
    <w:rsid w:val="00FA5114"/>
    <w:rsid w:val="00FA5291"/>
    <w:rsid w:val="00FA52D8"/>
    <w:rsid w:val="00FA5521"/>
    <w:rsid w:val="00FA56EB"/>
    <w:rsid w:val="00FA5E25"/>
    <w:rsid w:val="00FA5F4B"/>
    <w:rsid w:val="00FA64E1"/>
    <w:rsid w:val="00FA72D4"/>
    <w:rsid w:val="00FA7641"/>
    <w:rsid w:val="00FA76B6"/>
    <w:rsid w:val="00FA78A3"/>
    <w:rsid w:val="00FA7E04"/>
    <w:rsid w:val="00FA7E4C"/>
    <w:rsid w:val="00FB0230"/>
    <w:rsid w:val="00FB0363"/>
    <w:rsid w:val="00FB03E8"/>
    <w:rsid w:val="00FB04AF"/>
    <w:rsid w:val="00FB0F12"/>
    <w:rsid w:val="00FB0FBA"/>
    <w:rsid w:val="00FB1145"/>
    <w:rsid w:val="00FB169E"/>
    <w:rsid w:val="00FB1795"/>
    <w:rsid w:val="00FB1C28"/>
    <w:rsid w:val="00FB1CAE"/>
    <w:rsid w:val="00FB1D3F"/>
    <w:rsid w:val="00FB2031"/>
    <w:rsid w:val="00FB2580"/>
    <w:rsid w:val="00FB2670"/>
    <w:rsid w:val="00FB2704"/>
    <w:rsid w:val="00FB3608"/>
    <w:rsid w:val="00FB3B1D"/>
    <w:rsid w:val="00FB41B2"/>
    <w:rsid w:val="00FB46BE"/>
    <w:rsid w:val="00FB5AB9"/>
    <w:rsid w:val="00FB5F41"/>
    <w:rsid w:val="00FB61D6"/>
    <w:rsid w:val="00FB6F3C"/>
    <w:rsid w:val="00FB707C"/>
    <w:rsid w:val="00FB70F6"/>
    <w:rsid w:val="00FB7441"/>
    <w:rsid w:val="00FB7574"/>
    <w:rsid w:val="00FB7AE2"/>
    <w:rsid w:val="00FB7E13"/>
    <w:rsid w:val="00FC0197"/>
    <w:rsid w:val="00FC05FE"/>
    <w:rsid w:val="00FC0835"/>
    <w:rsid w:val="00FC0A4D"/>
    <w:rsid w:val="00FC0A9D"/>
    <w:rsid w:val="00FC164D"/>
    <w:rsid w:val="00FC2543"/>
    <w:rsid w:val="00FC2F9A"/>
    <w:rsid w:val="00FC34C5"/>
    <w:rsid w:val="00FC351A"/>
    <w:rsid w:val="00FC3CD9"/>
    <w:rsid w:val="00FC3FD3"/>
    <w:rsid w:val="00FC4098"/>
    <w:rsid w:val="00FC4638"/>
    <w:rsid w:val="00FC4AB2"/>
    <w:rsid w:val="00FC5347"/>
    <w:rsid w:val="00FC5378"/>
    <w:rsid w:val="00FC5926"/>
    <w:rsid w:val="00FC5DDC"/>
    <w:rsid w:val="00FC5F54"/>
    <w:rsid w:val="00FC6476"/>
    <w:rsid w:val="00FC6696"/>
    <w:rsid w:val="00FC6748"/>
    <w:rsid w:val="00FC67BB"/>
    <w:rsid w:val="00FD07DD"/>
    <w:rsid w:val="00FD09C8"/>
    <w:rsid w:val="00FD145F"/>
    <w:rsid w:val="00FD191C"/>
    <w:rsid w:val="00FD1F03"/>
    <w:rsid w:val="00FD234A"/>
    <w:rsid w:val="00FD2596"/>
    <w:rsid w:val="00FD2773"/>
    <w:rsid w:val="00FD2781"/>
    <w:rsid w:val="00FD2805"/>
    <w:rsid w:val="00FD3BDE"/>
    <w:rsid w:val="00FD3F51"/>
    <w:rsid w:val="00FD41DC"/>
    <w:rsid w:val="00FD4EF3"/>
    <w:rsid w:val="00FD5480"/>
    <w:rsid w:val="00FD5482"/>
    <w:rsid w:val="00FD56F4"/>
    <w:rsid w:val="00FD602B"/>
    <w:rsid w:val="00FD612F"/>
    <w:rsid w:val="00FD674E"/>
    <w:rsid w:val="00FD6AF0"/>
    <w:rsid w:val="00FD7745"/>
    <w:rsid w:val="00FD7BC6"/>
    <w:rsid w:val="00FE0559"/>
    <w:rsid w:val="00FE087F"/>
    <w:rsid w:val="00FE09B0"/>
    <w:rsid w:val="00FE0CB5"/>
    <w:rsid w:val="00FE0E15"/>
    <w:rsid w:val="00FE0E41"/>
    <w:rsid w:val="00FE134B"/>
    <w:rsid w:val="00FE14FE"/>
    <w:rsid w:val="00FE1D6C"/>
    <w:rsid w:val="00FE2568"/>
    <w:rsid w:val="00FE2BB9"/>
    <w:rsid w:val="00FE2F3F"/>
    <w:rsid w:val="00FE3435"/>
    <w:rsid w:val="00FE36F7"/>
    <w:rsid w:val="00FE3957"/>
    <w:rsid w:val="00FE4A31"/>
    <w:rsid w:val="00FE4C54"/>
    <w:rsid w:val="00FE5908"/>
    <w:rsid w:val="00FE5BCB"/>
    <w:rsid w:val="00FE5D8A"/>
    <w:rsid w:val="00FE614A"/>
    <w:rsid w:val="00FE6182"/>
    <w:rsid w:val="00FE63FB"/>
    <w:rsid w:val="00FE64DC"/>
    <w:rsid w:val="00FE6A7D"/>
    <w:rsid w:val="00FE6D13"/>
    <w:rsid w:val="00FE6DF7"/>
    <w:rsid w:val="00FE6ED8"/>
    <w:rsid w:val="00FE6FBC"/>
    <w:rsid w:val="00FE717D"/>
    <w:rsid w:val="00FE722B"/>
    <w:rsid w:val="00FE760A"/>
    <w:rsid w:val="00FE7654"/>
    <w:rsid w:val="00FE7D45"/>
    <w:rsid w:val="00FE7FF2"/>
    <w:rsid w:val="00FF0150"/>
    <w:rsid w:val="00FF043B"/>
    <w:rsid w:val="00FF0449"/>
    <w:rsid w:val="00FF0761"/>
    <w:rsid w:val="00FF0C73"/>
    <w:rsid w:val="00FF0FF3"/>
    <w:rsid w:val="00FF12EB"/>
    <w:rsid w:val="00FF1899"/>
    <w:rsid w:val="00FF1F6A"/>
    <w:rsid w:val="00FF2622"/>
    <w:rsid w:val="00FF2B7C"/>
    <w:rsid w:val="00FF2E47"/>
    <w:rsid w:val="00FF31FB"/>
    <w:rsid w:val="00FF3298"/>
    <w:rsid w:val="00FF32F6"/>
    <w:rsid w:val="00FF3CFC"/>
    <w:rsid w:val="00FF3FA0"/>
    <w:rsid w:val="00FF42FC"/>
    <w:rsid w:val="00FF4346"/>
    <w:rsid w:val="00FF437C"/>
    <w:rsid w:val="00FF450C"/>
    <w:rsid w:val="00FF4679"/>
    <w:rsid w:val="00FF49D4"/>
    <w:rsid w:val="00FF4B5A"/>
    <w:rsid w:val="00FF60D9"/>
    <w:rsid w:val="00FF670C"/>
    <w:rsid w:val="00FF67F6"/>
    <w:rsid w:val="00FF69DD"/>
    <w:rsid w:val="00FF69F4"/>
    <w:rsid w:val="00FF75E6"/>
    <w:rsid w:val="00FF773E"/>
    <w:rsid w:val="00FF797D"/>
    <w:rsid w:val="0766123F"/>
    <w:rsid w:val="1B770AB0"/>
    <w:rsid w:val="29B417AC"/>
    <w:rsid w:val="2B26122E"/>
    <w:rsid w:val="2E4C78E1"/>
    <w:rsid w:val="2E823413"/>
    <w:rsid w:val="3FC4377B"/>
    <w:rsid w:val="40CB0B39"/>
    <w:rsid w:val="42510514"/>
    <w:rsid w:val="48384D06"/>
    <w:rsid w:val="552A2140"/>
    <w:rsid w:val="5916060B"/>
    <w:rsid w:val="5AD20FEA"/>
    <w:rsid w:val="5C7768C5"/>
    <w:rsid w:val="6AAE7066"/>
    <w:rsid w:val="6D331480"/>
    <w:rsid w:val="70757687"/>
    <w:rsid w:val="70EE7DA8"/>
    <w:rsid w:val="71C06C34"/>
    <w:rsid w:val="7E773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nhideWhenUsed="0" w:uiPriority="0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qFormat="1" w:unhideWhenUsed="0" w:uiPriority="99" w:semiHidden="0" w:name="index 1"/>
    <w:lsdException w:qFormat="1" w:unhideWhenUsed="0" w:uiPriority="99" w:semiHidden="0" w:name="index 2"/>
    <w:lsdException w:unhideWhenUsed="0" w:uiPriority="99" w:semiHidden="0" w:name="index 3"/>
    <w:lsdException w:qFormat="1" w:unhideWhenUsed="0" w:uiPriority="99" w:semiHidden="0" w:name="index 4"/>
    <w:lsdException w:qFormat="1" w:unhideWhenUsed="0" w:uiPriority="99" w:semiHidden="0" w:name="index 5"/>
    <w:lsdException w:qFormat="1" w:unhideWhenUsed="0" w:uiPriority="99" w:semiHidden="0" w:name="index 6"/>
    <w:lsdException w:qFormat="1" w:unhideWhenUsed="0" w:uiPriority="99" w:semiHidden="0" w:name="index 7"/>
    <w:lsdException w:qFormat="1" w:unhideWhenUsed="0" w:uiPriority="99" w:semiHidden="0" w:name="index 8"/>
    <w:lsdException w:qFormat="1" w:unhideWhenUsed="0" w:uiPriority="99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99" w:semiHidden="0" w:name="Normal Indent"/>
    <w:lsdException w:uiPriority="99" w:name="footnote text" w:locked="1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qFormat="1" w:unhideWhenUsed="0" w:uiPriority="99" w:semiHidden="0" w:name="index heading"/>
    <w:lsdException w:qFormat="1" w:uiPriority="35" w:semiHidden="0" w:name="caption" w:locked="1"/>
    <w:lsdException w:uiPriority="99" w:name="table of figures" w:locked="1"/>
    <w:lsdException w:uiPriority="99" w:name="envelope address" w:locked="1"/>
    <w:lsdException w:uiPriority="99" w:name="envelope return" w:locked="1"/>
    <w:lsdException w:uiPriority="99" w:name="footnote reference" w:locked="1"/>
    <w:lsdException w:qFormat="1" w:unhideWhenUsed="0" w:uiPriority="0" w:semiHidden="0" w:name="annotation reference"/>
    <w:lsdException w:qFormat="1" w:unhideWhenUsed="0" w:uiPriority="99" w:semiHidden="0" w:name="line number"/>
    <w:lsdException w:qFormat="1" w:unhideWhenUsed="0" w:uiPriority="99" w:semiHidden="0" w:name="page number"/>
    <w:lsdException w:uiPriority="99" w:name="endnote reference" w:locked="1"/>
    <w:lsdException w:uiPriority="99" w:name="endnote text" w:locked="1"/>
    <w:lsdException w:uiPriority="99" w:name="table of authorities" w:locked="1"/>
    <w:lsdException w:uiPriority="99" w:name="macro" w:locked="1"/>
    <w:lsdException w:uiPriority="99" w:name="toa heading" w:locked="1"/>
    <w:lsdException w:uiPriority="99" w:name="List" w:locked="1"/>
    <w:lsdException w:uiPriority="99" w:name="List Bullet" w:locked="1"/>
    <w:lsdException w:uiPriority="99" w:name="List Number" w:locked="1"/>
    <w:lsdException w:uiPriority="99" w:name="List 2" w:locked="1"/>
    <w:lsdException w:uiPriority="99" w:name="List 3" w:locked="1"/>
    <w:lsdException w:uiPriority="99" w:name="List 4" w:locked="1"/>
    <w:lsdException w:uiPriority="99" w:name="List 5" w:locked="1"/>
    <w:lsdException w:uiPriority="99" w:name="List Bullet 2" w:locked="1"/>
    <w:lsdException w:uiPriority="99" w:name="List Bullet 3" w:locked="1"/>
    <w:lsdException w:uiPriority="99" w:name="List Bullet 4" w:locked="1"/>
    <w:lsdException w:uiPriority="99" w:name="List Bullet 5" w:locked="1"/>
    <w:lsdException w:uiPriority="99" w:name="List Number 2" w:locked="1"/>
    <w:lsdException w:uiPriority="99" w:name="List Number 3" w:locked="1"/>
    <w:lsdException w:uiPriority="99" w:name="List Number 4" w:locked="1"/>
    <w:lsdException w:uiPriority="99" w:name="List Number 5" w:locked="1"/>
    <w:lsdException w:qFormat="1" w:unhideWhenUsed="0" w:uiPriority="99" w:semiHidden="0" w:name="Title"/>
    <w:lsdException w:uiPriority="99" w:name="Closing" w:locked="1"/>
    <w:lsdException w:uiPriority="99" w:name="Signature" w:locked="1"/>
    <w:lsdException w:qFormat="1" w:uiPriority="1" w:name="Default Paragraph Font"/>
    <w:lsdException w:qFormat="1" w:unhideWhenUsed="0" w:uiPriority="99" w:semiHidden="0" w:name="Body Text"/>
    <w:lsdException w:qFormat="1" w:unhideWhenUsed="0" w:uiPriority="99" w:semiHidden="0" w:name="Body Text Indent"/>
    <w:lsdException w:uiPriority="99" w:name="List Continue" w:locked="1"/>
    <w:lsdException w:uiPriority="99" w:name="List Continue 2" w:locked="1"/>
    <w:lsdException w:uiPriority="99" w:name="List Continue 3" w:locked="1"/>
    <w:lsdException w:uiPriority="99" w:name="List Continue 4" w:locked="1"/>
    <w:lsdException w:uiPriority="99" w:name="List Continue 5" w:locked="1"/>
    <w:lsdException w:uiPriority="99" w:name="Message Header" w:locked="1"/>
    <w:lsdException w:qFormat="1" w:unhideWhenUsed="0" w:uiPriority="11" w:semiHidden="0" w:name="Subtitle" w:locked="1"/>
    <w:lsdException w:uiPriority="99" w:name="Salutation" w:locked="1"/>
    <w:lsdException w:qFormat="1" w:unhideWhenUsed="0" w:uiPriority="99" w:semiHidden="0" w:name="Date"/>
    <w:lsdException w:qFormat="1" w:unhideWhenUsed="0" w:uiPriority="99" w:semiHidden="0" w:name="Body Text First Indent"/>
    <w:lsdException w:qFormat="1" w:unhideWhenUsed="0" w:uiPriority="99" w:semiHidden="0" w:name="Body Text First Indent 2"/>
    <w:lsdException w:uiPriority="99" w:name="Note Heading" w:locked="1"/>
    <w:lsdException w:uiPriority="99" w:name="Body Text 2" w:locked="1"/>
    <w:lsdException w:uiPriority="99" w:name="Body Text 3" w:locked="1"/>
    <w:lsdException w:qFormat="1" w:unhideWhenUsed="0" w:uiPriority="99" w:semiHidden="0" w:name="Body Text Indent 2"/>
    <w:lsdException w:uiPriority="99" w:name="Body Text Indent 3" w:locked="1"/>
    <w:lsdException w:uiPriority="99" w:name="Block Text" w:locked="1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22" w:semiHidden="0" w:name="Strong" w:locked="1"/>
    <w:lsdException w:qFormat="1" w:unhideWhenUsed="0" w:uiPriority="20" w:semiHidden="0" w:name="Emphasis" w:locked="1"/>
    <w:lsdException w:qFormat="1" w:unhideWhenUsed="0" w:uiPriority="99" w:semiHidden="0" w:name="Document Map"/>
    <w:lsdException w:uiPriority="99" w:name="Plain Text" w:locked="1"/>
    <w:lsdException w:uiPriority="99" w:name="E-mail Signature" w:locked="1"/>
    <w:lsdException w:qFormat="1" w:unhideWhenUsed="0" w:uiPriority="99" w:semiHidden="0" w:name="Normal (Web)"/>
    <w:lsdException w:uiPriority="99" w:name="HTML Acronym" w:locked="1"/>
    <w:lsdException w:uiPriority="99" w:name="HTML Address" w:locked="1"/>
    <w:lsdException w:uiPriority="99" w:name="HTML Cite" w:locked="1"/>
    <w:lsdException w:uiPriority="99" w:name="HTML Code" w:locked="1"/>
    <w:lsdException w:uiPriority="99" w:name="HTML Definition" w:locked="1"/>
    <w:lsdException w:uiPriority="99" w:name="HTML Keyboard" w:locked="1"/>
    <w:lsdException w:qFormat="1" w:unhideWhenUsed="0" w:uiPriority="99" w:semiHidden="0" w:name="HTML Preformatted"/>
    <w:lsdException w:uiPriority="99" w:name="HTML Sample" w:locked="1"/>
    <w:lsdException w:uiPriority="99" w:name="HTML Typewriter" w:locked="1"/>
    <w:lsdException w:uiPriority="99" w:name="HTML Variable" w:locked="1"/>
    <w:lsdException w:qFormat="1" w:uiPriority="99" w:name="Normal Table"/>
    <w:lsdException w:qFormat="1" w:unhideWhenUsed="0" w:uiPriority="99" w:semiHidden="0" w:name="annotation subject"/>
    <w:lsdException w:uiPriority="99" w:name="Table Simple 1" w:locked="1"/>
    <w:lsdException w:uiPriority="99" w:name="Table Simple 2" w:locked="1"/>
    <w:lsdException w:uiPriority="99" w:name="Table Simple 3" w:locked="1"/>
    <w:lsdException w:uiPriority="99" w:name="Table Classic 1" w:locked="1"/>
    <w:lsdException w:uiPriority="99" w:name="Table Classic 2" w:locked="1"/>
    <w:lsdException w:uiPriority="99" w:name="Table Classic 3" w:locked="1"/>
    <w:lsdException w:uiPriority="99" w:name="Table Classic 4" w:locked="1"/>
    <w:lsdException w:uiPriority="99" w:name="Table Colorful 1" w:locked="1"/>
    <w:lsdException w:uiPriority="99" w:name="Table Colorful 2" w:locked="1"/>
    <w:lsdException w:uiPriority="99" w:name="Table Colorful 3" w:locked="1"/>
    <w:lsdException w:uiPriority="99" w:name="Table Columns 1" w:locked="1"/>
    <w:lsdException w:uiPriority="99" w:name="Table Columns 2" w:locked="1"/>
    <w:lsdException w:uiPriority="99" w:name="Table Columns 3" w:locked="1"/>
    <w:lsdException w:uiPriority="99" w:name="Table Columns 4" w:locked="1"/>
    <w:lsdException w:uiPriority="99" w:name="Table Columns 5" w:locked="1"/>
    <w:lsdException w:uiPriority="99" w:name="Table Grid 1" w:locked="1"/>
    <w:lsdException w:uiPriority="99" w:name="Table Grid 2" w:locked="1"/>
    <w:lsdException w:uiPriority="99" w:name="Table Grid 3" w:locked="1"/>
    <w:lsdException w:uiPriority="99" w:name="Table Grid 4" w:locked="1"/>
    <w:lsdException w:uiPriority="99" w:name="Table Grid 5" w:locked="1"/>
    <w:lsdException w:uiPriority="99" w:name="Table Grid 6" w:locked="1"/>
    <w:lsdException w:uiPriority="99" w:name="Table Grid 7" w:locked="1"/>
    <w:lsdException w:uiPriority="99" w:name="Table Grid 8" w:locked="1"/>
    <w:lsdException w:uiPriority="99" w:name="Table List 1" w:locked="1"/>
    <w:lsdException w:uiPriority="99" w:name="Table List 2" w:locked="1"/>
    <w:lsdException w:uiPriority="99" w:name="Table List 3" w:locked="1"/>
    <w:lsdException w:uiPriority="99" w:name="Table List 4" w:locked="1"/>
    <w:lsdException w:uiPriority="99" w:name="Table List 5" w:locked="1"/>
    <w:lsdException w:uiPriority="99" w:name="Table List 6" w:locked="1"/>
    <w:lsdException w:uiPriority="99" w:name="Table List 7" w:locked="1"/>
    <w:lsdException w:uiPriority="99" w:name="Table List 8" w:locked="1"/>
    <w:lsdException w:uiPriority="99" w:name="Table 3D effects 1" w:locked="1"/>
    <w:lsdException w:uiPriority="99" w:name="Table 3D effects 2" w:locked="1"/>
    <w:lsdException w:uiPriority="99" w:name="Table 3D effects 3" w:locked="1"/>
    <w:lsdException w:uiPriority="99" w:name="Table Contemporary" w:locked="1"/>
    <w:lsdException w:uiPriority="99" w:name="Table Elegant" w:locked="1"/>
    <w:lsdException w:uiPriority="99" w:name="Table Professional" w:locked="1"/>
    <w:lsdException w:uiPriority="99" w:name="Table Subtle 1" w:locked="1"/>
    <w:lsdException w:uiPriority="99" w:name="Table Subtle 2" w:locked="1"/>
    <w:lsdException w:uiPriority="99" w:name="Table Web 1" w:locked="1"/>
    <w:lsdException w:uiPriority="99" w:name="Table Web 2" w:locked="1"/>
    <w:lsdException w:uiPriority="99" w:name="Table Web 3" w:locked="1"/>
    <w:lsdException w:qFormat="1" w:unhideWhenUsed="0" w:uiPriority="99" w:semiHidden="0" w:name="Balloon Text"/>
    <w:lsdException w:qFormat="1" w:unhideWhenUsed="0" w:uiPriority="0" w:semiHidden="0" w:name="Table Grid"/>
    <w:lsdException w:uiPriority="99" w:name="Table Theme" w:locked="1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rebuchet MS" w:hAnsi="Trebuchet MS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5"/>
    <w:qFormat/>
    <w:uiPriority w:val="9"/>
    <w:pPr>
      <w:keepNext/>
      <w:jc w:val="left"/>
      <w:outlineLvl w:val="0"/>
    </w:pPr>
    <w:rPr>
      <w:b/>
      <w:kern w:val="0"/>
      <w:sz w:val="32"/>
      <w:szCs w:val="20"/>
    </w:rPr>
  </w:style>
  <w:style w:type="paragraph" w:styleId="3">
    <w:name w:val="heading 2"/>
    <w:basedOn w:val="2"/>
    <w:next w:val="1"/>
    <w:link w:val="56"/>
    <w:qFormat/>
    <w:uiPriority w:val="9"/>
    <w:pPr>
      <w:outlineLvl w:val="1"/>
    </w:pPr>
  </w:style>
  <w:style w:type="paragraph" w:styleId="4">
    <w:name w:val="heading 3"/>
    <w:basedOn w:val="3"/>
    <w:next w:val="1"/>
    <w:link w:val="57"/>
    <w:qFormat/>
    <w:uiPriority w:val="0"/>
    <w:pPr>
      <w:outlineLvl w:val="2"/>
    </w:pPr>
    <w:rPr>
      <w:rFonts w:eastAsiaTheme="minorEastAsia" w:cstheme="minorBidi"/>
      <w:sz w:val="30"/>
    </w:rPr>
  </w:style>
  <w:style w:type="paragraph" w:styleId="5">
    <w:name w:val="heading 4"/>
    <w:basedOn w:val="1"/>
    <w:next w:val="1"/>
    <w:link w:val="58"/>
    <w:qFormat/>
    <w:uiPriority w:val="9"/>
    <w:pPr>
      <w:keepLines/>
      <w:outlineLvl w:val="3"/>
    </w:pPr>
    <w:rPr>
      <w:rFonts w:ascii="Arial" w:hAnsi="Arial"/>
      <w:b/>
      <w:bCs/>
      <w:sz w:val="24"/>
      <w:szCs w:val="28"/>
    </w:rPr>
  </w:style>
  <w:style w:type="paragraph" w:styleId="6">
    <w:name w:val="heading 5"/>
    <w:basedOn w:val="2"/>
    <w:next w:val="1"/>
    <w:link w:val="59"/>
    <w:qFormat/>
    <w:uiPriority w:val="0"/>
    <w:pPr>
      <w:keepLines/>
      <w:widowControl/>
      <w:spacing w:line="240" w:lineRule="auto"/>
      <w:outlineLvl w:val="4"/>
    </w:pPr>
    <w:rPr>
      <w:bCs/>
      <w:sz w:val="21"/>
    </w:rPr>
  </w:style>
  <w:style w:type="paragraph" w:styleId="7">
    <w:name w:val="heading 6"/>
    <w:basedOn w:val="6"/>
    <w:next w:val="1"/>
    <w:link w:val="60"/>
    <w:qFormat/>
    <w:uiPriority w:val="99"/>
    <w:pPr>
      <w:outlineLvl w:val="5"/>
    </w:pPr>
    <w:rPr>
      <w:bCs w:val="0"/>
    </w:rPr>
  </w:style>
  <w:style w:type="paragraph" w:styleId="8">
    <w:name w:val="heading 7"/>
    <w:basedOn w:val="1"/>
    <w:next w:val="1"/>
    <w:link w:val="61"/>
    <w:qFormat/>
    <w:uiPriority w:val="9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62"/>
    <w:qFormat/>
    <w:uiPriority w:val="9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link w:val="63"/>
    <w:qFormat/>
    <w:uiPriority w:val="9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49">
    <w:name w:val="Default Paragraph Font"/>
    <w:semiHidden/>
    <w:unhideWhenUsed/>
    <w:qFormat/>
    <w:uiPriority w:val="1"/>
  </w:style>
  <w:style w:type="table" w:default="1" w:styleId="4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39"/>
    <w:pPr>
      <w:ind w:left="1260"/>
      <w:jc w:val="left"/>
    </w:pPr>
    <w:rPr>
      <w:rFonts w:ascii="Calibri" w:hAnsi="Calibri"/>
      <w:sz w:val="18"/>
      <w:szCs w:val="18"/>
    </w:rPr>
  </w:style>
  <w:style w:type="paragraph" w:styleId="12">
    <w:name w:val="index 8"/>
    <w:basedOn w:val="1"/>
    <w:next w:val="1"/>
    <w:qFormat/>
    <w:uiPriority w:val="99"/>
    <w:pPr>
      <w:ind w:left="1680" w:hanging="210"/>
      <w:jc w:val="left"/>
    </w:pPr>
    <w:rPr>
      <w:sz w:val="18"/>
      <w:szCs w:val="18"/>
    </w:rPr>
  </w:style>
  <w:style w:type="paragraph" w:styleId="13">
    <w:name w:val="Normal Indent"/>
    <w:basedOn w:val="1"/>
    <w:link w:val="81"/>
    <w:qFormat/>
    <w:uiPriority w:val="99"/>
    <w:pPr>
      <w:ind w:firstLine="420"/>
    </w:pPr>
    <w:rPr>
      <w:szCs w:val="20"/>
    </w:rPr>
  </w:style>
  <w:style w:type="paragraph" w:styleId="14">
    <w:name w:val="caption"/>
    <w:basedOn w:val="1"/>
    <w:next w:val="1"/>
    <w:unhideWhenUsed/>
    <w:qFormat/>
    <w:locked/>
    <w:uiPriority w:val="35"/>
    <w:pPr>
      <w:spacing w:before="100" w:beforeAutospacing="1" w:after="100" w:afterAutospacing="1" w:line="240" w:lineRule="auto"/>
    </w:pPr>
    <w:rPr>
      <w:rFonts w:ascii="Cambria" w:hAnsi="Cambria" w:eastAsia="黑体"/>
      <w:sz w:val="20"/>
      <w:szCs w:val="20"/>
    </w:rPr>
  </w:style>
  <w:style w:type="paragraph" w:styleId="15">
    <w:name w:val="index 5"/>
    <w:basedOn w:val="1"/>
    <w:next w:val="1"/>
    <w:qFormat/>
    <w:uiPriority w:val="99"/>
    <w:pPr>
      <w:ind w:left="1050" w:hanging="210"/>
      <w:jc w:val="left"/>
    </w:pPr>
    <w:rPr>
      <w:sz w:val="18"/>
      <w:szCs w:val="18"/>
    </w:rPr>
  </w:style>
  <w:style w:type="paragraph" w:styleId="16">
    <w:name w:val="Document Map"/>
    <w:basedOn w:val="1"/>
    <w:link w:val="100"/>
    <w:qFormat/>
    <w:uiPriority w:val="99"/>
    <w:rPr>
      <w:rFonts w:ascii="宋体" w:hAnsi="Times New Roman"/>
      <w:sz w:val="18"/>
      <w:szCs w:val="18"/>
    </w:rPr>
  </w:style>
  <w:style w:type="paragraph" w:styleId="17">
    <w:name w:val="annotation text"/>
    <w:basedOn w:val="1"/>
    <w:link w:val="98"/>
    <w:qFormat/>
    <w:uiPriority w:val="0"/>
    <w:pPr>
      <w:jc w:val="left"/>
    </w:pPr>
  </w:style>
  <w:style w:type="paragraph" w:styleId="18">
    <w:name w:val="index 6"/>
    <w:basedOn w:val="1"/>
    <w:next w:val="1"/>
    <w:qFormat/>
    <w:uiPriority w:val="99"/>
    <w:pPr>
      <w:ind w:left="1260" w:hanging="210"/>
      <w:jc w:val="left"/>
    </w:pPr>
    <w:rPr>
      <w:sz w:val="18"/>
      <w:szCs w:val="18"/>
    </w:rPr>
  </w:style>
  <w:style w:type="paragraph" w:styleId="19">
    <w:name w:val="Body Text"/>
    <w:basedOn w:val="1"/>
    <w:link w:val="101"/>
    <w:qFormat/>
    <w:uiPriority w:val="99"/>
    <w:pPr>
      <w:keepLines/>
      <w:spacing w:after="120" w:line="240" w:lineRule="atLeast"/>
      <w:ind w:left="720"/>
      <w:jc w:val="left"/>
    </w:pPr>
    <w:rPr>
      <w:rFonts w:ascii="宋体" w:hAnsi="Times New Roman"/>
      <w:kern w:val="0"/>
      <w:sz w:val="20"/>
      <w:szCs w:val="20"/>
    </w:rPr>
  </w:style>
  <w:style w:type="paragraph" w:styleId="20">
    <w:name w:val="Body Text Indent"/>
    <w:basedOn w:val="1"/>
    <w:link w:val="103"/>
    <w:qFormat/>
    <w:uiPriority w:val="99"/>
    <w:pPr>
      <w:ind w:left="435"/>
    </w:pPr>
    <w:rPr>
      <w:rFonts w:ascii="宋体" w:hAnsi="Times New Roman"/>
      <w:szCs w:val="20"/>
    </w:rPr>
  </w:style>
  <w:style w:type="paragraph" w:styleId="21">
    <w:name w:val="index 4"/>
    <w:basedOn w:val="1"/>
    <w:next w:val="1"/>
    <w:qFormat/>
    <w:uiPriority w:val="99"/>
    <w:pPr>
      <w:ind w:left="840" w:hanging="210"/>
      <w:jc w:val="left"/>
    </w:pPr>
    <w:rPr>
      <w:sz w:val="18"/>
      <w:szCs w:val="18"/>
    </w:rPr>
  </w:style>
  <w:style w:type="paragraph" w:styleId="22">
    <w:name w:val="toc 5"/>
    <w:basedOn w:val="1"/>
    <w:next w:val="1"/>
    <w:qFormat/>
    <w:uiPriority w:val="39"/>
    <w:pPr>
      <w:ind w:left="840"/>
      <w:jc w:val="left"/>
    </w:pPr>
    <w:rPr>
      <w:rFonts w:ascii="Calibri" w:hAnsi="Calibri"/>
      <w:sz w:val="18"/>
      <w:szCs w:val="18"/>
    </w:rPr>
  </w:style>
  <w:style w:type="paragraph" w:styleId="23">
    <w:name w:val="toc 3"/>
    <w:basedOn w:val="1"/>
    <w:next w:val="1"/>
    <w:qFormat/>
    <w:uiPriority w:val="39"/>
    <w:pPr>
      <w:ind w:left="420"/>
      <w:jc w:val="left"/>
    </w:pPr>
    <w:rPr>
      <w:rFonts w:ascii="Calibri" w:hAnsi="Calibri"/>
      <w:i/>
      <w:iCs/>
      <w:sz w:val="20"/>
      <w:szCs w:val="20"/>
    </w:rPr>
  </w:style>
  <w:style w:type="paragraph" w:styleId="24">
    <w:name w:val="toc 8"/>
    <w:basedOn w:val="1"/>
    <w:next w:val="1"/>
    <w:qFormat/>
    <w:uiPriority w:val="39"/>
    <w:pPr>
      <w:ind w:left="1470"/>
      <w:jc w:val="left"/>
    </w:pPr>
    <w:rPr>
      <w:rFonts w:ascii="Calibri" w:hAnsi="Calibri"/>
      <w:sz w:val="18"/>
      <w:szCs w:val="18"/>
    </w:rPr>
  </w:style>
  <w:style w:type="paragraph" w:styleId="25">
    <w:name w:val="index 3"/>
    <w:basedOn w:val="1"/>
    <w:next w:val="1"/>
    <w:uiPriority w:val="99"/>
    <w:pPr>
      <w:ind w:left="630" w:hanging="210"/>
      <w:jc w:val="left"/>
    </w:pPr>
    <w:rPr>
      <w:sz w:val="18"/>
      <w:szCs w:val="18"/>
    </w:rPr>
  </w:style>
  <w:style w:type="paragraph" w:styleId="26">
    <w:name w:val="Date"/>
    <w:basedOn w:val="1"/>
    <w:next w:val="1"/>
    <w:link w:val="107"/>
    <w:qFormat/>
    <w:uiPriority w:val="99"/>
    <w:pPr>
      <w:ind w:left="100" w:leftChars="2500"/>
    </w:pPr>
  </w:style>
  <w:style w:type="paragraph" w:styleId="27">
    <w:name w:val="Body Text Indent 2"/>
    <w:basedOn w:val="1"/>
    <w:link w:val="109"/>
    <w:qFormat/>
    <w:uiPriority w:val="99"/>
    <w:pPr>
      <w:ind w:left="425"/>
    </w:pPr>
    <w:rPr>
      <w:sz w:val="30"/>
      <w:szCs w:val="20"/>
    </w:rPr>
  </w:style>
  <w:style w:type="paragraph" w:styleId="28">
    <w:name w:val="Balloon Text"/>
    <w:basedOn w:val="1"/>
    <w:link w:val="106"/>
    <w:qFormat/>
    <w:uiPriority w:val="99"/>
    <w:rPr>
      <w:rFonts w:ascii="Times New Roman" w:hAnsi="Times New Roman"/>
      <w:sz w:val="18"/>
      <w:szCs w:val="18"/>
    </w:rPr>
  </w:style>
  <w:style w:type="paragraph" w:styleId="29">
    <w:name w:val="footer"/>
    <w:basedOn w:val="1"/>
    <w:link w:val="108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0">
    <w:name w:val="header"/>
    <w:basedOn w:val="1"/>
    <w:link w:val="105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1">
    <w:name w:val="toc 1"/>
    <w:basedOn w:val="1"/>
    <w:next w:val="1"/>
    <w:qFormat/>
    <w:uiPriority w:val="39"/>
    <w:pPr>
      <w:spacing w:before="120" w:after="120"/>
      <w:jc w:val="left"/>
    </w:pPr>
    <w:rPr>
      <w:rFonts w:ascii="Calibri" w:hAnsi="Calibri"/>
      <w:b/>
      <w:bCs/>
      <w:caps/>
      <w:sz w:val="20"/>
      <w:szCs w:val="20"/>
    </w:rPr>
  </w:style>
  <w:style w:type="paragraph" w:styleId="32">
    <w:name w:val="toc 4"/>
    <w:basedOn w:val="1"/>
    <w:next w:val="1"/>
    <w:qFormat/>
    <w:uiPriority w:val="39"/>
    <w:pPr>
      <w:ind w:left="630"/>
      <w:jc w:val="left"/>
    </w:pPr>
    <w:rPr>
      <w:rFonts w:ascii="Calibri" w:hAnsi="Calibri"/>
      <w:sz w:val="18"/>
      <w:szCs w:val="18"/>
    </w:rPr>
  </w:style>
  <w:style w:type="paragraph" w:styleId="33">
    <w:name w:val="index heading"/>
    <w:basedOn w:val="1"/>
    <w:next w:val="34"/>
    <w:qFormat/>
    <w:uiPriority w:val="99"/>
    <w:pPr>
      <w:spacing w:before="240" w:after="120"/>
      <w:jc w:val="center"/>
    </w:pPr>
    <w:rPr>
      <w:b/>
      <w:bCs/>
      <w:sz w:val="26"/>
      <w:szCs w:val="26"/>
    </w:rPr>
  </w:style>
  <w:style w:type="paragraph" w:styleId="34">
    <w:name w:val="index 1"/>
    <w:basedOn w:val="1"/>
    <w:next w:val="1"/>
    <w:qFormat/>
    <w:uiPriority w:val="99"/>
    <w:pPr>
      <w:ind w:left="210" w:hanging="210"/>
      <w:jc w:val="left"/>
    </w:pPr>
    <w:rPr>
      <w:sz w:val="18"/>
      <w:szCs w:val="18"/>
    </w:rPr>
  </w:style>
  <w:style w:type="paragraph" w:styleId="35">
    <w:name w:val="toc 6"/>
    <w:basedOn w:val="1"/>
    <w:next w:val="1"/>
    <w:qFormat/>
    <w:uiPriority w:val="39"/>
    <w:pPr>
      <w:ind w:left="1050"/>
      <w:jc w:val="left"/>
    </w:pPr>
    <w:rPr>
      <w:rFonts w:ascii="Calibri" w:hAnsi="Calibri"/>
      <w:sz w:val="18"/>
      <w:szCs w:val="18"/>
    </w:rPr>
  </w:style>
  <w:style w:type="paragraph" w:styleId="36">
    <w:name w:val="index 7"/>
    <w:basedOn w:val="1"/>
    <w:next w:val="1"/>
    <w:qFormat/>
    <w:uiPriority w:val="99"/>
    <w:pPr>
      <w:ind w:left="1470" w:hanging="210"/>
      <w:jc w:val="left"/>
    </w:pPr>
    <w:rPr>
      <w:sz w:val="18"/>
      <w:szCs w:val="18"/>
    </w:rPr>
  </w:style>
  <w:style w:type="paragraph" w:styleId="37">
    <w:name w:val="index 9"/>
    <w:basedOn w:val="1"/>
    <w:next w:val="1"/>
    <w:qFormat/>
    <w:uiPriority w:val="99"/>
    <w:pPr>
      <w:ind w:left="1890" w:hanging="210"/>
      <w:jc w:val="left"/>
    </w:pPr>
    <w:rPr>
      <w:sz w:val="18"/>
      <w:szCs w:val="18"/>
    </w:rPr>
  </w:style>
  <w:style w:type="paragraph" w:styleId="38">
    <w:name w:val="toc 2"/>
    <w:basedOn w:val="1"/>
    <w:next w:val="1"/>
    <w:qFormat/>
    <w:uiPriority w:val="39"/>
    <w:pPr>
      <w:ind w:left="210"/>
      <w:jc w:val="left"/>
    </w:pPr>
    <w:rPr>
      <w:rFonts w:ascii="Calibri" w:hAnsi="Calibri"/>
      <w:smallCaps/>
      <w:sz w:val="20"/>
      <w:szCs w:val="20"/>
    </w:rPr>
  </w:style>
  <w:style w:type="paragraph" w:styleId="39">
    <w:name w:val="toc 9"/>
    <w:basedOn w:val="1"/>
    <w:next w:val="1"/>
    <w:qFormat/>
    <w:uiPriority w:val="39"/>
    <w:pPr>
      <w:ind w:left="1680"/>
      <w:jc w:val="left"/>
    </w:pPr>
    <w:rPr>
      <w:rFonts w:ascii="Calibri" w:hAnsi="Calibri"/>
      <w:sz w:val="18"/>
      <w:szCs w:val="18"/>
    </w:rPr>
  </w:style>
  <w:style w:type="paragraph" w:styleId="40">
    <w:name w:val="HTML Preformatted"/>
    <w:basedOn w:val="1"/>
    <w:link w:val="113"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/>
      <w:kern w:val="0"/>
      <w:sz w:val="24"/>
    </w:rPr>
  </w:style>
  <w:style w:type="paragraph" w:styleId="41">
    <w:name w:val="Normal (Web)"/>
    <w:basedOn w:val="1"/>
    <w:qFormat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</w:rPr>
  </w:style>
  <w:style w:type="paragraph" w:styleId="42">
    <w:name w:val="index 2"/>
    <w:basedOn w:val="1"/>
    <w:next w:val="1"/>
    <w:qFormat/>
    <w:uiPriority w:val="99"/>
    <w:pPr>
      <w:ind w:left="420" w:hanging="210"/>
      <w:jc w:val="left"/>
    </w:pPr>
    <w:rPr>
      <w:sz w:val="18"/>
      <w:szCs w:val="18"/>
    </w:rPr>
  </w:style>
  <w:style w:type="paragraph" w:styleId="43">
    <w:name w:val="Title"/>
    <w:basedOn w:val="1"/>
    <w:next w:val="1"/>
    <w:link w:val="116"/>
    <w:qFormat/>
    <w:uiPriority w:val="99"/>
    <w:pPr>
      <w:jc w:val="center"/>
    </w:pPr>
    <w:rPr>
      <w:rFonts w:ascii="宋体"/>
      <w:b/>
      <w:kern w:val="0"/>
      <w:sz w:val="36"/>
      <w:szCs w:val="20"/>
    </w:rPr>
  </w:style>
  <w:style w:type="paragraph" w:styleId="44">
    <w:name w:val="annotation subject"/>
    <w:basedOn w:val="17"/>
    <w:next w:val="17"/>
    <w:link w:val="99"/>
    <w:qFormat/>
    <w:uiPriority w:val="99"/>
    <w:rPr>
      <w:b/>
      <w:bCs/>
    </w:rPr>
  </w:style>
  <w:style w:type="paragraph" w:styleId="45">
    <w:name w:val="Body Text First Indent"/>
    <w:basedOn w:val="19"/>
    <w:link w:val="102"/>
    <w:qFormat/>
    <w:uiPriority w:val="99"/>
    <w:pPr>
      <w:keepLines w:val="0"/>
      <w:spacing w:line="360" w:lineRule="auto"/>
      <w:ind w:left="0" w:firstLine="420" w:firstLineChars="100"/>
      <w:jc w:val="both"/>
    </w:pPr>
    <w:rPr>
      <w:kern w:val="2"/>
      <w:sz w:val="21"/>
      <w:szCs w:val="24"/>
    </w:rPr>
  </w:style>
  <w:style w:type="paragraph" w:styleId="46">
    <w:name w:val="Body Text First Indent 2"/>
    <w:basedOn w:val="20"/>
    <w:link w:val="104"/>
    <w:qFormat/>
    <w:uiPriority w:val="99"/>
    <w:pPr>
      <w:spacing w:after="120" w:line="240" w:lineRule="auto"/>
      <w:ind w:left="420" w:leftChars="200" w:firstLine="420" w:firstLineChars="200"/>
    </w:pPr>
    <w:rPr>
      <w:szCs w:val="24"/>
    </w:rPr>
  </w:style>
  <w:style w:type="table" w:styleId="48">
    <w:name w:val="Table Grid"/>
    <w:basedOn w:val="47"/>
    <w:qFormat/>
    <w:uiPriority w:val="0"/>
    <w:rPr>
      <w:rFonts w:ascii="Calibri" w:hAnsi="Calibri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50">
    <w:name w:val="page number"/>
    <w:qFormat/>
    <w:uiPriority w:val="99"/>
    <w:rPr>
      <w:rFonts w:cs="Times New Roman"/>
    </w:rPr>
  </w:style>
  <w:style w:type="character" w:styleId="51">
    <w:name w:val="FollowedHyperlink"/>
    <w:qFormat/>
    <w:uiPriority w:val="99"/>
    <w:rPr>
      <w:rFonts w:cs="Times New Roman"/>
      <w:color w:val="800080"/>
      <w:u w:val="single"/>
    </w:rPr>
  </w:style>
  <w:style w:type="character" w:styleId="52">
    <w:name w:val="line number"/>
    <w:qFormat/>
    <w:uiPriority w:val="99"/>
    <w:rPr>
      <w:rFonts w:cs="Times New Roman"/>
    </w:rPr>
  </w:style>
  <w:style w:type="character" w:styleId="53">
    <w:name w:val="Hyperlink"/>
    <w:qFormat/>
    <w:uiPriority w:val="99"/>
    <w:rPr>
      <w:rFonts w:cs="Times New Roman"/>
      <w:color w:val="0000FF"/>
      <w:u w:val="single"/>
    </w:rPr>
  </w:style>
  <w:style w:type="character" w:styleId="54">
    <w:name w:val="annotation reference"/>
    <w:qFormat/>
    <w:uiPriority w:val="0"/>
    <w:rPr>
      <w:rFonts w:cs="Times New Roman"/>
      <w:sz w:val="21"/>
    </w:rPr>
  </w:style>
  <w:style w:type="character" w:customStyle="1" w:styleId="55">
    <w:name w:val="标题 1 字符"/>
    <w:link w:val="2"/>
    <w:qFormat/>
    <w:uiPriority w:val="0"/>
    <w:rPr>
      <w:rFonts w:ascii="Trebuchet MS" w:hAnsi="Trebuchet MS"/>
      <w:b/>
      <w:sz w:val="32"/>
    </w:rPr>
  </w:style>
  <w:style w:type="character" w:customStyle="1" w:styleId="56">
    <w:name w:val="标题 2 字符"/>
    <w:link w:val="3"/>
    <w:qFormat/>
    <w:locked/>
    <w:uiPriority w:val="0"/>
    <w:rPr>
      <w:rFonts w:ascii="Trebuchet MS" w:hAnsi="Trebuchet MS"/>
      <w:b/>
      <w:sz w:val="32"/>
    </w:rPr>
  </w:style>
  <w:style w:type="character" w:customStyle="1" w:styleId="57">
    <w:name w:val="标题 3 字符"/>
    <w:link w:val="4"/>
    <w:qFormat/>
    <w:uiPriority w:val="0"/>
    <w:rPr>
      <w:rFonts w:ascii="Trebuchet MS" w:hAnsi="Trebuchet MS" w:eastAsiaTheme="minorEastAsia" w:cstheme="minorBidi"/>
      <w:b/>
      <w:sz w:val="30"/>
    </w:rPr>
  </w:style>
  <w:style w:type="character" w:customStyle="1" w:styleId="58">
    <w:name w:val="标题 4 字符"/>
    <w:link w:val="5"/>
    <w:qFormat/>
    <w:uiPriority w:val="9"/>
    <w:rPr>
      <w:rFonts w:ascii="Arial" w:hAnsi="Arial"/>
      <w:b/>
      <w:bCs/>
      <w:kern w:val="2"/>
      <w:sz w:val="24"/>
      <w:szCs w:val="28"/>
    </w:rPr>
  </w:style>
  <w:style w:type="character" w:customStyle="1" w:styleId="59">
    <w:name w:val="标题 5 字符"/>
    <w:link w:val="6"/>
    <w:qFormat/>
    <w:uiPriority w:val="0"/>
    <w:rPr>
      <w:rFonts w:ascii="Trebuchet MS" w:hAnsi="Trebuchet MS"/>
      <w:b/>
      <w:bCs/>
      <w:sz w:val="21"/>
    </w:rPr>
  </w:style>
  <w:style w:type="character" w:customStyle="1" w:styleId="60">
    <w:name w:val="标题 6 字符"/>
    <w:link w:val="7"/>
    <w:qFormat/>
    <w:uiPriority w:val="99"/>
    <w:rPr>
      <w:rFonts w:ascii="Trebuchet MS" w:hAnsi="Trebuchet MS"/>
      <w:b/>
      <w:sz w:val="21"/>
    </w:rPr>
  </w:style>
  <w:style w:type="character" w:customStyle="1" w:styleId="61">
    <w:name w:val="标题 7 字符"/>
    <w:link w:val="8"/>
    <w:qFormat/>
    <w:uiPriority w:val="99"/>
    <w:rPr>
      <w:rFonts w:ascii="Trebuchet MS" w:hAnsi="Trebuchet MS"/>
      <w:b/>
      <w:bCs/>
      <w:kern w:val="2"/>
      <w:sz w:val="24"/>
      <w:szCs w:val="24"/>
    </w:rPr>
  </w:style>
  <w:style w:type="character" w:customStyle="1" w:styleId="62">
    <w:name w:val="标题 8 字符"/>
    <w:link w:val="9"/>
    <w:qFormat/>
    <w:uiPriority w:val="99"/>
    <w:rPr>
      <w:rFonts w:ascii="Arial" w:hAnsi="Arial" w:eastAsia="黑体"/>
      <w:kern w:val="2"/>
      <w:sz w:val="24"/>
      <w:szCs w:val="24"/>
    </w:rPr>
  </w:style>
  <w:style w:type="character" w:customStyle="1" w:styleId="63">
    <w:name w:val="标题 9 字符"/>
    <w:link w:val="10"/>
    <w:qFormat/>
    <w:uiPriority w:val="99"/>
    <w:rPr>
      <w:rFonts w:ascii="Arial" w:hAnsi="Arial" w:eastAsia="黑体"/>
      <w:kern w:val="2"/>
      <w:sz w:val="21"/>
      <w:szCs w:val="21"/>
    </w:rPr>
  </w:style>
  <w:style w:type="character" w:customStyle="1" w:styleId="64">
    <w:name w:val="s01"/>
    <w:qFormat/>
    <w:uiPriority w:val="99"/>
    <w:rPr>
      <w:b/>
      <w:color w:val="000080"/>
    </w:rPr>
  </w:style>
  <w:style w:type="character" w:customStyle="1" w:styleId="65">
    <w:name w:val="s21"/>
    <w:qFormat/>
    <w:uiPriority w:val="99"/>
    <w:rPr>
      <w:i/>
      <w:color w:val="808080"/>
    </w:rPr>
  </w:style>
  <w:style w:type="character" w:customStyle="1" w:styleId="66">
    <w:name w:val="Header Char"/>
    <w:qFormat/>
    <w:locked/>
    <w:uiPriority w:val="99"/>
    <w:rPr>
      <w:rFonts w:ascii="Trebuchet MS" w:hAnsi="Trebuchet MS"/>
      <w:kern w:val="2"/>
      <w:sz w:val="18"/>
    </w:rPr>
  </w:style>
  <w:style w:type="character" w:customStyle="1" w:styleId="67">
    <w:name w:val="s4"/>
    <w:qFormat/>
    <w:uiPriority w:val="99"/>
  </w:style>
  <w:style w:type="character" w:customStyle="1" w:styleId="68">
    <w:name w:val="s71"/>
    <w:qFormat/>
    <w:uiPriority w:val="99"/>
    <w:rPr>
      <w:b/>
      <w:color w:val="0000FF"/>
    </w:rPr>
  </w:style>
  <w:style w:type="character" w:customStyle="1" w:styleId="69">
    <w:name w:val="Comment Text Char"/>
    <w:semiHidden/>
    <w:qFormat/>
    <w:locked/>
    <w:uiPriority w:val="99"/>
    <w:rPr>
      <w:rFonts w:ascii="Trebuchet MS" w:hAnsi="Trebuchet MS"/>
      <w:kern w:val="2"/>
      <w:sz w:val="24"/>
    </w:rPr>
  </w:style>
  <w:style w:type="character" w:customStyle="1" w:styleId="70">
    <w:name w:val="Date Char"/>
    <w:semiHidden/>
    <w:qFormat/>
    <w:locked/>
    <w:uiPriority w:val="99"/>
    <w:rPr>
      <w:rFonts w:ascii="Trebuchet MS" w:hAnsi="Trebuchet MS"/>
      <w:kern w:val="2"/>
      <w:sz w:val="24"/>
    </w:rPr>
  </w:style>
  <w:style w:type="character" w:customStyle="1" w:styleId="71">
    <w:name w:val="s5"/>
    <w:qFormat/>
    <w:uiPriority w:val="99"/>
  </w:style>
  <w:style w:type="character" w:customStyle="1" w:styleId="72">
    <w:name w:val="s10"/>
    <w:qFormat/>
    <w:uiPriority w:val="99"/>
  </w:style>
  <w:style w:type="character" w:customStyle="1" w:styleId="73">
    <w:name w:val="t_tag"/>
    <w:qFormat/>
    <w:uiPriority w:val="99"/>
    <w:rPr>
      <w:rFonts w:cs="Times New Roman"/>
    </w:rPr>
  </w:style>
  <w:style w:type="character" w:customStyle="1" w:styleId="74">
    <w:name w:val="Body Text First Indent Char"/>
    <w:qFormat/>
    <w:locked/>
    <w:uiPriority w:val="99"/>
    <w:rPr>
      <w:rFonts w:ascii="宋体"/>
      <w:snapToGrid w:val="0"/>
      <w:kern w:val="2"/>
      <w:sz w:val="24"/>
    </w:rPr>
  </w:style>
  <w:style w:type="character" w:customStyle="1" w:styleId="75">
    <w:name w:val="s1"/>
    <w:qFormat/>
    <w:uiPriority w:val="99"/>
  </w:style>
  <w:style w:type="character" w:customStyle="1" w:styleId="76">
    <w:name w:val="Highlighted Variable"/>
    <w:qFormat/>
    <w:uiPriority w:val="99"/>
    <w:rPr>
      <w:color w:val="0000FF"/>
    </w:rPr>
  </w:style>
  <w:style w:type="character" w:customStyle="1" w:styleId="77">
    <w:name w:val="Body Text First Indent 2 Char"/>
    <w:qFormat/>
    <w:locked/>
    <w:uiPriority w:val="99"/>
    <w:rPr>
      <w:rFonts w:ascii="宋体"/>
      <w:kern w:val="2"/>
      <w:sz w:val="24"/>
    </w:rPr>
  </w:style>
  <w:style w:type="character" w:customStyle="1" w:styleId="78">
    <w:name w:val="Comment Subject Char"/>
    <w:semiHidden/>
    <w:qFormat/>
    <w:locked/>
    <w:uiPriority w:val="99"/>
    <w:rPr>
      <w:rFonts w:ascii="Trebuchet MS" w:hAnsi="Trebuchet MS"/>
      <w:b/>
      <w:kern w:val="2"/>
      <w:sz w:val="24"/>
    </w:rPr>
  </w:style>
  <w:style w:type="character" w:customStyle="1" w:styleId="79">
    <w:name w:val="解释字体"/>
    <w:qFormat/>
    <w:uiPriority w:val="99"/>
    <w:rPr>
      <w:rFonts w:ascii="Times New Roman" w:hAnsi="Times New Roman" w:eastAsia="宋体"/>
      <w:i/>
      <w:color w:val="0000FF"/>
      <w:sz w:val="21"/>
    </w:rPr>
  </w:style>
  <w:style w:type="character" w:customStyle="1" w:styleId="80">
    <w:name w:val="s81"/>
    <w:qFormat/>
    <w:uiPriority w:val="99"/>
    <w:rPr>
      <w:b/>
      <w:color w:val="008000"/>
    </w:rPr>
  </w:style>
  <w:style w:type="character" w:customStyle="1" w:styleId="81">
    <w:name w:val="正文缩进 字符"/>
    <w:link w:val="13"/>
    <w:qFormat/>
    <w:locked/>
    <w:uiPriority w:val="99"/>
    <w:rPr>
      <w:rFonts w:ascii="Trebuchet MS" w:hAnsi="Trebuchet MS"/>
      <w:kern w:val="2"/>
      <w:sz w:val="21"/>
    </w:rPr>
  </w:style>
  <w:style w:type="character" w:customStyle="1" w:styleId="82">
    <w:name w:val="HTML Preformatted Char"/>
    <w:qFormat/>
    <w:locked/>
    <w:uiPriority w:val="99"/>
    <w:rPr>
      <w:rFonts w:ascii="宋体" w:eastAsia="宋体"/>
      <w:sz w:val="24"/>
    </w:rPr>
  </w:style>
  <w:style w:type="character" w:customStyle="1" w:styleId="83">
    <w:name w:val="s31"/>
    <w:qFormat/>
    <w:uiPriority w:val="99"/>
    <w:rPr>
      <w:b/>
      <w:color w:val="008000"/>
    </w:rPr>
  </w:style>
  <w:style w:type="character" w:customStyle="1" w:styleId="84">
    <w:name w:val="Document Map Char"/>
    <w:qFormat/>
    <w:locked/>
    <w:uiPriority w:val="99"/>
    <w:rPr>
      <w:rFonts w:ascii="宋体"/>
      <w:kern w:val="2"/>
      <w:sz w:val="18"/>
    </w:rPr>
  </w:style>
  <w:style w:type="character" w:customStyle="1" w:styleId="85">
    <w:name w:val="s61"/>
    <w:qFormat/>
    <w:uiPriority w:val="99"/>
    <w:rPr>
      <w:b/>
      <w:color w:val="000080"/>
    </w:rPr>
  </w:style>
  <w:style w:type="character" w:customStyle="1" w:styleId="86">
    <w:name w:val="s121"/>
    <w:qFormat/>
    <w:uiPriority w:val="99"/>
    <w:rPr>
      <w:i/>
      <w:color w:val="808080"/>
    </w:rPr>
  </w:style>
  <w:style w:type="character" w:customStyle="1" w:styleId="87">
    <w:name w:val="Body Text Char"/>
    <w:qFormat/>
    <w:locked/>
    <w:uiPriority w:val="99"/>
    <w:rPr>
      <w:rFonts w:ascii="宋体"/>
      <w:snapToGrid w:val="0"/>
    </w:rPr>
  </w:style>
  <w:style w:type="character" w:customStyle="1" w:styleId="88">
    <w:name w:val="Balloon Text Char"/>
    <w:qFormat/>
    <w:locked/>
    <w:uiPriority w:val="99"/>
    <w:rPr>
      <w:kern w:val="2"/>
      <w:sz w:val="18"/>
    </w:rPr>
  </w:style>
  <w:style w:type="character" w:customStyle="1" w:styleId="89">
    <w:name w:val="s41"/>
    <w:qFormat/>
    <w:uiPriority w:val="99"/>
    <w:rPr>
      <w:i/>
      <w:color w:val="808080"/>
    </w:rPr>
  </w:style>
  <w:style w:type="character" w:customStyle="1" w:styleId="90">
    <w:name w:val="s51"/>
    <w:qFormat/>
    <w:uiPriority w:val="99"/>
    <w:rPr>
      <w:i/>
    </w:rPr>
  </w:style>
  <w:style w:type="character" w:customStyle="1" w:styleId="91">
    <w:name w:val="Body Text Indent Char"/>
    <w:qFormat/>
    <w:locked/>
    <w:uiPriority w:val="99"/>
    <w:rPr>
      <w:rFonts w:ascii="宋体"/>
      <w:kern w:val="2"/>
      <w:sz w:val="21"/>
    </w:rPr>
  </w:style>
  <w:style w:type="character" w:customStyle="1" w:styleId="92">
    <w:name w:val="s91"/>
    <w:qFormat/>
    <w:uiPriority w:val="99"/>
    <w:rPr>
      <w:b/>
      <w:color w:val="000080"/>
    </w:rPr>
  </w:style>
  <w:style w:type="character" w:customStyle="1" w:styleId="93">
    <w:name w:val="正文：首行缩进2字符-指导 Char Char"/>
    <w:link w:val="94"/>
    <w:qFormat/>
    <w:locked/>
    <w:uiPriority w:val="99"/>
    <w:rPr>
      <w:rFonts w:ascii="Arial" w:hAnsi="Arial"/>
      <w:color w:val="0000FF"/>
      <w:kern w:val="2"/>
      <w:sz w:val="21"/>
    </w:rPr>
  </w:style>
  <w:style w:type="paragraph" w:customStyle="1" w:styleId="94">
    <w:name w:val="正文：首行缩进2字符-指导"/>
    <w:basedOn w:val="1"/>
    <w:link w:val="93"/>
    <w:qFormat/>
    <w:uiPriority w:val="99"/>
    <w:pPr>
      <w:spacing w:line="360" w:lineRule="atLeast"/>
      <w:ind w:firstLine="420" w:firstLineChars="200"/>
    </w:pPr>
    <w:rPr>
      <w:rFonts w:ascii="Arial" w:hAnsi="Arial"/>
      <w:color w:val="0000FF"/>
      <w:szCs w:val="20"/>
    </w:rPr>
  </w:style>
  <w:style w:type="character" w:customStyle="1" w:styleId="95">
    <w:name w:val="s111"/>
    <w:qFormat/>
    <w:uiPriority w:val="99"/>
    <w:rPr>
      <w:b/>
      <w:color w:val="008000"/>
    </w:rPr>
  </w:style>
  <w:style w:type="character" w:customStyle="1" w:styleId="96">
    <w:name w:val="s131"/>
    <w:qFormat/>
    <w:uiPriority w:val="99"/>
    <w:rPr>
      <w:b/>
      <w:color w:val="000080"/>
    </w:rPr>
  </w:style>
  <w:style w:type="character" w:customStyle="1" w:styleId="97">
    <w:name w:val="s0"/>
    <w:qFormat/>
    <w:uiPriority w:val="99"/>
  </w:style>
  <w:style w:type="character" w:customStyle="1" w:styleId="98">
    <w:name w:val="批注文字 字符"/>
    <w:link w:val="17"/>
    <w:qFormat/>
    <w:uiPriority w:val="0"/>
    <w:rPr>
      <w:rFonts w:ascii="Trebuchet MS" w:hAnsi="Trebuchet MS"/>
      <w:szCs w:val="24"/>
    </w:rPr>
  </w:style>
  <w:style w:type="character" w:customStyle="1" w:styleId="99">
    <w:name w:val="批注主题 字符"/>
    <w:link w:val="44"/>
    <w:semiHidden/>
    <w:qFormat/>
    <w:uiPriority w:val="99"/>
    <w:rPr>
      <w:rFonts w:ascii="Trebuchet MS" w:hAnsi="Trebuchet MS"/>
      <w:b/>
      <w:bCs/>
      <w:kern w:val="2"/>
      <w:sz w:val="24"/>
      <w:szCs w:val="24"/>
    </w:rPr>
  </w:style>
  <w:style w:type="character" w:customStyle="1" w:styleId="100">
    <w:name w:val="文档结构图 字符"/>
    <w:link w:val="16"/>
    <w:semiHidden/>
    <w:qFormat/>
    <w:uiPriority w:val="99"/>
    <w:rPr>
      <w:sz w:val="0"/>
      <w:szCs w:val="0"/>
    </w:rPr>
  </w:style>
  <w:style w:type="character" w:customStyle="1" w:styleId="101">
    <w:name w:val="正文文本 字符"/>
    <w:link w:val="19"/>
    <w:semiHidden/>
    <w:qFormat/>
    <w:uiPriority w:val="99"/>
    <w:rPr>
      <w:rFonts w:ascii="Trebuchet MS" w:hAnsi="Trebuchet MS"/>
      <w:szCs w:val="24"/>
    </w:rPr>
  </w:style>
  <w:style w:type="character" w:customStyle="1" w:styleId="102">
    <w:name w:val="正文文本首行缩进 字符"/>
    <w:link w:val="45"/>
    <w:semiHidden/>
    <w:qFormat/>
    <w:uiPriority w:val="99"/>
    <w:rPr>
      <w:rFonts w:ascii="Trebuchet MS" w:hAnsi="Trebuchet MS"/>
      <w:snapToGrid w:val="0"/>
      <w:szCs w:val="24"/>
    </w:rPr>
  </w:style>
  <w:style w:type="character" w:customStyle="1" w:styleId="103">
    <w:name w:val="正文文本缩进 字符"/>
    <w:link w:val="20"/>
    <w:semiHidden/>
    <w:qFormat/>
    <w:uiPriority w:val="99"/>
    <w:rPr>
      <w:rFonts w:ascii="Trebuchet MS" w:hAnsi="Trebuchet MS"/>
      <w:szCs w:val="24"/>
    </w:rPr>
  </w:style>
  <w:style w:type="character" w:customStyle="1" w:styleId="104">
    <w:name w:val="正文文本首行缩进 2 字符"/>
    <w:link w:val="46"/>
    <w:semiHidden/>
    <w:qFormat/>
    <w:uiPriority w:val="99"/>
    <w:rPr>
      <w:rFonts w:ascii="Trebuchet MS" w:hAnsi="Trebuchet MS"/>
      <w:kern w:val="2"/>
      <w:sz w:val="21"/>
      <w:szCs w:val="24"/>
    </w:rPr>
  </w:style>
  <w:style w:type="character" w:customStyle="1" w:styleId="105">
    <w:name w:val="页眉 字符"/>
    <w:link w:val="30"/>
    <w:semiHidden/>
    <w:qFormat/>
    <w:uiPriority w:val="99"/>
    <w:rPr>
      <w:rFonts w:ascii="Trebuchet MS" w:hAnsi="Trebuchet MS"/>
      <w:sz w:val="18"/>
      <w:szCs w:val="18"/>
    </w:rPr>
  </w:style>
  <w:style w:type="character" w:customStyle="1" w:styleId="106">
    <w:name w:val="批注框文本 字符"/>
    <w:link w:val="28"/>
    <w:semiHidden/>
    <w:qFormat/>
    <w:uiPriority w:val="99"/>
    <w:rPr>
      <w:rFonts w:ascii="Trebuchet MS" w:hAnsi="Trebuchet MS"/>
      <w:sz w:val="0"/>
      <w:szCs w:val="0"/>
    </w:rPr>
  </w:style>
  <w:style w:type="character" w:customStyle="1" w:styleId="107">
    <w:name w:val="日期 字符"/>
    <w:link w:val="26"/>
    <w:semiHidden/>
    <w:qFormat/>
    <w:uiPriority w:val="99"/>
    <w:rPr>
      <w:rFonts w:ascii="Trebuchet MS" w:hAnsi="Trebuchet MS"/>
      <w:szCs w:val="24"/>
    </w:rPr>
  </w:style>
  <w:style w:type="character" w:customStyle="1" w:styleId="108">
    <w:name w:val="页脚 字符"/>
    <w:link w:val="29"/>
    <w:qFormat/>
    <w:locked/>
    <w:uiPriority w:val="99"/>
    <w:rPr>
      <w:rFonts w:ascii="Trebuchet MS" w:hAnsi="Trebuchet MS" w:cs="Times New Roman"/>
      <w:kern w:val="2"/>
      <w:sz w:val="18"/>
      <w:szCs w:val="18"/>
    </w:rPr>
  </w:style>
  <w:style w:type="character" w:customStyle="1" w:styleId="109">
    <w:name w:val="正文文本缩进 2 字符"/>
    <w:link w:val="27"/>
    <w:semiHidden/>
    <w:qFormat/>
    <w:uiPriority w:val="99"/>
    <w:rPr>
      <w:rFonts w:ascii="Trebuchet MS" w:hAnsi="Trebuchet MS"/>
      <w:szCs w:val="24"/>
    </w:rPr>
  </w:style>
  <w:style w:type="paragraph" w:customStyle="1" w:styleId="110">
    <w:name w:val="列表数字1）"/>
    <w:next w:val="45"/>
    <w:qFormat/>
    <w:uiPriority w:val="99"/>
    <w:pPr>
      <w:numPr>
        <w:ilvl w:val="0"/>
        <w:numId w:val="2"/>
      </w:numPr>
      <w:tabs>
        <w:tab w:val="left" w:pos="900"/>
      </w:tabs>
      <w:spacing w:line="360" w:lineRule="auto"/>
    </w:pPr>
    <w:rPr>
      <w:rFonts w:ascii="Times New Roman" w:hAnsi="Times New Roman" w:eastAsia="宋体" w:cs="Times New Roman"/>
      <w:sz w:val="24"/>
      <w:lang w:val="en-US" w:eastAsia="zh-CN" w:bidi="ar-SA"/>
    </w:rPr>
  </w:style>
  <w:style w:type="paragraph" w:customStyle="1" w:styleId="111">
    <w:name w:val="中等深浅网格 1 - 着色 21"/>
    <w:basedOn w:val="1"/>
    <w:qFormat/>
    <w:uiPriority w:val="99"/>
    <w:pPr>
      <w:ind w:firstLine="420" w:firstLineChars="200"/>
    </w:pPr>
  </w:style>
  <w:style w:type="paragraph" w:customStyle="1" w:styleId="112">
    <w:name w:val="tty80"/>
    <w:basedOn w:val="1"/>
    <w:qFormat/>
    <w:uiPriority w:val="99"/>
    <w:pPr>
      <w:widowControl/>
      <w:jc w:val="left"/>
    </w:pPr>
    <w:rPr>
      <w:rFonts w:ascii="Courier New" w:hAnsi="Courier New" w:eastAsia="PMingLiU"/>
      <w:kern w:val="0"/>
      <w:sz w:val="20"/>
      <w:szCs w:val="20"/>
      <w:lang w:val="en-GB" w:eastAsia="en-US"/>
    </w:rPr>
  </w:style>
  <w:style w:type="character" w:customStyle="1" w:styleId="113">
    <w:name w:val="HTML 预设格式 字符"/>
    <w:link w:val="40"/>
    <w:semiHidden/>
    <w:qFormat/>
    <w:uiPriority w:val="99"/>
    <w:rPr>
      <w:rFonts w:ascii="Courier New" w:hAnsi="Courier New" w:cs="Courier New"/>
      <w:sz w:val="20"/>
      <w:szCs w:val="20"/>
    </w:rPr>
  </w:style>
  <w:style w:type="paragraph" w:customStyle="1" w:styleId="114">
    <w:name w:val="表格标题"/>
    <w:basedOn w:val="115"/>
    <w:qFormat/>
    <w:uiPriority w:val="99"/>
    <w:pPr>
      <w:jc w:val="center"/>
    </w:pPr>
    <w:rPr>
      <w:b/>
      <w:bCs/>
    </w:rPr>
  </w:style>
  <w:style w:type="paragraph" w:customStyle="1" w:styleId="115">
    <w:name w:val="表格正文"/>
    <w:basedOn w:val="1"/>
    <w:qFormat/>
    <w:uiPriority w:val="99"/>
    <w:pPr>
      <w:spacing w:line="240" w:lineRule="atLeast"/>
    </w:pPr>
    <w:rPr>
      <w:rFonts w:ascii="Times New Roman" w:hAnsi="Times New Roman" w:eastAsia="楷体_GB2312"/>
      <w:sz w:val="24"/>
    </w:rPr>
  </w:style>
  <w:style w:type="character" w:customStyle="1" w:styleId="116">
    <w:name w:val="标题 字符"/>
    <w:link w:val="43"/>
    <w:qFormat/>
    <w:uiPriority w:val="10"/>
    <w:rPr>
      <w:rFonts w:ascii="Cambria" w:hAnsi="Cambria" w:cs="Times New Roman"/>
      <w:b/>
      <w:bCs/>
      <w:sz w:val="32"/>
      <w:szCs w:val="32"/>
    </w:rPr>
  </w:style>
  <w:style w:type="paragraph" w:customStyle="1" w:styleId="117">
    <w:name w:val="列表数字1"/>
    <w:next w:val="1"/>
    <w:qFormat/>
    <w:uiPriority w:val="99"/>
    <w:pPr>
      <w:numPr>
        <w:ilvl w:val="0"/>
        <w:numId w:val="3"/>
      </w:numPr>
      <w:tabs>
        <w:tab w:val="left" w:pos="900"/>
      </w:tabs>
      <w:spacing w:before="120" w:line="360" w:lineRule="auto"/>
    </w:pPr>
    <w:rPr>
      <w:rFonts w:ascii="Times New Roman" w:hAnsi="Times New Roman" w:eastAsia="宋体" w:cs="Times New Roman"/>
      <w:sz w:val="24"/>
      <w:lang w:val="en-US" w:eastAsia="zh-CN" w:bidi="ar-SA"/>
    </w:rPr>
  </w:style>
  <w:style w:type="paragraph" w:customStyle="1" w:styleId="118">
    <w:name w:val="Title-Major"/>
    <w:basedOn w:val="43"/>
    <w:qFormat/>
    <w:uiPriority w:val="99"/>
    <w:pPr>
      <w:keepLines/>
      <w:widowControl/>
      <w:spacing w:after="120"/>
      <w:ind w:left="2520" w:right="720"/>
      <w:jc w:val="left"/>
    </w:pPr>
    <w:rPr>
      <w:rFonts w:ascii="Book Antiqua" w:hAnsi="Book Antiqua" w:eastAsia="PMingLiU"/>
      <w:b w:val="0"/>
      <w:smallCaps/>
      <w:sz w:val="48"/>
      <w:lang w:val="en-GB" w:eastAsia="en-US"/>
    </w:rPr>
  </w:style>
  <w:style w:type="paragraph" w:customStyle="1" w:styleId="119">
    <w:name w:val="Tabletext"/>
    <w:basedOn w:val="1"/>
    <w:qFormat/>
    <w:uiPriority w:val="99"/>
    <w:pPr>
      <w:keepLines/>
      <w:spacing w:after="120" w:line="240" w:lineRule="atLeast"/>
      <w:jc w:val="left"/>
    </w:pPr>
    <w:rPr>
      <w:rFonts w:ascii="宋体"/>
      <w:kern w:val="0"/>
      <w:sz w:val="20"/>
      <w:szCs w:val="20"/>
    </w:rPr>
  </w:style>
  <w:style w:type="paragraph" w:customStyle="1" w:styleId="120">
    <w:name w:val="Route Title"/>
    <w:basedOn w:val="1"/>
    <w:qFormat/>
    <w:uiPriority w:val="99"/>
    <w:pPr>
      <w:keepLines/>
      <w:widowControl/>
      <w:spacing w:after="120"/>
      <w:ind w:left="2520" w:right="720"/>
      <w:jc w:val="left"/>
    </w:pPr>
    <w:rPr>
      <w:rFonts w:ascii="Book Antiqua" w:hAnsi="Book Antiqua" w:eastAsia="PMingLiU"/>
      <w:kern w:val="0"/>
      <w:sz w:val="36"/>
      <w:szCs w:val="20"/>
      <w:lang w:val="en-GB" w:eastAsia="en-US"/>
    </w:rPr>
  </w:style>
  <w:style w:type="paragraph" w:customStyle="1" w:styleId="121">
    <w:name w:val="InfoBlue"/>
    <w:basedOn w:val="1"/>
    <w:next w:val="19"/>
    <w:qFormat/>
    <w:uiPriority w:val="99"/>
    <w:pPr>
      <w:keepNext/>
      <w:numPr>
        <w:ilvl w:val="0"/>
        <w:numId w:val="4"/>
      </w:numPr>
      <w:spacing w:after="120" w:line="240" w:lineRule="atLeast"/>
      <w:jc w:val="left"/>
    </w:pPr>
    <w:rPr>
      <w:i/>
      <w:color w:val="0000FF"/>
      <w:kern w:val="0"/>
      <w:sz w:val="20"/>
      <w:szCs w:val="20"/>
    </w:rPr>
  </w:style>
  <w:style w:type="paragraph" w:customStyle="1" w:styleId="122">
    <w:name w:val="Title Bar"/>
    <w:basedOn w:val="1"/>
    <w:qFormat/>
    <w:uiPriority w:val="99"/>
    <w:pPr>
      <w:keepNext/>
      <w:pageBreakBefore/>
      <w:widowControl/>
      <w:shd w:val="solid" w:color="auto" w:fill="auto"/>
      <w:spacing w:before="1680"/>
      <w:ind w:left="2520" w:right="720"/>
      <w:jc w:val="left"/>
    </w:pPr>
    <w:rPr>
      <w:rFonts w:ascii="Book Antiqua" w:hAnsi="Book Antiqua" w:eastAsia="PMingLiU"/>
      <w:kern w:val="0"/>
      <w:sz w:val="36"/>
      <w:szCs w:val="20"/>
      <w:lang w:val="en-GB" w:eastAsia="en-US"/>
    </w:rPr>
  </w:style>
  <w:style w:type="paragraph" w:customStyle="1" w:styleId="123">
    <w:name w:val="表格内"/>
    <w:basedOn w:val="1"/>
    <w:qFormat/>
    <w:uiPriority w:val="99"/>
    <w:pPr>
      <w:spacing w:line="240" w:lineRule="auto"/>
    </w:pPr>
    <w:rPr>
      <w:rFonts w:ascii="Arial" w:hAnsi="Arial"/>
      <w:i/>
      <w:sz w:val="18"/>
      <w:szCs w:val="20"/>
    </w:rPr>
  </w:style>
  <w:style w:type="paragraph" w:customStyle="1" w:styleId="124">
    <w:name w:val="Table Text"/>
    <w:basedOn w:val="1"/>
    <w:qFormat/>
    <w:uiPriority w:val="99"/>
    <w:pPr>
      <w:keepLines/>
      <w:widowControl/>
      <w:jc w:val="left"/>
    </w:pPr>
    <w:rPr>
      <w:rFonts w:ascii="Book Antiqua" w:hAnsi="Book Antiqua" w:eastAsia="PMingLiU"/>
      <w:kern w:val="0"/>
      <w:sz w:val="16"/>
      <w:szCs w:val="20"/>
      <w:lang w:val="en-GB" w:eastAsia="en-US"/>
    </w:rPr>
  </w:style>
  <w:style w:type="paragraph" w:customStyle="1" w:styleId="125">
    <w:name w:val="Table Heading"/>
    <w:basedOn w:val="124"/>
    <w:qFormat/>
    <w:uiPriority w:val="99"/>
    <w:pPr>
      <w:spacing w:before="120" w:after="120"/>
    </w:pPr>
    <w:rPr>
      <w:b/>
    </w:rPr>
  </w:style>
  <w:style w:type="paragraph" w:customStyle="1" w:styleId="126">
    <w:name w:val="TOC 标题1"/>
    <w:basedOn w:val="2"/>
    <w:next w:val="1"/>
    <w:qFormat/>
    <w:uiPriority w:val="99"/>
    <w:pPr>
      <w:keepLines/>
      <w:widowControl/>
      <w:spacing w:before="480" w:line="276" w:lineRule="auto"/>
      <w:outlineLvl w:val="9"/>
    </w:pPr>
    <w:rPr>
      <w:rFonts w:ascii="Cambria" w:hAnsi="Cambria"/>
      <w:bCs/>
      <w:color w:val="365F91"/>
      <w:sz w:val="28"/>
      <w:szCs w:val="28"/>
    </w:rPr>
  </w:style>
  <w:style w:type="paragraph" w:customStyle="1" w:styleId="127">
    <w:name w:val="ÕýÎÄÊ¡ÁÐÐËõ½ø"/>
    <w:basedOn w:val="1"/>
    <w:qFormat/>
    <w:uiPriority w:val="99"/>
    <w:pPr>
      <w:widowControl/>
      <w:overflowPunct w:val="0"/>
      <w:autoSpaceDE w:val="0"/>
      <w:autoSpaceDN w:val="0"/>
      <w:adjustRightInd w:val="0"/>
      <w:ind w:left="1134"/>
      <w:textAlignment w:val="baseline"/>
    </w:pPr>
    <w:rPr>
      <w:rFonts w:ascii="Times New Roman" w:hAnsi="Times New Roman"/>
      <w:kern w:val="0"/>
      <w:szCs w:val="20"/>
    </w:rPr>
  </w:style>
  <w:style w:type="paragraph" w:customStyle="1" w:styleId="128">
    <w:name w:val="列项"/>
    <w:basedOn w:val="1"/>
    <w:qFormat/>
    <w:uiPriority w:val="99"/>
    <w:pPr>
      <w:numPr>
        <w:ilvl w:val="0"/>
        <w:numId w:val="5"/>
      </w:numPr>
      <w:spacing w:line="300" w:lineRule="auto"/>
    </w:pPr>
    <w:rPr>
      <w:rFonts w:ascii="Arial" w:hAnsi="Arial"/>
      <w:szCs w:val="20"/>
    </w:rPr>
  </w:style>
  <w:style w:type="paragraph" w:customStyle="1" w:styleId="129">
    <w:name w:val="8列项1：一级abc-指导"/>
    <w:basedOn w:val="1"/>
    <w:qFormat/>
    <w:uiPriority w:val="99"/>
    <w:pPr>
      <w:numPr>
        <w:ilvl w:val="1"/>
        <w:numId w:val="6"/>
      </w:numPr>
      <w:spacing w:line="360" w:lineRule="atLeast"/>
    </w:pPr>
    <w:rPr>
      <w:rFonts w:ascii="Arial" w:hAnsi="Arial" w:cs="Arial"/>
      <w:color w:val="0000FF"/>
      <w:szCs w:val="21"/>
    </w:rPr>
  </w:style>
  <w:style w:type="paragraph" w:customStyle="1" w:styleId="130">
    <w:name w:val="表格的表头"/>
    <w:basedOn w:val="123"/>
    <w:next w:val="123"/>
    <w:qFormat/>
    <w:uiPriority w:val="99"/>
    <w:pPr>
      <w:spacing w:before="40" w:after="40"/>
      <w:jc w:val="center"/>
    </w:pPr>
  </w:style>
  <w:style w:type="paragraph" w:customStyle="1" w:styleId="131">
    <w:name w:val="列出段落1"/>
    <w:basedOn w:val="1"/>
    <w:qFormat/>
    <w:uiPriority w:val="99"/>
    <w:pPr>
      <w:spacing w:line="240" w:lineRule="auto"/>
      <w:ind w:firstLine="420" w:firstLineChars="200"/>
    </w:pPr>
    <w:rPr>
      <w:rFonts w:ascii="Calibri" w:hAnsi="Calibri"/>
      <w:szCs w:val="22"/>
    </w:rPr>
  </w:style>
  <w:style w:type="paragraph" w:customStyle="1" w:styleId="132">
    <w:name w:val="标准文本"/>
    <w:basedOn w:val="1"/>
    <w:link w:val="133"/>
    <w:qFormat/>
    <w:uiPriority w:val="0"/>
    <w:pPr>
      <w:ind w:firstLine="480" w:firstLineChars="200"/>
    </w:pPr>
    <w:rPr>
      <w:rFonts w:ascii="Times New Roman" w:hAnsi="Times New Roman" w:cs="宋体"/>
      <w:sz w:val="24"/>
      <w:szCs w:val="20"/>
    </w:rPr>
  </w:style>
  <w:style w:type="character" w:customStyle="1" w:styleId="133">
    <w:name w:val="标准文本 Char"/>
    <w:link w:val="132"/>
    <w:qFormat/>
    <w:uiPriority w:val="0"/>
    <w:rPr>
      <w:rFonts w:cs="宋体"/>
      <w:kern w:val="2"/>
      <w:sz w:val="24"/>
    </w:rPr>
  </w:style>
  <w:style w:type="paragraph" w:styleId="134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paragraph" w:customStyle="1" w:styleId="135">
    <w:name w:val="样式4"/>
    <w:basedOn w:val="3"/>
    <w:qFormat/>
    <w:uiPriority w:val="0"/>
    <w:pPr>
      <w:tabs>
        <w:tab w:val="left" w:pos="0"/>
        <w:tab w:val="left" w:pos="431"/>
        <w:tab w:val="left" w:pos="862"/>
      </w:tabs>
      <w:spacing w:before="60" w:after="60"/>
    </w:pPr>
    <w:rPr>
      <w:rFonts w:ascii="Times New Roman" w:hAnsi="Times New Roman"/>
      <w:snapToGrid w:val="0"/>
      <w:lang w:val="zh-CN" w:eastAsia="zh-CN"/>
    </w:rPr>
  </w:style>
  <w:style w:type="character" w:customStyle="1" w:styleId="136">
    <w:name w:val="Unresolved Mention"/>
    <w:basedOn w:val="49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37">
    <w:name w:val="Revision"/>
    <w:hidden/>
    <w:semiHidden/>
    <w:qFormat/>
    <w:uiPriority w:val="99"/>
    <w:rPr>
      <w:rFonts w:ascii="Trebuchet MS" w:hAnsi="Trebuchet MS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4" Type="http://schemas.microsoft.com/office/2011/relationships/people" Target="people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99BDD-86DC-4448-8488-F33D212363B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wisedu</Company>
  <Pages>2</Pages>
  <Words>210</Words>
  <Characters>1200</Characters>
  <Lines>10</Lines>
  <Paragraphs>2</Paragraphs>
  <TotalTime>1</TotalTime>
  <ScaleCrop>false</ScaleCrop>
  <LinksUpToDate>false</LinksUpToDate>
  <CharactersWithSpaces>1408</CharactersWithSpaces>
  <Application>WPS Office_12.1.0.15398_F1E327BC-269C-435d-A152-05C5408002CA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2022-07-27T07:59:00Z</dcterms:created>
  <dc:creator>jkzhao</dc:creator>
  <cp:lastModifiedBy></cp:lastModifiedBy>
  <cp:lastPrinted>2012-05-30T07:28:00Z</cp:lastPrinted>
  <dcterms:modified xsi:type="dcterms:W3CDTF">2023-09-25T05:55:36Z</dcterms:modified>
  <dc:title>XX控制程序</dc:title>
  <cp:revision>242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ACD1C6C996424BDCB56A5CBFC9C583CC_12</vt:lpwstr>
  </property>
</Properties>
</file>